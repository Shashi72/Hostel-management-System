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63C8C" w14:textId="77777777" w:rsidR="00052B81" w:rsidRDefault="00AF252A">
      <w:pPr>
        <w:spacing w:before="61"/>
        <w:ind w:left="2913" w:right="2913"/>
        <w:jc w:val="center"/>
        <w:rPr>
          <w:sz w:val="29"/>
          <w:szCs w:val="29"/>
        </w:rPr>
      </w:pPr>
      <w:r>
        <w:rPr>
          <w:w w:val="102"/>
          <w:sz w:val="29"/>
          <w:szCs w:val="29"/>
        </w:rPr>
        <w:t>MINOR</w:t>
      </w:r>
      <w:r>
        <w:rPr>
          <w:sz w:val="29"/>
          <w:szCs w:val="29"/>
        </w:rPr>
        <w:t xml:space="preserve"> </w:t>
      </w:r>
      <w:r>
        <w:rPr>
          <w:w w:val="102"/>
          <w:sz w:val="29"/>
          <w:szCs w:val="29"/>
        </w:rPr>
        <w:t>PROJECT</w:t>
      </w:r>
      <w:r>
        <w:rPr>
          <w:sz w:val="29"/>
          <w:szCs w:val="29"/>
        </w:rPr>
        <w:t xml:space="preserve"> </w:t>
      </w:r>
      <w:r>
        <w:rPr>
          <w:w w:val="102"/>
          <w:sz w:val="29"/>
          <w:szCs w:val="29"/>
        </w:rPr>
        <w:t>1</w:t>
      </w:r>
    </w:p>
    <w:p w14:paraId="12CD995C" w14:textId="77777777" w:rsidR="00052B81" w:rsidRDefault="00052B81">
      <w:pPr>
        <w:spacing w:before="7" w:line="160" w:lineRule="exact"/>
        <w:rPr>
          <w:sz w:val="17"/>
          <w:szCs w:val="17"/>
        </w:rPr>
      </w:pPr>
    </w:p>
    <w:p w14:paraId="7481115F" w14:textId="77777777" w:rsidR="00052B81" w:rsidRDefault="00052B81">
      <w:pPr>
        <w:spacing w:line="200" w:lineRule="exact"/>
      </w:pPr>
    </w:p>
    <w:p w14:paraId="16845722" w14:textId="77777777" w:rsidR="00052B81" w:rsidRDefault="00052B81">
      <w:pPr>
        <w:spacing w:line="200" w:lineRule="exact"/>
      </w:pPr>
    </w:p>
    <w:p w14:paraId="6E0F834C" w14:textId="77777777" w:rsidR="00052B81" w:rsidRDefault="00052B81">
      <w:pPr>
        <w:spacing w:line="200" w:lineRule="exact"/>
      </w:pPr>
    </w:p>
    <w:p w14:paraId="642CF38B" w14:textId="77777777" w:rsidR="00052B81" w:rsidRDefault="00052B81">
      <w:pPr>
        <w:spacing w:line="200" w:lineRule="exact"/>
      </w:pPr>
    </w:p>
    <w:p w14:paraId="2B87FBEE" w14:textId="5993B078" w:rsidR="00052B81" w:rsidRDefault="00A45D51">
      <w:pPr>
        <w:ind w:left="2959" w:right="2959"/>
        <w:jc w:val="center"/>
        <w:rPr>
          <w:sz w:val="29"/>
          <w:szCs w:val="29"/>
        </w:rPr>
      </w:pPr>
      <w:r>
        <w:rPr>
          <w:w w:val="102"/>
          <w:sz w:val="29"/>
          <w:szCs w:val="29"/>
        </w:rPr>
        <w:t>FINAL</w:t>
      </w:r>
      <w:r w:rsidR="00AF252A">
        <w:rPr>
          <w:sz w:val="29"/>
          <w:szCs w:val="29"/>
        </w:rPr>
        <w:t xml:space="preserve"> </w:t>
      </w:r>
      <w:r w:rsidR="00AF252A">
        <w:rPr>
          <w:w w:val="102"/>
          <w:sz w:val="29"/>
          <w:szCs w:val="29"/>
        </w:rPr>
        <w:t>REPORT</w:t>
      </w:r>
    </w:p>
    <w:p w14:paraId="1AD8AA89" w14:textId="77777777" w:rsidR="00052B81" w:rsidRDefault="00052B81">
      <w:pPr>
        <w:spacing w:line="240" w:lineRule="exact"/>
        <w:rPr>
          <w:sz w:val="24"/>
          <w:szCs w:val="24"/>
        </w:rPr>
      </w:pPr>
    </w:p>
    <w:p w14:paraId="051311C8" w14:textId="77777777" w:rsidR="00052B81" w:rsidRDefault="00AF252A">
      <w:pPr>
        <w:ind w:left="4077" w:right="4077"/>
        <w:jc w:val="center"/>
        <w:rPr>
          <w:sz w:val="29"/>
          <w:szCs w:val="29"/>
        </w:rPr>
      </w:pPr>
      <w:r>
        <w:rPr>
          <w:w w:val="102"/>
          <w:sz w:val="29"/>
          <w:szCs w:val="29"/>
        </w:rPr>
        <w:t>on</w:t>
      </w:r>
    </w:p>
    <w:p w14:paraId="479DC820" w14:textId="77777777" w:rsidR="00052B81" w:rsidRDefault="00052B81">
      <w:pPr>
        <w:spacing w:line="240" w:lineRule="exact"/>
        <w:rPr>
          <w:sz w:val="24"/>
          <w:szCs w:val="24"/>
        </w:rPr>
      </w:pPr>
    </w:p>
    <w:p w14:paraId="0B133C62" w14:textId="77777777" w:rsidR="00052B81" w:rsidRDefault="00AF252A">
      <w:pPr>
        <w:rPr>
          <w:sz w:val="32"/>
          <w:szCs w:val="32"/>
        </w:rPr>
      </w:pPr>
      <w:r>
        <w:rPr>
          <w:w w:val="102"/>
        </w:rPr>
        <w:t xml:space="preserve">                                           </w:t>
      </w:r>
      <w:r>
        <w:rPr>
          <w:w w:val="102"/>
          <w:sz w:val="32"/>
          <w:szCs w:val="32"/>
        </w:rPr>
        <w:t>HOSTEL MANAGEMENT SYSTEM</w:t>
      </w:r>
    </w:p>
    <w:p w14:paraId="7C003D63" w14:textId="77777777" w:rsidR="00052B81" w:rsidRDefault="00052B81">
      <w:pPr>
        <w:rPr>
          <w:sz w:val="32"/>
          <w:szCs w:val="32"/>
        </w:rPr>
      </w:pPr>
    </w:p>
    <w:p w14:paraId="303FEB3D" w14:textId="77777777" w:rsidR="00052B81" w:rsidRDefault="00052B81"/>
    <w:p w14:paraId="1F3048C5" w14:textId="77777777" w:rsidR="00052B81" w:rsidRDefault="00052B81"/>
    <w:p w14:paraId="1A647D98" w14:textId="77777777" w:rsidR="00052B81" w:rsidRDefault="00AF252A">
      <w:pPr>
        <w:ind w:left="3362" w:right="3362"/>
        <w:jc w:val="center"/>
        <w:rPr>
          <w:sz w:val="29"/>
          <w:szCs w:val="29"/>
        </w:rPr>
      </w:pPr>
      <w:r>
        <w:rPr>
          <w:w w:val="102"/>
          <w:sz w:val="29"/>
          <w:szCs w:val="29"/>
        </w:rPr>
        <w:t>Submitted</w:t>
      </w:r>
      <w:r>
        <w:rPr>
          <w:sz w:val="29"/>
          <w:szCs w:val="29"/>
        </w:rPr>
        <w:t xml:space="preserve"> </w:t>
      </w:r>
      <w:proofErr w:type="gramStart"/>
      <w:r>
        <w:rPr>
          <w:w w:val="102"/>
          <w:sz w:val="29"/>
          <w:szCs w:val="29"/>
        </w:rPr>
        <w:t>By</w:t>
      </w:r>
      <w:r>
        <w:rPr>
          <w:sz w:val="29"/>
          <w:szCs w:val="29"/>
        </w:rPr>
        <w:t xml:space="preserve"> </w:t>
      </w:r>
      <w:r>
        <w:rPr>
          <w:w w:val="102"/>
          <w:sz w:val="29"/>
          <w:szCs w:val="29"/>
        </w:rPr>
        <w:t>:</w:t>
      </w:r>
      <w:proofErr w:type="gramEnd"/>
    </w:p>
    <w:p w14:paraId="1C32E366" w14:textId="77777777" w:rsidR="00052B81" w:rsidRDefault="00052B81">
      <w:pPr>
        <w:spacing w:before="7" w:line="160" w:lineRule="exact"/>
        <w:rPr>
          <w:sz w:val="17"/>
          <w:szCs w:val="17"/>
        </w:rPr>
      </w:pPr>
    </w:p>
    <w:p w14:paraId="674A75DA" w14:textId="77777777" w:rsidR="00052B81" w:rsidRDefault="00052B81">
      <w:pPr>
        <w:spacing w:line="200" w:lineRule="exact"/>
      </w:pPr>
    </w:p>
    <w:tbl>
      <w:tblPr>
        <w:tblStyle w:val="TableGrid"/>
        <w:tblW w:w="10332" w:type="dxa"/>
        <w:tblInd w:w="0" w:type="dxa"/>
        <w:tblCellMar>
          <w:left w:w="113" w:type="dxa"/>
        </w:tblCellMar>
        <w:tblLook w:val="04A0" w:firstRow="1" w:lastRow="0" w:firstColumn="1" w:lastColumn="0" w:noHBand="0" w:noVBand="1"/>
      </w:tblPr>
      <w:tblGrid>
        <w:gridCol w:w="1440"/>
        <w:gridCol w:w="783"/>
        <w:gridCol w:w="1440"/>
        <w:gridCol w:w="783"/>
        <w:gridCol w:w="1441"/>
        <w:gridCol w:w="783"/>
        <w:gridCol w:w="1440"/>
        <w:gridCol w:w="783"/>
        <w:gridCol w:w="1439"/>
      </w:tblGrid>
      <w:tr w:rsidR="00052B81" w14:paraId="0D221552" w14:textId="77777777">
        <w:trPr>
          <w:trHeight w:val="368"/>
        </w:trPr>
        <w:tc>
          <w:tcPr>
            <w:tcW w:w="1440" w:type="dxa"/>
            <w:tcBorders>
              <w:top w:val="nil"/>
              <w:left w:val="nil"/>
              <w:bottom w:val="nil"/>
              <w:right w:val="nil"/>
            </w:tcBorders>
            <w:shd w:val="clear" w:color="auto" w:fill="auto"/>
          </w:tcPr>
          <w:p w14:paraId="2E981612" w14:textId="77777777" w:rsidR="00052B81" w:rsidRDefault="00052B81">
            <w:pPr>
              <w:spacing w:line="200" w:lineRule="exact"/>
              <w:rPr>
                <w:rFonts w:ascii="Cambria Math" w:hAnsi="Cambria Math"/>
                <w:vertAlign w:val="subscript"/>
              </w:rPr>
            </w:pPr>
            <w:bookmarkStart w:id="0" w:name="_Hlk532733025"/>
          </w:p>
        </w:tc>
        <w:tc>
          <w:tcPr>
            <w:tcW w:w="2223" w:type="dxa"/>
            <w:gridSpan w:val="2"/>
            <w:tcBorders>
              <w:top w:val="single" w:sz="4" w:space="0" w:color="FFFFFF"/>
              <w:left w:val="single" w:sz="4" w:space="0" w:color="FFFFFF"/>
              <w:bottom w:val="single" w:sz="4" w:space="0" w:color="FFFFFF"/>
              <w:right w:val="single" w:sz="4" w:space="0" w:color="FFFFFF"/>
            </w:tcBorders>
            <w:shd w:val="clear" w:color="auto" w:fill="auto"/>
          </w:tcPr>
          <w:p w14:paraId="1B937D45" w14:textId="77777777" w:rsidR="00052B81" w:rsidRDefault="00AF252A">
            <w:pPr>
              <w:spacing w:beforeAutospacing="1" w:afterAutospacing="1"/>
              <w:jc w:val="center"/>
              <w:outlineLvl w:val="1"/>
              <w:rPr>
                <w:bCs/>
                <w:color w:val="000000"/>
                <w:sz w:val="36"/>
                <w:szCs w:val="36"/>
                <w:lang w:val="en-IN" w:eastAsia="en-IN"/>
              </w:rPr>
            </w:pPr>
            <w:r>
              <w:rPr>
                <w:rFonts w:ascii="Cambria Math" w:eastAsia="Calibri" w:hAnsi="Cambria Math"/>
                <w:bCs/>
                <w:color w:val="000000"/>
                <w:sz w:val="36"/>
                <w:szCs w:val="36"/>
                <w:vertAlign w:val="subscript"/>
                <w:lang w:eastAsia="en-IN"/>
              </w:rPr>
              <w:t>VIBHOR JAIN</w:t>
            </w:r>
          </w:p>
        </w:tc>
        <w:tc>
          <w:tcPr>
            <w:tcW w:w="2224" w:type="dxa"/>
            <w:gridSpan w:val="2"/>
            <w:tcBorders>
              <w:top w:val="single" w:sz="4" w:space="0" w:color="FFFFFF"/>
              <w:left w:val="single" w:sz="4" w:space="0" w:color="FFFFFF"/>
              <w:bottom w:val="single" w:sz="4" w:space="0" w:color="FFFFFF"/>
              <w:right w:val="single" w:sz="4" w:space="0" w:color="FFFFFF"/>
            </w:tcBorders>
            <w:shd w:val="clear" w:color="auto" w:fill="auto"/>
          </w:tcPr>
          <w:p w14:paraId="0439738C" w14:textId="77777777" w:rsidR="00052B81" w:rsidRDefault="00AF252A">
            <w:pPr>
              <w:spacing w:beforeAutospacing="1" w:afterAutospacing="1"/>
              <w:jc w:val="center"/>
              <w:outlineLvl w:val="1"/>
              <w:rPr>
                <w:bCs/>
                <w:color w:val="000000"/>
                <w:sz w:val="36"/>
                <w:szCs w:val="36"/>
                <w:lang w:val="en-IN" w:eastAsia="en-IN"/>
              </w:rPr>
            </w:pPr>
            <w:r>
              <w:rPr>
                <w:rFonts w:ascii="Cambria Math" w:eastAsia="Calibri" w:hAnsi="Cambria Math"/>
                <w:bCs/>
                <w:color w:val="000000"/>
                <w:sz w:val="36"/>
                <w:szCs w:val="36"/>
                <w:vertAlign w:val="subscript"/>
                <w:lang w:eastAsia="en-IN"/>
              </w:rPr>
              <w:t>SHASHI KUMAR</w:t>
            </w:r>
          </w:p>
        </w:tc>
        <w:tc>
          <w:tcPr>
            <w:tcW w:w="2223" w:type="dxa"/>
            <w:gridSpan w:val="2"/>
            <w:tcBorders>
              <w:top w:val="single" w:sz="4" w:space="0" w:color="FFFFFF"/>
              <w:left w:val="single" w:sz="4" w:space="0" w:color="FFFFFF"/>
              <w:bottom w:val="single" w:sz="4" w:space="0" w:color="FFFFFF"/>
              <w:right w:val="single" w:sz="4" w:space="0" w:color="FFFFFF"/>
            </w:tcBorders>
            <w:shd w:val="clear" w:color="auto" w:fill="auto"/>
          </w:tcPr>
          <w:p w14:paraId="2B126D2B" w14:textId="77777777" w:rsidR="00052B81" w:rsidRDefault="00AF252A">
            <w:pPr>
              <w:spacing w:beforeAutospacing="1" w:afterAutospacing="1"/>
              <w:jc w:val="center"/>
              <w:outlineLvl w:val="1"/>
              <w:rPr>
                <w:bCs/>
                <w:color w:val="000000"/>
                <w:sz w:val="36"/>
                <w:szCs w:val="36"/>
                <w:lang w:val="en-IN" w:eastAsia="en-IN"/>
              </w:rPr>
            </w:pPr>
            <w:r>
              <w:rPr>
                <w:rFonts w:ascii="Cambria Math" w:eastAsia="Calibri" w:hAnsi="Cambria Math"/>
                <w:bCs/>
                <w:color w:val="000000"/>
                <w:sz w:val="36"/>
                <w:szCs w:val="36"/>
                <w:vertAlign w:val="subscript"/>
                <w:lang w:eastAsia="en-IN"/>
              </w:rPr>
              <w:t>YASH KUMAR</w:t>
            </w:r>
          </w:p>
        </w:tc>
        <w:tc>
          <w:tcPr>
            <w:tcW w:w="2222" w:type="dxa"/>
            <w:gridSpan w:val="2"/>
            <w:tcBorders>
              <w:top w:val="single" w:sz="4" w:space="0" w:color="FFFFFF"/>
              <w:left w:val="single" w:sz="4" w:space="0" w:color="FFFFFF"/>
              <w:bottom w:val="single" w:sz="4" w:space="0" w:color="FFFFFF"/>
              <w:right w:val="single" w:sz="4" w:space="0" w:color="FFFFFF"/>
            </w:tcBorders>
            <w:shd w:val="clear" w:color="auto" w:fill="auto"/>
          </w:tcPr>
          <w:p w14:paraId="7CF2E402" w14:textId="77777777" w:rsidR="00052B81" w:rsidRDefault="00052B81">
            <w:pPr>
              <w:rPr>
                <w:rFonts w:ascii="Cambria Math" w:hAnsi="Cambria Math"/>
                <w:vertAlign w:val="subscript"/>
              </w:rPr>
            </w:pPr>
          </w:p>
        </w:tc>
      </w:tr>
      <w:tr w:rsidR="00052B81" w14:paraId="7397E806" w14:textId="77777777">
        <w:trPr>
          <w:trHeight w:val="232"/>
        </w:trPr>
        <w:tc>
          <w:tcPr>
            <w:tcW w:w="1440" w:type="dxa"/>
            <w:tcBorders>
              <w:top w:val="nil"/>
              <w:left w:val="nil"/>
              <w:bottom w:val="nil"/>
              <w:right w:val="nil"/>
            </w:tcBorders>
            <w:shd w:val="clear" w:color="auto" w:fill="auto"/>
          </w:tcPr>
          <w:p w14:paraId="6F98902D" w14:textId="77777777" w:rsidR="00052B81" w:rsidRDefault="00052B81">
            <w:pPr>
              <w:rPr>
                <w:rFonts w:ascii="Cambria Math" w:hAnsi="Cambria Math"/>
                <w:vertAlign w:val="subscript"/>
              </w:rPr>
            </w:pPr>
          </w:p>
        </w:tc>
        <w:tc>
          <w:tcPr>
            <w:tcW w:w="2223" w:type="dxa"/>
            <w:gridSpan w:val="2"/>
            <w:tcBorders>
              <w:top w:val="single" w:sz="4" w:space="0" w:color="FFFFFF"/>
              <w:left w:val="single" w:sz="4" w:space="0" w:color="FFFFFF"/>
              <w:bottom w:val="single" w:sz="4" w:space="0" w:color="FFFFFF"/>
              <w:right w:val="single" w:sz="4" w:space="0" w:color="FFFFFF"/>
            </w:tcBorders>
            <w:shd w:val="clear" w:color="auto" w:fill="auto"/>
          </w:tcPr>
          <w:p w14:paraId="4AE000B0" w14:textId="77777777" w:rsidR="00052B81" w:rsidRDefault="00AF252A">
            <w:pPr>
              <w:spacing w:beforeAutospacing="1" w:afterAutospacing="1"/>
              <w:jc w:val="center"/>
              <w:outlineLvl w:val="1"/>
              <w:rPr>
                <w:bCs/>
                <w:color w:val="000000"/>
                <w:sz w:val="36"/>
                <w:szCs w:val="36"/>
                <w:lang w:val="en-IN" w:eastAsia="en-IN"/>
              </w:rPr>
            </w:pPr>
            <w:r>
              <w:rPr>
                <w:rFonts w:ascii="Cambria Math" w:eastAsia="Calibri" w:hAnsi="Cambria Math"/>
                <w:bCs/>
                <w:color w:val="000000"/>
                <w:sz w:val="36"/>
                <w:szCs w:val="36"/>
                <w:vertAlign w:val="subscript"/>
                <w:lang w:val="en-IN" w:eastAsia="en-IN"/>
              </w:rPr>
              <w:t>500054739</w:t>
            </w:r>
          </w:p>
        </w:tc>
        <w:tc>
          <w:tcPr>
            <w:tcW w:w="2224" w:type="dxa"/>
            <w:gridSpan w:val="2"/>
            <w:tcBorders>
              <w:top w:val="single" w:sz="4" w:space="0" w:color="FFFFFF"/>
              <w:left w:val="single" w:sz="4" w:space="0" w:color="FFFFFF"/>
              <w:bottom w:val="single" w:sz="4" w:space="0" w:color="FFFFFF"/>
              <w:right w:val="single" w:sz="4" w:space="0" w:color="FFFFFF"/>
            </w:tcBorders>
            <w:shd w:val="clear" w:color="auto" w:fill="auto"/>
          </w:tcPr>
          <w:p w14:paraId="0E8740F9" w14:textId="77777777" w:rsidR="00052B81" w:rsidRDefault="00AF252A">
            <w:pPr>
              <w:spacing w:beforeAutospacing="1" w:afterAutospacing="1"/>
              <w:jc w:val="center"/>
              <w:outlineLvl w:val="1"/>
              <w:rPr>
                <w:bCs/>
                <w:color w:val="000000"/>
                <w:sz w:val="36"/>
                <w:szCs w:val="36"/>
                <w:lang w:val="en-IN" w:eastAsia="en-IN"/>
              </w:rPr>
            </w:pPr>
            <w:r>
              <w:rPr>
                <w:rFonts w:ascii="Cambria Math" w:eastAsia="Calibri" w:hAnsi="Cambria Math"/>
                <w:bCs/>
                <w:color w:val="000000"/>
                <w:sz w:val="36"/>
                <w:szCs w:val="36"/>
                <w:vertAlign w:val="subscript"/>
                <w:lang w:eastAsia="en-IN"/>
              </w:rPr>
              <w:t>500053083</w:t>
            </w:r>
          </w:p>
        </w:tc>
        <w:tc>
          <w:tcPr>
            <w:tcW w:w="2223" w:type="dxa"/>
            <w:gridSpan w:val="2"/>
            <w:tcBorders>
              <w:top w:val="single" w:sz="4" w:space="0" w:color="FFFFFF"/>
              <w:left w:val="single" w:sz="4" w:space="0" w:color="FFFFFF"/>
              <w:bottom w:val="single" w:sz="4" w:space="0" w:color="FFFFFF"/>
              <w:right w:val="single" w:sz="4" w:space="0" w:color="FFFFFF"/>
            </w:tcBorders>
            <w:shd w:val="clear" w:color="auto" w:fill="auto"/>
          </w:tcPr>
          <w:p w14:paraId="75D44C8C" w14:textId="77777777" w:rsidR="00052B81" w:rsidRDefault="00AF252A">
            <w:pPr>
              <w:spacing w:beforeAutospacing="1" w:afterAutospacing="1"/>
              <w:jc w:val="center"/>
              <w:outlineLvl w:val="1"/>
              <w:rPr>
                <w:bCs/>
                <w:color w:val="000000"/>
                <w:sz w:val="36"/>
                <w:szCs w:val="36"/>
                <w:lang w:val="en-IN" w:eastAsia="en-IN"/>
              </w:rPr>
            </w:pPr>
            <w:r>
              <w:rPr>
                <w:rFonts w:ascii="Cambria Math" w:eastAsia="Calibri" w:hAnsi="Cambria Math"/>
                <w:bCs/>
                <w:color w:val="000000"/>
                <w:sz w:val="36"/>
                <w:szCs w:val="36"/>
                <w:vertAlign w:val="subscript"/>
                <w:lang w:val="en-IN" w:eastAsia="en-IN"/>
              </w:rPr>
              <w:t>500052876</w:t>
            </w:r>
          </w:p>
        </w:tc>
        <w:tc>
          <w:tcPr>
            <w:tcW w:w="2222" w:type="dxa"/>
            <w:gridSpan w:val="2"/>
            <w:tcBorders>
              <w:top w:val="single" w:sz="4" w:space="0" w:color="FFFFFF"/>
              <w:left w:val="single" w:sz="4" w:space="0" w:color="FFFFFF"/>
              <w:bottom w:val="single" w:sz="4" w:space="0" w:color="FFFFFF"/>
              <w:right w:val="single" w:sz="4" w:space="0" w:color="FFFFFF"/>
            </w:tcBorders>
            <w:shd w:val="clear" w:color="auto" w:fill="auto"/>
          </w:tcPr>
          <w:p w14:paraId="6C898A9F" w14:textId="77777777" w:rsidR="00052B81" w:rsidRDefault="00AF252A">
            <w:pPr>
              <w:spacing w:beforeAutospacing="1" w:afterAutospacing="1"/>
              <w:outlineLvl w:val="1"/>
              <w:rPr>
                <w:bCs/>
                <w:color w:val="000000"/>
                <w:szCs w:val="28"/>
                <w:lang w:val="en-IN" w:eastAsia="en-IN"/>
              </w:rPr>
            </w:pPr>
            <w:r>
              <w:rPr>
                <w:rFonts w:ascii="Cambria Math" w:eastAsia="Calibri" w:hAnsi="Cambria Math"/>
                <w:bCs/>
                <w:color w:val="000000"/>
                <w:szCs w:val="28"/>
                <w:vertAlign w:val="subscript"/>
                <w:lang w:eastAsia="en-IN"/>
              </w:rPr>
              <w:t xml:space="preserve">         </w:t>
            </w:r>
          </w:p>
        </w:tc>
      </w:tr>
      <w:bookmarkEnd w:id="0"/>
      <w:tr w:rsidR="00052B81" w14:paraId="7EE5F307" w14:textId="77777777">
        <w:trPr>
          <w:trHeight w:val="232"/>
        </w:trPr>
        <w:tc>
          <w:tcPr>
            <w:tcW w:w="2223" w:type="dxa"/>
            <w:gridSpan w:val="2"/>
            <w:tcBorders>
              <w:top w:val="single" w:sz="4" w:space="0" w:color="FFFFFF"/>
              <w:left w:val="single" w:sz="4" w:space="0" w:color="FFFFFF"/>
              <w:bottom w:val="single" w:sz="4" w:space="0" w:color="FFFFFF"/>
              <w:right w:val="single" w:sz="4" w:space="0" w:color="FFFFFF"/>
            </w:tcBorders>
            <w:shd w:val="clear" w:color="auto" w:fill="auto"/>
          </w:tcPr>
          <w:p w14:paraId="25AD2E89" w14:textId="77777777" w:rsidR="00052B81" w:rsidRDefault="00052B81">
            <w:pPr>
              <w:spacing w:beforeAutospacing="1" w:afterAutospacing="1"/>
              <w:jc w:val="center"/>
              <w:outlineLvl w:val="1"/>
              <w:rPr>
                <w:rFonts w:ascii="Cambria Math" w:hAnsi="Cambria Math"/>
                <w:bCs/>
                <w:color w:val="000000"/>
                <w:vertAlign w:val="subscript"/>
                <w:lang w:val="en-IN" w:eastAsia="en-IN"/>
              </w:rPr>
            </w:pPr>
          </w:p>
        </w:tc>
        <w:tc>
          <w:tcPr>
            <w:tcW w:w="2223" w:type="dxa"/>
            <w:gridSpan w:val="2"/>
            <w:tcBorders>
              <w:top w:val="single" w:sz="4" w:space="0" w:color="FFFFFF"/>
              <w:left w:val="single" w:sz="4" w:space="0" w:color="FFFFFF"/>
              <w:bottom w:val="single" w:sz="4" w:space="0" w:color="FFFFFF"/>
              <w:right w:val="single" w:sz="4" w:space="0" w:color="FFFFFF"/>
            </w:tcBorders>
            <w:shd w:val="clear" w:color="auto" w:fill="auto"/>
          </w:tcPr>
          <w:p w14:paraId="7FDEF716" w14:textId="77777777" w:rsidR="00052B81" w:rsidRDefault="00052B81">
            <w:pPr>
              <w:spacing w:beforeAutospacing="1" w:afterAutospacing="1"/>
              <w:jc w:val="center"/>
              <w:outlineLvl w:val="1"/>
              <w:rPr>
                <w:rFonts w:ascii="Cambria Math" w:hAnsi="Cambria Math"/>
                <w:bCs/>
                <w:color w:val="000000"/>
                <w:vertAlign w:val="subscript"/>
                <w:lang w:val="en-IN" w:eastAsia="en-IN"/>
              </w:rPr>
            </w:pPr>
          </w:p>
        </w:tc>
        <w:tc>
          <w:tcPr>
            <w:tcW w:w="2224" w:type="dxa"/>
            <w:gridSpan w:val="2"/>
            <w:tcBorders>
              <w:top w:val="single" w:sz="4" w:space="0" w:color="FFFFFF"/>
              <w:left w:val="single" w:sz="4" w:space="0" w:color="FFFFFF"/>
              <w:bottom w:val="single" w:sz="4" w:space="0" w:color="FFFFFF"/>
              <w:right w:val="single" w:sz="4" w:space="0" w:color="FFFFFF"/>
            </w:tcBorders>
            <w:shd w:val="clear" w:color="auto" w:fill="auto"/>
          </w:tcPr>
          <w:p w14:paraId="27BA0579" w14:textId="77777777" w:rsidR="00052B81" w:rsidRDefault="00052B81">
            <w:pPr>
              <w:spacing w:beforeAutospacing="1" w:afterAutospacing="1"/>
              <w:jc w:val="center"/>
              <w:outlineLvl w:val="1"/>
              <w:rPr>
                <w:rFonts w:ascii="Cambria Math" w:hAnsi="Cambria Math"/>
                <w:bCs/>
                <w:color w:val="000000"/>
                <w:vertAlign w:val="subscript"/>
                <w:lang w:val="en-IN" w:eastAsia="en-IN"/>
              </w:rPr>
            </w:pPr>
          </w:p>
        </w:tc>
        <w:tc>
          <w:tcPr>
            <w:tcW w:w="2223" w:type="dxa"/>
            <w:gridSpan w:val="2"/>
            <w:tcBorders>
              <w:top w:val="single" w:sz="4" w:space="0" w:color="FFFFFF"/>
              <w:left w:val="single" w:sz="4" w:space="0" w:color="FFFFFF"/>
              <w:bottom w:val="single" w:sz="4" w:space="0" w:color="FFFFFF"/>
              <w:right w:val="single" w:sz="4" w:space="0" w:color="FFFFFF"/>
            </w:tcBorders>
            <w:shd w:val="clear" w:color="auto" w:fill="auto"/>
          </w:tcPr>
          <w:p w14:paraId="2670BDD0" w14:textId="77777777" w:rsidR="00052B81" w:rsidRDefault="00AF252A">
            <w:pPr>
              <w:spacing w:beforeAutospacing="1" w:afterAutospacing="1"/>
              <w:jc w:val="center"/>
              <w:outlineLvl w:val="1"/>
              <w:rPr>
                <w:bCs/>
                <w:color w:val="000000"/>
                <w:szCs w:val="28"/>
                <w:lang w:eastAsia="en-IN"/>
              </w:rPr>
            </w:pPr>
            <w:r>
              <w:rPr>
                <w:rFonts w:ascii="Cambria Math" w:eastAsia="Calibri" w:hAnsi="Cambria Math"/>
                <w:bCs/>
                <w:color w:val="000000"/>
                <w:szCs w:val="28"/>
                <w:vertAlign w:val="subscript"/>
                <w:lang w:eastAsia="en-IN"/>
              </w:rPr>
              <w:t xml:space="preserve">  </w:t>
            </w:r>
          </w:p>
          <w:p w14:paraId="4E2E99A5" w14:textId="77777777" w:rsidR="00052B81" w:rsidRDefault="00052B81">
            <w:pPr>
              <w:spacing w:beforeAutospacing="1" w:afterAutospacing="1"/>
              <w:jc w:val="center"/>
              <w:outlineLvl w:val="1"/>
              <w:rPr>
                <w:rFonts w:ascii="Cambria Math" w:eastAsia="Calibri" w:hAnsi="Cambria Math"/>
                <w:bCs/>
                <w:color w:val="000000"/>
                <w:szCs w:val="28"/>
                <w:vertAlign w:val="subscript"/>
                <w:lang w:val="en-IN" w:eastAsia="en-IN"/>
              </w:rPr>
            </w:pPr>
          </w:p>
        </w:tc>
        <w:tc>
          <w:tcPr>
            <w:tcW w:w="1439" w:type="dxa"/>
            <w:tcBorders>
              <w:top w:val="nil"/>
              <w:left w:val="nil"/>
              <w:bottom w:val="nil"/>
              <w:right w:val="nil"/>
            </w:tcBorders>
            <w:shd w:val="clear" w:color="auto" w:fill="auto"/>
          </w:tcPr>
          <w:p w14:paraId="6CC93AE9" w14:textId="77777777" w:rsidR="00052B81" w:rsidRDefault="00052B81">
            <w:pPr>
              <w:rPr>
                <w:rFonts w:ascii="Cambria Math" w:hAnsi="Cambria Math"/>
                <w:vertAlign w:val="subscript"/>
              </w:rPr>
            </w:pPr>
          </w:p>
        </w:tc>
      </w:tr>
    </w:tbl>
    <w:p w14:paraId="56A95372" w14:textId="77777777" w:rsidR="00052B81" w:rsidRDefault="00AF252A">
      <w:pPr>
        <w:spacing w:beforeAutospacing="1" w:afterAutospacing="1"/>
        <w:jc w:val="center"/>
        <w:outlineLvl w:val="1"/>
        <w:rPr>
          <w:b/>
          <w:bCs/>
          <w:i/>
          <w:color w:val="000000"/>
          <w:sz w:val="28"/>
          <w:szCs w:val="28"/>
          <w:lang w:val="en-IN" w:eastAsia="en-IN"/>
        </w:rPr>
      </w:pPr>
      <w:r>
        <w:rPr>
          <w:b/>
          <w:bCs/>
          <w:i/>
          <w:color w:val="000000"/>
          <w:sz w:val="28"/>
          <w:szCs w:val="28"/>
          <w:lang w:eastAsia="en-IN"/>
        </w:rPr>
        <w:t xml:space="preserve">Under the guidance of </w:t>
      </w:r>
    </w:p>
    <w:p w14:paraId="38F318A7" w14:textId="77777777" w:rsidR="00052B81" w:rsidRDefault="00AF252A">
      <w:pPr>
        <w:jc w:val="center"/>
        <w:rPr>
          <w:b/>
          <w:bCs/>
          <w:color w:val="000000"/>
          <w:sz w:val="28"/>
          <w:szCs w:val="28"/>
          <w:lang w:eastAsia="en-IN"/>
        </w:rPr>
      </w:pPr>
      <w:r>
        <w:rPr>
          <w:b/>
          <w:bCs/>
          <w:color w:val="000000"/>
          <w:sz w:val="28"/>
          <w:szCs w:val="28"/>
          <w:lang w:eastAsia="en-IN"/>
        </w:rPr>
        <w:t xml:space="preserve">    Ms. SHAHINA ANWARUL</w:t>
      </w:r>
    </w:p>
    <w:p w14:paraId="61058925" w14:textId="77777777" w:rsidR="00052B81" w:rsidRDefault="00AF252A">
      <w:pPr>
        <w:jc w:val="center"/>
        <w:rPr>
          <w:bCs/>
          <w:color w:val="000000"/>
          <w:sz w:val="24"/>
          <w:szCs w:val="24"/>
          <w:lang w:eastAsia="en-IN"/>
        </w:rPr>
      </w:pPr>
      <w:r>
        <w:rPr>
          <w:bCs/>
          <w:color w:val="000000"/>
          <w:lang w:eastAsia="en-IN"/>
        </w:rPr>
        <w:t>Assistant Professor</w:t>
      </w:r>
    </w:p>
    <w:p w14:paraId="2C6B3F69" w14:textId="77777777" w:rsidR="00052B81" w:rsidRDefault="00AF252A">
      <w:pPr>
        <w:jc w:val="center"/>
        <w:rPr>
          <w:b/>
          <w:bCs/>
          <w:color w:val="000000"/>
          <w:sz w:val="28"/>
          <w:szCs w:val="28"/>
          <w:lang w:eastAsia="en-IN"/>
        </w:rPr>
      </w:pPr>
      <w:r>
        <w:rPr>
          <w:bCs/>
          <w:color w:val="000000"/>
          <w:lang w:eastAsia="en-IN"/>
        </w:rPr>
        <w:t>Department of Systemics,</w:t>
      </w:r>
    </w:p>
    <w:p w14:paraId="296C795C" w14:textId="77777777" w:rsidR="00052B81" w:rsidRDefault="00AF252A">
      <w:pPr>
        <w:rPr>
          <w:bCs/>
          <w:color w:val="000000"/>
          <w:sz w:val="24"/>
          <w:szCs w:val="24"/>
          <w:lang w:eastAsia="en-IN"/>
        </w:rPr>
      </w:pPr>
      <w:r>
        <w:rPr>
          <w:bCs/>
          <w:color w:val="000000"/>
          <w:lang w:eastAsia="en-IN"/>
        </w:rPr>
        <w:t xml:space="preserve">                                                                      School of Computer Science </w:t>
      </w:r>
    </w:p>
    <w:p w14:paraId="41788C93" w14:textId="77777777" w:rsidR="00052B81" w:rsidRDefault="00052B81">
      <w:pPr>
        <w:spacing w:before="10" w:line="328" w:lineRule="auto"/>
        <w:ind w:left="2892" w:right="2892"/>
        <w:jc w:val="center"/>
        <w:rPr>
          <w:w w:val="102"/>
          <w:sz w:val="29"/>
          <w:szCs w:val="29"/>
        </w:rPr>
      </w:pPr>
    </w:p>
    <w:p w14:paraId="48B5A830" w14:textId="77777777" w:rsidR="00052B81" w:rsidRDefault="00052B81">
      <w:pPr>
        <w:spacing w:line="200" w:lineRule="exact"/>
      </w:pPr>
    </w:p>
    <w:p w14:paraId="7C020988" w14:textId="77777777" w:rsidR="00052B81" w:rsidRDefault="00052B81">
      <w:pPr>
        <w:spacing w:line="200" w:lineRule="exact"/>
      </w:pPr>
    </w:p>
    <w:p w14:paraId="7534AD46" w14:textId="77777777" w:rsidR="00052B81" w:rsidRDefault="00052B81">
      <w:pPr>
        <w:spacing w:before="8" w:line="280" w:lineRule="exact"/>
        <w:rPr>
          <w:sz w:val="28"/>
          <w:szCs w:val="28"/>
        </w:rPr>
      </w:pPr>
    </w:p>
    <w:p w14:paraId="00E854D7" w14:textId="77777777" w:rsidR="00052B81" w:rsidRDefault="00AF252A">
      <w:pPr>
        <w:ind w:left="2005"/>
      </w:pPr>
      <w:r>
        <w:rPr>
          <w:noProof/>
        </w:rPr>
        <w:drawing>
          <wp:inline distT="0" distB="0" distL="0" distR="0" wp14:anchorId="47290B90" wp14:editId="0CAD746C">
            <wp:extent cx="2880995" cy="12960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pic:blipFill>
                  <pic:spPr>
                    <a:xfrm>
                      <a:off x="0" y="0"/>
                      <a:ext cx="2880360" cy="1295280"/>
                    </a:xfrm>
                    <a:prstGeom prst="rect">
                      <a:avLst/>
                    </a:prstGeom>
                    <a:ln>
                      <a:noFill/>
                    </a:ln>
                  </pic:spPr>
                </pic:pic>
              </a:graphicData>
            </a:graphic>
          </wp:inline>
        </w:drawing>
      </w:r>
    </w:p>
    <w:p w14:paraId="29321C07" w14:textId="143807EF" w:rsidR="0039127A" w:rsidRDefault="0039127A">
      <w:pPr>
        <w:spacing w:before="10" w:line="328" w:lineRule="auto"/>
        <w:ind w:right="1136"/>
        <w:jc w:val="center"/>
        <w:rPr>
          <w:w w:val="102"/>
          <w:sz w:val="29"/>
          <w:szCs w:val="29"/>
        </w:rPr>
      </w:pPr>
      <w:r>
        <w:rPr>
          <w:w w:val="102"/>
          <w:sz w:val="29"/>
          <w:szCs w:val="29"/>
        </w:rPr>
        <w:t xml:space="preserve">     </w:t>
      </w:r>
      <w:r w:rsidR="00AF252A">
        <w:rPr>
          <w:w w:val="102"/>
          <w:sz w:val="29"/>
          <w:szCs w:val="29"/>
        </w:rPr>
        <w:t>School</w:t>
      </w:r>
      <w:r w:rsidR="00AF252A">
        <w:rPr>
          <w:sz w:val="29"/>
          <w:szCs w:val="29"/>
        </w:rPr>
        <w:t xml:space="preserve"> </w:t>
      </w:r>
      <w:r w:rsidR="00AF252A">
        <w:rPr>
          <w:w w:val="102"/>
          <w:sz w:val="29"/>
          <w:szCs w:val="29"/>
        </w:rPr>
        <w:t>of</w:t>
      </w:r>
      <w:r w:rsidR="00AF252A">
        <w:rPr>
          <w:sz w:val="29"/>
          <w:szCs w:val="29"/>
        </w:rPr>
        <w:t xml:space="preserve"> </w:t>
      </w:r>
      <w:r w:rsidR="00AF252A">
        <w:rPr>
          <w:w w:val="102"/>
          <w:sz w:val="29"/>
          <w:szCs w:val="29"/>
        </w:rPr>
        <w:t>Computer</w:t>
      </w:r>
      <w:r w:rsidR="00AF252A">
        <w:rPr>
          <w:sz w:val="29"/>
          <w:szCs w:val="29"/>
        </w:rPr>
        <w:t xml:space="preserve"> </w:t>
      </w:r>
      <w:r w:rsidR="00AF252A">
        <w:rPr>
          <w:w w:val="102"/>
          <w:sz w:val="29"/>
          <w:szCs w:val="29"/>
        </w:rPr>
        <w:t>Science</w:t>
      </w:r>
    </w:p>
    <w:p w14:paraId="26C07FE7" w14:textId="77777777" w:rsidR="0039127A" w:rsidRPr="0039127A" w:rsidRDefault="0039127A">
      <w:pPr>
        <w:spacing w:before="10" w:line="328" w:lineRule="auto"/>
        <w:ind w:right="1136"/>
        <w:jc w:val="center"/>
        <w:rPr>
          <w:b/>
          <w:w w:val="99"/>
          <w:sz w:val="28"/>
          <w:szCs w:val="28"/>
        </w:rPr>
      </w:pPr>
      <w:r>
        <w:rPr>
          <w:w w:val="102"/>
          <w:sz w:val="29"/>
          <w:szCs w:val="29"/>
        </w:rPr>
        <w:t xml:space="preserve">     </w:t>
      </w:r>
      <w:r w:rsidR="00AF252A">
        <w:rPr>
          <w:w w:val="102"/>
          <w:sz w:val="29"/>
          <w:szCs w:val="29"/>
        </w:rPr>
        <w:t xml:space="preserve"> </w:t>
      </w:r>
      <w:r w:rsidR="00AF252A" w:rsidRPr="0039127A">
        <w:rPr>
          <w:b/>
          <w:w w:val="99"/>
          <w:sz w:val="28"/>
          <w:szCs w:val="28"/>
        </w:rPr>
        <w:t>UNIVERSITY</w:t>
      </w:r>
      <w:r w:rsidR="00AF252A" w:rsidRPr="0039127A">
        <w:rPr>
          <w:b/>
          <w:sz w:val="28"/>
          <w:szCs w:val="28"/>
        </w:rPr>
        <w:t xml:space="preserve"> </w:t>
      </w:r>
      <w:r w:rsidR="00AF252A" w:rsidRPr="0039127A">
        <w:rPr>
          <w:b/>
          <w:w w:val="99"/>
          <w:sz w:val="28"/>
          <w:szCs w:val="28"/>
        </w:rPr>
        <w:t>OF</w:t>
      </w:r>
      <w:r w:rsidR="00AF252A" w:rsidRPr="0039127A">
        <w:rPr>
          <w:b/>
          <w:sz w:val="28"/>
          <w:szCs w:val="28"/>
        </w:rPr>
        <w:t xml:space="preserve"> </w:t>
      </w:r>
      <w:r w:rsidR="00AF252A" w:rsidRPr="0039127A">
        <w:rPr>
          <w:b/>
          <w:w w:val="99"/>
          <w:sz w:val="28"/>
          <w:szCs w:val="28"/>
        </w:rPr>
        <w:t>PETROLEUM</w:t>
      </w:r>
      <w:r w:rsidR="00AF252A" w:rsidRPr="0039127A">
        <w:rPr>
          <w:b/>
          <w:sz w:val="28"/>
          <w:szCs w:val="28"/>
        </w:rPr>
        <w:t xml:space="preserve"> </w:t>
      </w:r>
      <w:r w:rsidR="00AF252A" w:rsidRPr="0039127A">
        <w:rPr>
          <w:b/>
          <w:w w:val="99"/>
          <w:sz w:val="28"/>
          <w:szCs w:val="28"/>
        </w:rPr>
        <w:t>AND</w:t>
      </w:r>
      <w:r w:rsidR="00AF252A" w:rsidRPr="0039127A">
        <w:rPr>
          <w:b/>
          <w:sz w:val="28"/>
          <w:szCs w:val="28"/>
        </w:rPr>
        <w:t xml:space="preserve"> </w:t>
      </w:r>
      <w:r w:rsidR="00AF252A" w:rsidRPr="0039127A">
        <w:rPr>
          <w:b/>
          <w:w w:val="99"/>
          <w:sz w:val="28"/>
          <w:szCs w:val="28"/>
        </w:rPr>
        <w:t>ENERGY</w:t>
      </w:r>
      <w:r w:rsidR="00AF252A" w:rsidRPr="0039127A">
        <w:rPr>
          <w:b/>
          <w:sz w:val="28"/>
          <w:szCs w:val="28"/>
        </w:rPr>
        <w:t xml:space="preserve"> </w:t>
      </w:r>
      <w:r w:rsidR="00AF252A" w:rsidRPr="0039127A">
        <w:rPr>
          <w:b/>
          <w:w w:val="99"/>
          <w:sz w:val="28"/>
          <w:szCs w:val="28"/>
        </w:rPr>
        <w:t xml:space="preserve">STUDIES Dehradun  </w:t>
      </w:r>
    </w:p>
    <w:p w14:paraId="6C0B59B3" w14:textId="41F790DE" w:rsidR="00052B81" w:rsidRPr="0039127A" w:rsidRDefault="00AF252A">
      <w:pPr>
        <w:spacing w:before="10" w:line="328" w:lineRule="auto"/>
        <w:ind w:right="1136"/>
        <w:jc w:val="center"/>
        <w:rPr>
          <w:b/>
          <w:sz w:val="28"/>
          <w:szCs w:val="28"/>
        </w:rPr>
      </w:pPr>
      <w:r w:rsidRPr="0039127A">
        <w:rPr>
          <w:b/>
          <w:w w:val="99"/>
          <w:sz w:val="28"/>
          <w:szCs w:val="28"/>
        </w:rPr>
        <w:t>2017-18</w:t>
      </w:r>
    </w:p>
    <w:p w14:paraId="0A7D1E92" w14:textId="77777777" w:rsidR="00052B81" w:rsidRDefault="00052B81">
      <w:pPr>
        <w:spacing w:before="7" w:line="140" w:lineRule="exact"/>
        <w:rPr>
          <w:sz w:val="14"/>
          <w:szCs w:val="14"/>
        </w:rPr>
      </w:pPr>
    </w:p>
    <w:p w14:paraId="3A3939FD" w14:textId="77777777" w:rsidR="00052B81" w:rsidRDefault="00052B81">
      <w:pPr>
        <w:rPr>
          <w:b/>
          <w:w w:val="102"/>
        </w:rPr>
      </w:pPr>
    </w:p>
    <w:p w14:paraId="40726412" w14:textId="77777777" w:rsidR="00052B81" w:rsidRDefault="00052B81">
      <w:pPr>
        <w:rPr>
          <w:b/>
          <w:w w:val="102"/>
        </w:rPr>
      </w:pPr>
    </w:p>
    <w:p w14:paraId="767A91FE" w14:textId="77777777" w:rsidR="006B268D" w:rsidRDefault="00AF252A">
      <w:pPr>
        <w:rPr>
          <w:b/>
          <w:w w:val="102"/>
          <w:sz w:val="24"/>
          <w:szCs w:val="24"/>
        </w:rPr>
      </w:pPr>
      <w:r>
        <w:rPr>
          <w:b/>
          <w:w w:val="102"/>
          <w:sz w:val="24"/>
          <w:szCs w:val="24"/>
        </w:rPr>
        <w:t xml:space="preserve">                                                     </w:t>
      </w:r>
    </w:p>
    <w:p w14:paraId="44183A46" w14:textId="205D5679" w:rsidR="00322285" w:rsidRDefault="00322285">
      <w:pPr>
        <w:rPr>
          <w:b/>
          <w:w w:val="102"/>
          <w:sz w:val="24"/>
          <w:szCs w:val="24"/>
        </w:rPr>
      </w:pPr>
    </w:p>
    <w:p w14:paraId="16564CBC" w14:textId="77777777" w:rsidR="00FC4A51" w:rsidRDefault="00322285" w:rsidP="00322285">
      <w:pPr>
        <w:spacing w:after="297" w:line="259" w:lineRule="auto"/>
        <w:jc w:val="center"/>
        <w:rPr>
          <w:b/>
          <w:w w:val="102"/>
          <w:sz w:val="24"/>
          <w:szCs w:val="24"/>
        </w:rPr>
      </w:pPr>
      <w:r>
        <w:rPr>
          <w:b/>
          <w:w w:val="102"/>
          <w:sz w:val="24"/>
          <w:szCs w:val="24"/>
        </w:rPr>
        <w:br w:type="page"/>
      </w:r>
      <w:r>
        <w:rPr>
          <w:rFonts w:ascii="Calibri" w:eastAsia="Calibri" w:hAnsi="Calibri" w:cs="Calibri"/>
          <w:noProof/>
          <w:sz w:val="34"/>
        </w:rPr>
        <w:lastRenderedPageBreak/>
        <w:drawing>
          <wp:inline distT="0" distB="0" distL="0" distR="0" wp14:anchorId="48FF802E" wp14:editId="096828F6">
            <wp:extent cx="2305050" cy="10382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g.jpg"/>
                    <pic:cNvPicPr/>
                  </pic:nvPicPr>
                  <pic:blipFill>
                    <a:blip r:embed="rId10">
                      <a:extLst>
                        <a:ext uri="{28A0092B-C50C-407E-A947-70E740481C1C}">
                          <a14:useLocalDpi xmlns:a14="http://schemas.microsoft.com/office/drawing/2010/main" val="0"/>
                        </a:ext>
                      </a:extLst>
                    </a:blip>
                    <a:stretch>
                      <a:fillRect/>
                    </a:stretch>
                  </pic:blipFill>
                  <pic:spPr>
                    <a:xfrm>
                      <a:off x="0" y="0"/>
                      <a:ext cx="2305050" cy="1038225"/>
                    </a:xfrm>
                    <a:prstGeom prst="rect">
                      <a:avLst/>
                    </a:prstGeom>
                  </pic:spPr>
                </pic:pic>
              </a:graphicData>
            </a:graphic>
          </wp:inline>
        </w:drawing>
      </w:r>
    </w:p>
    <w:p w14:paraId="0639698A" w14:textId="45E5A777" w:rsidR="00322285" w:rsidRPr="00322285" w:rsidRDefault="00322285" w:rsidP="00322285">
      <w:pPr>
        <w:spacing w:after="297" w:line="259" w:lineRule="auto"/>
        <w:jc w:val="center"/>
        <w:rPr>
          <w:b/>
          <w:w w:val="102"/>
          <w:sz w:val="24"/>
          <w:szCs w:val="24"/>
        </w:rPr>
      </w:pPr>
      <w:r>
        <w:rPr>
          <w:rFonts w:ascii="Calibri" w:eastAsia="Calibri" w:hAnsi="Calibri" w:cs="Calibri"/>
          <w:sz w:val="34"/>
        </w:rPr>
        <w:t>CANDIDATES DECLARATION</w:t>
      </w:r>
    </w:p>
    <w:p w14:paraId="61B5227A" w14:textId="70223D64" w:rsidR="007170A8" w:rsidRDefault="00322285" w:rsidP="0039127A">
      <w:pPr>
        <w:rPr>
          <w:b/>
          <w:bCs/>
          <w:color w:val="000000"/>
          <w:sz w:val="28"/>
          <w:szCs w:val="28"/>
          <w:lang w:eastAsia="en-IN"/>
        </w:rPr>
      </w:pPr>
      <w:r w:rsidRPr="00FC4A51">
        <w:rPr>
          <w:rFonts w:asciiTheme="minorHAnsi" w:hAnsiTheme="minorHAnsi" w:cstheme="minorHAnsi"/>
          <w:sz w:val="24"/>
          <w:szCs w:val="24"/>
        </w:rPr>
        <w:t xml:space="preserve">We hereby certify that the project work entitled </w:t>
      </w:r>
      <w:r w:rsidRPr="00FC4A51">
        <w:rPr>
          <w:rFonts w:asciiTheme="minorHAnsi" w:eastAsia="Calibri" w:hAnsiTheme="minorHAnsi" w:cstheme="minorHAnsi"/>
          <w:sz w:val="24"/>
          <w:szCs w:val="24"/>
        </w:rPr>
        <w:t xml:space="preserve">Title of Project </w:t>
      </w:r>
      <w:r w:rsidRPr="00FC4A51">
        <w:rPr>
          <w:rFonts w:asciiTheme="minorHAnsi" w:hAnsiTheme="minorHAnsi" w:cstheme="minorHAnsi"/>
          <w:sz w:val="24"/>
          <w:szCs w:val="24"/>
        </w:rPr>
        <w:t xml:space="preserve">in partial fulfilment of the requirements for the award of the Degree of Bachelor of Technology in Computer Science And Engineering with Specialization in </w:t>
      </w:r>
      <w:r w:rsidR="007170A8">
        <w:rPr>
          <w:rFonts w:asciiTheme="minorHAnsi" w:hAnsiTheme="minorHAnsi" w:cstheme="minorHAnsi"/>
          <w:sz w:val="24"/>
          <w:szCs w:val="24"/>
        </w:rPr>
        <w:t xml:space="preserve">open source and open standards </w:t>
      </w:r>
      <w:r w:rsidRPr="00FC4A51">
        <w:rPr>
          <w:rFonts w:asciiTheme="minorHAnsi" w:hAnsiTheme="minorHAnsi" w:cstheme="minorHAnsi"/>
          <w:sz w:val="24"/>
          <w:szCs w:val="24"/>
        </w:rPr>
        <w:t>and submitted to the Department of Informatics at School of Computer Science, University of Petroleum And Energy Studies, Dehradun</w:t>
      </w:r>
      <w:r w:rsidR="0039127A">
        <w:rPr>
          <w:rFonts w:asciiTheme="minorHAnsi" w:hAnsiTheme="minorHAnsi" w:cstheme="minorHAnsi"/>
          <w:sz w:val="24"/>
          <w:szCs w:val="24"/>
        </w:rPr>
        <w:t xml:space="preserve">, is an authentic record of  </w:t>
      </w:r>
      <w:r w:rsidRPr="00FC4A51">
        <w:rPr>
          <w:rFonts w:asciiTheme="minorHAnsi" w:hAnsiTheme="minorHAnsi" w:cstheme="minorHAnsi"/>
          <w:sz w:val="24"/>
          <w:szCs w:val="24"/>
        </w:rPr>
        <w:t xml:space="preserve">our work carried out during a period from </w:t>
      </w:r>
      <w:r w:rsidR="007170A8">
        <w:rPr>
          <w:rFonts w:asciiTheme="minorHAnsi" w:eastAsia="Calibri" w:hAnsiTheme="minorHAnsi" w:cstheme="minorHAnsi"/>
          <w:sz w:val="24"/>
          <w:szCs w:val="24"/>
        </w:rPr>
        <w:t>August</w:t>
      </w:r>
      <w:r w:rsidRPr="00FC4A51">
        <w:rPr>
          <w:rFonts w:asciiTheme="minorHAnsi" w:eastAsia="Calibri" w:hAnsiTheme="minorHAnsi" w:cstheme="minorHAnsi"/>
          <w:sz w:val="24"/>
          <w:szCs w:val="24"/>
        </w:rPr>
        <w:t xml:space="preserve">, </w:t>
      </w:r>
      <w:r w:rsidR="007170A8">
        <w:rPr>
          <w:rFonts w:asciiTheme="minorHAnsi" w:eastAsia="Calibri" w:hAnsiTheme="minorHAnsi" w:cstheme="minorHAnsi"/>
          <w:sz w:val="24"/>
          <w:szCs w:val="24"/>
        </w:rPr>
        <w:t>2018</w:t>
      </w:r>
      <w:r w:rsidRPr="00FC4A51">
        <w:rPr>
          <w:rFonts w:asciiTheme="minorHAnsi" w:eastAsia="Calibri" w:hAnsiTheme="minorHAnsi" w:cstheme="minorHAnsi"/>
          <w:sz w:val="24"/>
          <w:szCs w:val="24"/>
        </w:rPr>
        <w:t xml:space="preserve"> </w:t>
      </w:r>
      <w:r w:rsidRPr="00FC4A51">
        <w:rPr>
          <w:rFonts w:asciiTheme="minorHAnsi" w:hAnsiTheme="minorHAnsi" w:cstheme="minorHAnsi"/>
          <w:sz w:val="24"/>
          <w:szCs w:val="24"/>
        </w:rPr>
        <w:t xml:space="preserve">to </w:t>
      </w:r>
      <w:r w:rsidR="007170A8">
        <w:rPr>
          <w:rFonts w:asciiTheme="minorHAnsi" w:eastAsia="Calibri" w:hAnsiTheme="minorHAnsi" w:cstheme="minorHAnsi"/>
          <w:sz w:val="24"/>
          <w:szCs w:val="24"/>
        </w:rPr>
        <w:t>December</w:t>
      </w:r>
      <w:r w:rsidRPr="00FC4A51">
        <w:rPr>
          <w:rFonts w:asciiTheme="minorHAnsi" w:eastAsia="Calibri" w:hAnsiTheme="minorHAnsi" w:cstheme="minorHAnsi"/>
          <w:sz w:val="24"/>
          <w:szCs w:val="24"/>
        </w:rPr>
        <w:t xml:space="preserve">, </w:t>
      </w:r>
      <w:r w:rsidR="007170A8">
        <w:rPr>
          <w:rFonts w:asciiTheme="minorHAnsi" w:eastAsia="Calibri" w:hAnsiTheme="minorHAnsi" w:cstheme="minorHAnsi"/>
          <w:sz w:val="24"/>
          <w:szCs w:val="24"/>
        </w:rPr>
        <w:t>2018</w:t>
      </w:r>
      <w:r w:rsidRPr="00FC4A51">
        <w:rPr>
          <w:rFonts w:asciiTheme="minorHAnsi" w:eastAsia="Calibri" w:hAnsiTheme="minorHAnsi" w:cstheme="minorHAnsi"/>
          <w:sz w:val="24"/>
          <w:szCs w:val="24"/>
        </w:rPr>
        <w:t xml:space="preserve"> </w:t>
      </w:r>
      <w:r w:rsidRPr="00FC4A51">
        <w:rPr>
          <w:rFonts w:asciiTheme="minorHAnsi" w:hAnsiTheme="minorHAnsi" w:cstheme="minorHAnsi"/>
          <w:sz w:val="24"/>
          <w:szCs w:val="24"/>
        </w:rPr>
        <w:t>under the supervision of</w:t>
      </w:r>
      <w:r w:rsidR="0039127A">
        <w:rPr>
          <w:rFonts w:asciiTheme="minorHAnsi" w:hAnsiTheme="minorHAnsi" w:cstheme="minorHAnsi"/>
          <w:sz w:val="24"/>
          <w:szCs w:val="24"/>
        </w:rPr>
        <w:t xml:space="preserve"> </w:t>
      </w:r>
      <w:r w:rsidRPr="00FC4A51">
        <w:rPr>
          <w:rFonts w:asciiTheme="minorHAnsi" w:hAnsiTheme="minorHAnsi" w:cstheme="minorHAnsi"/>
          <w:sz w:val="24"/>
          <w:szCs w:val="24"/>
        </w:rPr>
        <w:t xml:space="preserve"> </w:t>
      </w:r>
      <w:r w:rsidR="007170A8" w:rsidRPr="007170A8">
        <w:rPr>
          <w:bCs/>
          <w:color w:val="000000"/>
          <w:sz w:val="28"/>
          <w:szCs w:val="28"/>
          <w:lang w:eastAsia="en-IN"/>
        </w:rPr>
        <w:t>Ms. SHAHINA ANWARUL</w:t>
      </w:r>
    </w:p>
    <w:p w14:paraId="5B6184BB" w14:textId="239C441F" w:rsidR="007170A8" w:rsidRPr="007170A8" w:rsidRDefault="007170A8" w:rsidP="007170A8">
      <w:pPr>
        <w:rPr>
          <w:rFonts w:asciiTheme="minorHAnsi" w:hAnsiTheme="minorHAnsi" w:cstheme="minorHAnsi"/>
          <w:bCs/>
          <w:color w:val="000000"/>
          <w:sz w:val="24"/>
          <w:szCs w:val="24"/>
          <w:lang w:eastAsia="en-IN"/>
        </w:rPr>
      </w:pPr>
      <w:r w:rsidRPr="007170A8">
        <w:rPr>
          <w:rFonts w:asciiTheme="minorHAnsi" w:hAnsiTheme="minorHAnsi" w:cstheme="minorHAnsi"/>
          <w:bCs/>
          <w:color w:val="000000"/>
          <w:sz w:val="24"/>
          <w:szCs w:val="24"/>
          <w:lang w:eastAsia="en-IN"/>
        </w:rPr>
        <w:t xml:space="preserve">Assistant </w:t>
      </w:r>
      <w:proofErr w:type="spellStart"/>
      <w:r w:rsidRPr="007170A8">
        <w:rPr>
          <w:rFonts w:asciiTheme="minorHAnsi" w:hAnsiTheme="minorHAnsi" w:cstheme="minorHAnsi"/>
          <w:bCs/>
          <w:color w:val="000000"/>
          <w:sz w:val="24"/>
          <w:szCs w:val="24"/>
          <w:lang w:eastAsia="en-IN"/>
        </w:rPr>
        <w:t>Professor</w:t>
      </w:r>
      <w:proofErr w:type="gramStart"/>
      <w:r w:rsidRPr="007170A8">
        <w:rPr>
          <w:rFonts w:asciiTheme="minorHAnsi" w:hAnsiTheme="minorHAnsi" w:cstheme="minorHAnsi"/>
          <w:bCs/>
          <w:color w:val="000000"/>
          <w:sz w:val="24"/>
          <w:szCs w:val="24"/>
          <w:lang w:eastAsia="en-IN"/>
        </w:rPr>
        <w:t>,Department</w:t>
      </w:r>
      <w:proofErr w:type="spellEnd"/>
      <w:proofErr w:type="gramEnd"/>
      <w:r w:rsidRPr="007170A8">
        <w:rPr>
          <w:rFonts w:asciiTheme="minorHAnsi" w:hAnsiTheme="minorHAnsi" w:cstheme="minorHAnsi"/>
          <w:bCs/>
          <w:color w:val="000000"/>
          <w:sz w:val="24"/>
          <w:szCs w:val="24"/>
          <w:lang w:eastAsia="en-IN"/>
        </w:rPr>
        <w:t xml:space="preserve"> of </w:t>
      </w:r>
      <w:proofErr w:type="spellStart"/>
      <w:r w:rsidRPr="007170A8">
        <w:rPr>
          <w:rFonts w:asciiTheme="minorHAnsi" w:hAnsiTheme="minorHAnsi" w:cstheme="minorHAnsi"/>
          <w:bCs/>
          <w:color w:val="000000"/>
          <w:sz w:val="24"/>
          <w:szCs w:val="24"/>
          <w:lang w:eastAsia="en-IN"/>
        </w:rPr>
        <w:t>Systemics</w:t>
      </w:r>
      <w:proofErr w:type="spellEnd"/>
      <w:r w:rsidRPr="007170A8">
        <w:rPr>
          <w:rFonts w:asciiTheme="minorHAnsi" w:hAnsiTheme="minorHAnsi" w:cstheme="minorHAnsi"/>
          <w:bCs/>
          <w:color w:val="000000"/>
          <w:sz w:val="24"/>
          <w:szCs w:val="24"/>
          <w:lang w:eastAsia="en-IN"/>
        </w:rPr>
        <w:t xml:space="preserve">, School of Computer Science </w:t>
      </w:r>
    </w:p>
    <w:p w14:paraId="63929944" w14:textId="16EB735B" w:rsidR="00322285" w:rsidRPr="00FC4A51" w:rsidRDefault="00322285" w:rsidP="00322285">
      <w:pPr>
        <w:spacing w:after="283"/>
        <w:ind w:left="-15" w:firstLine="351"/>
        <w:rPr>
          <w:rFonts w:asciiTheme="minorHAnsi" w:hAnsiTheme="minorHAnsi" w:cstheme="minorHAnsi"/>
          <w:sz w:val="24"/>
          <w:szCs w:val="24"/>
        </w:rPr>
      </w:pPr>
    </w:p>
    <w:p w14:paraId="0A0EA025" w14:textId="1F4FFB55" w:rsidR="00322285" w:rsidRDefault="00322285" w:rsidP="0039127A">
      <w:pPr>
        <w:spacing w:after="477"/>
        <w:ind w:left="-15"/>
        <w:rPr>
          <w:rFonts w:asciiTheme="minorHAnsi" w:hAnsiTheme="minorHAnsi" w:cstheme="minorHAnsi"/>
          <w:sz w:val="24"/>
          <w:szCs w:val="24"/>
        </w:rPr>
      </w:pPr>
      <w:r w:rsidRPr="00FC4A51">
        <w:rPr>
          <w:rFonts w:asciiTheme="minorHAnsi" w:hAnsiTheme="minorHAnsi" w:cstheme="minorHAnsi"/>
          <w:sz w:val="24"/>
          <w:szCs w:val="24"/>
        </w:rPr>
        <w:t>The matter presented in this project has not been submitted by me/ us for the award of any other degree of this or any other University.</w:t>
      </w:r>
    </w:p>
    <w:p w14:paraId="3E5DAE9C" w14:textId="4DE94BDF" w:rsidR="003C3E15" w:rsidRPr="003C3E15" w:rsidRDefault="003C3E15" w:rsidP="003C3E15">
      <w:pPr>
        <w:spacing w:after="477"/>
        <w:ind w:left="-15" w:firstLine="351"/>
        <w:rPr>
          <w:rFonts w:asciiTheme="minorHAnsi" w:hAnsiTheme="minorHAnsi" w:cstheme="minorHAnsi"/>
          <w:sz w:val="24"/>
          <w:szCs w:val="24"/>
        </w:rPr>
      </w:pPr>
      <w:r>
        <w:rPr>
          <w:rFonts w:asciiTheme="minorHAnsi" w:hAnsiTheme="minorHAnsi" w:cstheme="minorHAnsi"/>
          <w:sz w:val="24"/>
          <w:szCs w:val="24"/>
        </w:rPr>
        <w:t xml:space="preserve">  </w:t>
      </w:r>
      <w:r w:rsidRPr="003C3E15">
        <w:rPr>
          <w:rFonts w:asciiTheme="minorHAnsi" w:hAnsiTheme="minorHAnsi" w:cstheme="minorHAnsi"/>
          <w:sz w:val="24"/>
          <w:szCs w:val="24"/>
        </w:rPr>
        <w:t>VIBHOR JAIN</w:t>
      </w:r>
      <w:r w:rsidRPr="003C3E15">
        <w:rPr>
          <w:rFonts w:asciiTheme="minorHAnsi" w:hAnsiTheme="minorHAnsi" w:cstheme="minorHAnsi"/>
          <w:sz w:val="24"/>
          <w:szCs w:val="24"/>
        </w:rPr>
        <w:tab/>
      </w:r>
      <w:r>
        <w:rPr>
          <w:rFonts w:asciiTheme="minorHAnsi" w:hAnsiTheme="minorHAnsi" w:cstheme="minorHAnsi"/>
          <w:sz w:val="24"/>
          <w:szCs w:val="24"/>
        </w:rPr>
        <w:t xml:space="preserve">         </w:t>
      </w:r>
      <w:r w:rsidRPr="003C3E15">
        <w:rPr>
          <w:rFonts w:asciiTheme="minorHAnsi" w:hAnsiTheme="minorHAnsi" w:cstheme="minorHAnsi"/>
          <w:sz w:val="24"/>
          <w:szCs w:val="24"/>
        </w:rPr>
        <w:t>SHASHI KUMAR</w:t>
      </w:r>
      <w:r w:rsidRPr="003C3E15">
        <w:rPr>
          <w:rFonts w:asciiTheme="minorHAnsi" w:hAnsiTheme="minorHAnsi" w:cstheme="minorHAnsi"/>
          <w:sz w:val="24"/>
          <w:szCs w:val="24"/>
        </w:rPr>
        <w:tab/>
      </w:r>
      <w:r>
        <w:rPr>
          <w:rFonts w:asciiTheme="minorHAnsi" w:hAnsiTheme="minorHAnsi" w:cstheme="minorHAnsi"/>
          <w:sz w:val="24"/>
          <w:szCs w:val="24"/>
        </w:rPr>
        <w:t xml:space="preserve">                 </w:t>
      </w:r>
      <w:r w:rsidRPr="003C3E15">
        <w:rPr>
          <w:rFonts w:asciiTheme="minorHAnsi" w:hAnsiTheme="minorHAnsi" w:cstheme="minorHAnsi"/>
          <w:sz w:val="24"/>
          <w:szCs w:val="24"/>
        </w:rPr>
        <w:t>YASH KUMAR</w:t>
      </w:r>
    </w:p>
    <w:p w14:paraId="5A69B695" w14:textId="4D962C11" w:rsidR="003C3E15" w:rsidRDefault="003C3E15" w:rsidP="003C3E15">
      <w:pPr>
        <w:spacing w:after="477"/>
        <w:ind w:left="-15" w:firstLine="351"/>
        <w:rPr>
          <w:rFonts w:asciiTheme="minorHAnsi" w:hAnsiTheme="minorHAnsi" w:cstheme="minorHAnsi"/>
          <w:sz w:val="24"/>
          <w:szCs w:val="24"/>
        </w:rPr>
      </w:pPr>
      <w:r>
        <w:rPr>
          <w:rFonts w:asciiTheme="minorHAnsi" w:hAnsiTheme="minorHAnsi" w:cstheme="minorHAnsi"/>
          <w:sz w:val="24"/>
          <w:szCs w:val="24"/>
        </w:rPr>
        <w:t xml:space="preserve">  </w:t>
      </w:r>
      <w:r w:rsidRPr="003C3E15">
        <w:rPr>
          <w:rFonts w:asciiTheme="minorHAnsi" w:hAnsiTheme="minorHAnsi" w:cstheme="minorHAnsi"/>
          <w:sz w:val="24"/>
          <w:szCs w:val="24"/>
        </w:rPr>
        <w:t>500054739</w:t>
      </w:r>
      <w:r>
        <w:rPr>
          <w:rFonts w:asciiTheme="minorHAnsi" w:hAnsiTheme="minorHAnsi" w:cstheme="minorHAnsi"/>
          <w:sz w:val="24"/>
          <w:szCs w:val="24"/>
        </w:rPr>
        <w:t xml:space="preserve"> </w:t>
      </w:r>
      <w:r w:rsidRPr="003C3E15">
        <w:rPr>
          <w:rFonts w:asciiTheme="minorHAnsi" w:hAnsiTheme="minorHAnsi" w:cstheme="minorHAnsi"/>
          <w:sz w:val="24"/>
          <w:szCs w:val="24"/>
        </w:rPr>
        <w:tab/>
      </w:r>
      <w:r>
        <w:rPr>
          <w:rFonts w:asciiTheme="minorHAnsi" w:hAnsiTheme="minorHAnsi" w:cstheme="minorHAnsi"/>
          <w:sz w:val="24"/>
          <w:szCs w:val="24"/>
        </w:rPr>
        <w:t xml:space="preserve">            </w:t>
      </w:r>
      <w:r w:rsidRPr="003C3E15">
        <w:rPr>
          <w:rFonts w:asciiTheme="minorHAnsi" w:hAnsiTheme="minorHAnsi" w:cstheme="minorHAnsi"/>
          <w:sz w:val="24"/>
          <w:szCs w:val="24"/>
        </w:rPr>
        <w:t>500053083</w:t>
      </w:r>
      <w:r w:rsidRPr="003C3E15">
        <w:rPr>
          <w:rFonts w:asciiTheme="minorHAnsi" w:hAnsiTheme="minorHAnsi" w:cstheme="minorHAnsi"/>
          <w:sz w:val="24"/>
          <w:szCs w:val="24"/>
        </w:rPr>
        <w:tab/>
      </w:r>
      <w:r>
        <w:rPr>
          <w:rFonts w:asciiTheme="minorHAnsi" w:hAnsiTheme="minorHAnsi" w:cstheme="minorHAnsi"/>
          <w:sz w:val="24"/>
          <w:szCs w:val="24"/>
        </w:rPr>
        <w:t xml:space="preserve">                   </w:t>
      </w:r>
      <w:r w:rsidRPr="003C3E15">
        <w:rPr>
          <w:rFonts w:asciiTheme="minorHAnsi" w:hAnsiTheme="minorHAnsi" w:cstheme="minorHAnsi"/>
          <w:sz w:val="24"/>
          <w:szCs w:val="24"/>
        </w:rPr>
        <w:t>500052876</w:t>
      </w:r>
    </w:p>
    <w:p w14:paraId="1C974E5A" w14:textId="77777777" w:rsidR="00D750AB" w:rsidRDefault="00322285" w:rsidP="00D750AB">
      <w:pPr>
        <w:spacing w:after="1414"/>
        <w:rPr>
          <w:rFonts w:asciiTheme="minorHAnsi" w:hAnsiTheme="minorHAnsi" w:cstheme="minorHAnsi"/>
          <w:sz w:val="24"/>
          <w:szCs w:val="24"/>
        </w:rPr>
      </w:pPr>
      <w:r w:rsidRPr="00FC4A51">
        <w:rPr>
          <w:rFonts w:asciiTheme="minorHAnsi" w:hAnsiTheme="minorHAnsi" w:cstheme="minorHAnsi"/>
          <w:sz w:val="24"/>
          <w:szCs w:val="24"/>
        </w:rPr>
        <w:t>This is to certify that the above statement made by the candidate is corre</w:t>
      </w:r>
      <w:r w:rsidR="00D750AB">
        <w:rPr>
          <w:rFonts w:asciiTheme="minorHAnsi" w:hAnsiTheme="minorHAnsi" w:cstheme="minorHAnsi"/>
          <w:sz w:val="24"/>
          <w:szCs w:val="24"/>
        </w:rPr>
        <w:t>ct to the best of my knowledge.</w:t>
      </w:r>
    </w:p>
    <w:p w14:paraId="03A2F08C" w14:textId="77777777" w:rsidR="00D750AB" w:rsidRDefault="009D7532" w:rsidP="00D750AB">
      <w:pPr>
        <w:spacing w:after="1414"/>
        <w:ind w:left="6072"/>
        <w:rPr>
          <w:rFonts w:asciiTheme="minorHAnsi" w:hAnsiTheme="minorHAnsi" w:cstheme="minorHAnsi"/>
          <w:bCs/>
          <w:color w:val="000000"/>
          <w:sz w:val="24"/>
          <w:szCs w:val="24"/>
          <w:lang w:eastAsia="en-IN"/>
        </w:rPr>
      </w:pPr>
      <w:r>
        <w:t xml:space="preserve">MS.SHAHINA ANWARUL                                          </w:t>
      </w:r>
      <w:r w:rsidR="00D750AB">
        <w:t xml:space="preserve">                     </w:t>
      </w:r>
      <w:r w:rsidR="00322285" w:rsidRPr="00FC4A51">
        <w:rPr>
          <w:rFonts w:asciiTheme="minorHAnsi" w:hAnsiTheme="minorHAnsi" w:cstheme="minorHAnsi"/>
          <w:sz w:val="24"/>
          <w:szCs w:val="24"/>
        </w:rPr>
        <w:t>Project Guide</w:t>
      </w:r>
      <w:r w:rsidR="0039127A" w:rsidRPr="0039127A">
        <w:rPr>
          <w:rFonts w:asciiTheme="minorHAnsi" w:hAnsiTheme="minorHAnsi" w:cstheme="minorHAnsi"/>
          <w:bCs/>
          <w:color w:val="000000"/>
          <w:sz w:val="24"/>
          <w:szCs w:val="24"/>
          <w:lang w:eastAsia="en-IN"/>
        </w:rPr>
        <w:t xml:space="preserve"> </w:t>
      </w:r>
      <w:r w:rsidR="00D750AB">
        <w:rPr>
          <w:rFonts w:asciiTheme="minorHAnsi" w:hAnsiTheme="minorHAnsi" w:cstheme="minorHAnsi"/>
          <w:bCs/>
          <w:color w:val="000000"/>
          <w:sz w:val="24"/>
          <w:szCs w:val="24"/>
          <w:lang w:eastAsia="en-IN"/>
        </w:rPr>
        <w:t xml:space="preserve">Assistant Professor   </w:t>
      </w:r>
      <w:r w:rsidR="0039127A" w:rsidRPr="007170A8">
        <w:rPr>
          <w:rFonts w:asciiTheme="minorHAnsi" w:hAnsiTheme="minorHAnsi" w:cstheme="minorHAnsi"/>
          <w:bCs/>
          <w:color w:val="000000"/>
          <w:sz w:val="24"/>
          <w:szCs w:val="24"/>
          <w:lang w:eastAsia="en-IN"/>
        </w:rPr>
        <w:t xml:space="preserve">Department of </w:t>
      </w:r>
      <w:proofErr w:type="spellStart"/>
      <w:r w:rsidR="0039127A" w:rsidRPr="007170A8">
        <w:rPr>
          <w:rFonts w:asciiTheme="minorHAnsi" w:hAnsiTheme="minorHAnsi" w:cstheme="minorHAnsi"/>
          <w:bCs/>
          <w:color w:val="000000"/>
          <w:sz w:val="24"/>
          <w:szCs w:val="24"/>
          <w:lang w:eastAsia="en-IN"/>
        </w:rPr>
        <w:t>Systemics</w:t>
      </w:r>
      <w:proofErr w:type="spellEnd"/>
      <w:r w:rsidR="0039127A" w:rsidRPr="007170A8">
        <w:rPr>
          <w:rFonts w:asciiTheme="minorHAnsi" w:hAnsiTheme="minorHAnsi" w:cstheme="minorHAnsi"/>
          <w:bCs/>
          <w:color w:val="000000"/>
          <w:sz w:val="24"/>
          <w:szCs w:val="24"/>
          <w:lang w:eastAsia="en-IN"/>
        </w:rPr>
        <w:t>,</w:t>
      </w:r>
      <w:r w:rsidR="0039127A">
        <w:rPr>
          <w:rFonts w:asciiTheme="minorHAnsi" w:hAnsiTheme="minorHAnsi" w:cstheme="minorHAnsi"/>
          <w:bCs/>
          <w:color w:val="000000"/>
          <w:sz w:val="24"/>
          <w:szCs w:val="24"/>
          <w:lang w:eastAsia="en-IN"/>
        </w:rPr>
        <w:t xml:space="preserve">                                                              </w:t>
      </w:r>
      <w:r w:rsidR="00D750AB">
        <w:rPr>
          <w:rFonts w:asciiTheme="minorHAnsi" w:hAnsiTheme="minorHAnsi" w:cstheme="minorHAnsi"/>
          <w:bCs/>
          <w:color w:val="000000"/>
          <w:sz w:val="24"/>
          <w:szCs w:val="24"/>
          <w:lang w:eastAsia="en-IN"/>
        </w:rPr>
        <w:t xml:space="preserve">                                         </w:t>
      </w:r>
      <w:proofErr w:type="gramStart"/>
      <w:r w:rsidR="0039127A">
        <w:rPr>
          <w:rFonts w:asciiTheme="minorHAnsi" w:hAnsiTheme="minorHAnsi" w:cstheme="minorHAnsi"/>
          <w:bCs/>
          <w:color w:val="000000"/>
          <w:sz w:val="24"/>
          <w:szCs w:val="24"/>
          <w:lang w:eastAsia="en-IN"/>
        </w:rPr>
        <w:t>School  of</w:t>
      </w:r>
      <w:proofErr w:type="gramEnd"/>
      <w:r w:rsidR="0039127A">
        <w:rPr>
          <w:rFonts w:asciiTheme="minorHAnsi" w:hAnsiTheme="minorHAnsi" w:cstheme="minorHAnsi"/>
          <w:bCs/>
          <w:color w:val="000000"/>
          <w:sz w:val="24"/>
          <w:szCs w:val="24"/>
          <w:lang w:eastAsia="en-IN"/>
        </w:rPr>
        <w:t xml:space="preserve"> Computer</w:t>
      </w:r>
      <w:r w:rsidR="00D750AB">
        <w:rPr>
          <w:rFonts w:asciiTheme="minorHAnsi" w:hAnsiTheme="minorHAnsi" w:cstheme="minorHAnsi"/>
          <w:bCs/>
          <w:color w:val="000000"/>
          <w:sz w:val="24"/>
          <w:szCs w:val="24"/>
          <w:lang w:eastAsia="en-IN"/>
        </w:rPr>
        <w:t xml:space="preserve"> </w:t>
      </w:r>
      <w:r w:rsidR="0039127A" w:rsidRPr="007170A8">
        <w:rPr>
          <w:rFonts w:asciiTheme="minorHAnsi" w:hAnsiTheme="minorHAnsi" w:cstheme="minorHAnsi"/>
          <w:bCs/>
          <w:color w:val="000000"/>
          <w:sz w:val="24"/>
          <w:szCs w:val="24"/>
          <w:lang w:eastAsia="en-IN"/>
        </w:rPr>
        <w:t>Science</w:t>
      </w:r>
    </w:p>
    <w:p w14:paraId="2BD28038" w14:textId="77777777" w:rsidR="00D750AB" w:rsidRPr="003C3E15" w:rsidRDefault="00D750AB" w:rsidP="00D750AB">
      <w:pPr>
        <w:spacing w:after="233" w:line="259" w:lineRule="auto"/>
        <w:rPr>
          <w:rFonts w:asciiTheme="minorHAnsi" w:hAnsiTheme="minorHAnsi" w:cstheme="minorHAnsi"/>
          <w:sz w:val="24"/>
          <w:szCs w:val="24"/>
        </w:rPr>
      </w:pPr>
      <w:r w:rsidRPr="003C3E15">
        <w:rPr>
          <w:rFonts w:asciiTheme="minorHAnsi" w:eastAsia="Calibri" w:hAnsiTheme="minorHAnsi" w:cstheme="minorHAnsi"/>
          <w:sz w:val="24"/>
          <w:szCs w:val="24"/>
        </w:rPr>
        <w:t xml:space="preserve">Dr. </w:t>
      </w:r>
      <w:proofErr w:type="spellStart"/>
      <w:r w:rsidRPr="003C3E15">
        <w:rPr>
          <w:rFonts w:asciiTheme="minorHAnsi" w:eastAsia="Calibri" w:hAnsiTheme="minorHAnsi" w:cstheme="minorHAnsi"/>
          <w:sz w:val="24"/>
          <w:szCs w:val="24"/>
        </w:rPr>
        <w:t>Monit</w:t>
      </w:r>
      <w:proofErr w:type="spellEnd"/>
      <w:r w:rsidRPr="003C3E15">
        <w:rPr>
          <w:rFonts w:asciiTheme="minorHAnsi" w:eastAsia="Calibri" w:hAnsiTheme="minorHAnsi" w:cstheme="minorHAnsi"/>
          <w:sz w:val="24"/>
          <w:szCs w:val="24"/>
        </w:rPr>
        <w:t xml:space="preserve"> Kapoor</w:t>
      </w:r>
    </w:p>
    <w:p w14:paraId="458DA6E1" w14:textId="77777777" w:rsidR="00D750AB" w:rsidRPr="003C3E15" w:rsidRDefault="00D750AB" w:rsidP="00D750AB">
      <w:pPr>
        <w:ind w:left="-5"/>
        <w:rPr>
          <w:rFonts w:asciiTheme="minorHAnsi" w:hAnsiTheme="minorHAnsi" w:cstheme="minorHAnsi"/>
          <w:sz w:val="24"/>
          <w:szCs w:val="24"/>
        </w:rPr>
      </w:pPr>
      <w:r w:rsidRPr="003C3E15">
        <w:rPr>
          <w:rFonts w:asciiTheme="minorHAnsi" w:hAnsiTheme="minorHAnsi" w:cstheme="minorHAnsi"/>
          <w:sz w:val="24"/>
          <w:szCs w:val="24"/>
        </w:rPr>
        <w:t>Head</w:t>
      </w:r>
    </w:p>
    <w:p w14:paraId="6647EAF7" w14:textId="77777777" w:rsidR="00D750AB" w:rsidRPr="003C3E15" w:rsidRDefault="00D750AB" w:rsidP="00D750AB">
      <w:pPr>
        <w:ind w:left="-5"/>
        <w:rPr>
          <w:rFonts w:asciiTheme="minorHAnsi" w:hAnsiTheme="minorHAnsi" w:cstheme="minorHAnsi"/>
          <w:sz w:val="24"/>
          <w:szCs w:val="24"/>
        </w:rPr>
      </w:pPr>
      <w:r w:rsidRPr="003C3E15">
        <w:rPr>
          <w:rFonts w:asciiTheme="minorHAnsi" w:hAnsiTheme="minorHAnsi" w:cstheme="minorHAnsi"/>
          <w:sz w:val="24"/>
          <w:szCs w:val="24"/>
        </w:rPr>
        <w:t>Department of Informatics</w:t>
      </w:r>
    </w:p>
    <w:p w14:paraId="700DEEC7" w14:textId="77777777" w:rsidR="00D750AB" w:rsidRPr="003C3E15" w:rsidRDefault="00D750AB" w:rsidP="00D750AB">
      <w:pPr>
        <w:ind w:left="-5"/>
        <w:rPr>
          <w:rFonts w:asciiTheme="minorHAnsi" w:hAnsiTheme="minorHAnsi" w:cstheme="minorHAnsi"/>
          <w:sz w:val="24"/>
          <w:szCs w:val="24"/>
        </w:rPr>
      </w:pPr>
      <w:r w:rsidRPr="003C3E15">
        <w:rPr>
          <w:rFonts w:asciiTheme="minorHAnsi" w:hAnsiTheme="minorHAnsi" w:cstheme="minorHAnsi"/>
          <w:sz w:val="24"/>
          <w:szCs w:val="24"/>
        </w:rPr>
        <w:t>School of Computer Science</w:t>
      </w:r>
    </w:p>
    <w:p w14:paraId="618E3B75" w14:textId="77777777" w:rsidR="00D750AB" w:rsidRPr="003C3E15" w:rsidRDefault="00D750AB" w:rsidP="00D750AB">
      <w:pPr>
        <w:ind w:left="-5"/>
        <w:rPr>
          <w:rFonts w:asciiTheme="minorHAnsi" w:hAnsiTheme="minorHAnsi" w:cstheme="minorHAnsi"/>
          <w:sz w:val="24"/>
          <w:szCs w:val="24"/>
        </w:rPr>
      </w:pPr>
      <w:r w:rsidRPr="003C3E15">
        <w:rPr>
          <w:rFonts w:asciiTheme="minorHAnsi" w:hAnsiTheme="minorHAnsi" w:cstheme="minorHAnsi"/>
          <w:sz w:val="24"/>
          <w:szCs w:val="24"/>
        </w:rPr>
        <w:t xml:space="preserve">University of Petroleum </w:t>
      </w:r>
      <w:proofErr w:type="gramStart"/>
      <w:r w:rsidRPr="003C3E15">
        <w:rPr>
          <w:rFonts w:asciiTheme="minorHAnsi" w:hAnsiTheme="minorHAnsi" w:cstheme="minorHAnsi"/>
          <w:sz w:val="24"/>
          <w:szCs w:val="24"/>
        </w:rPr>
        <w:t>And</w:t>
      </w:r>
      <w:proofErr w:type="gramEnd"/>
      <w:r w:rsidRPr="003C3E15">
        <w:rPr>
          <w:rFonts w:asciiTheme="minorHAnsi" w:hAnsiTheme="minorHAnsi" w:cstheme="minorHAnsi"/>
          <w:sz w:val="24"/>
          <w:szCs w:val="24"/>
        </w:rPr>
        <w:t xml:space="preserve"> Energy Studies</w:t>
      </w:r>
    </w:p>
    <w:p w14:paraId="234AE345" w14:textId="17F9227D" w:rsidR="0039127A" w:rsidRDefault="00D750AB" w:rsidP="00D750AB">
      <w:pPr>
        <w:spacing w:after="1414"/>
        <w:rPr>
          <w:rFonts w:asciiTheme="minorHAnsi" w:hAnsiTheme="minorHAnsi" w:cstheme="minorHAnsi"/>
          <w:bCs/>
          <w:color w:val="000000"/>
          <w:sz w:val="24"/>
          <w:szCs w:val="24"/>
          <w:lang w:eastAsia="en-IN"/>
        </w:rPr>
      </w:pPr>
      <w:r w:rsidRPr="003C3E15">
        <w:rPr>
          <w:rFonts w:asciiTheme="minorHAnsi" w:hAnsiTheme="minorHAnsi" w:cstheme="minorHAnsi"/>
          <w:sz w:val="24"/>
          <w:szCs w:val="24"/>
        </w:rPr>
        <w:t>Dehradun - 248 001 (</w:t>
      </w:r>
      <w:proofErr w:type="spellStart"/>
      <w:proofErr w:type="gramStart"/>
      <w:r w:rsidRPr="003C3E15">
        <w:rPr>
          <w:rFonts w:asciiTheme="minorHAnsi" w:hAnsiTheme="minorHAnsi" w:cstheme="minorHAnsi"/>
          <w:sz w:val="24"/>
          <w:szCs w:val="24"/>
        </w:rPr>
        <w:t>Uttarakhand</w:t>
      </w:r>
      <w:proofErr w:type="spellEnd"/>
      <w:r w:rsidR="0039127A" w:rsidRPr="007170A8">
        <w:rPr>
          <w:rFonts w:asciiTheme="minorHAnsi" w:hAnsiTheme="minorHAnsi" w:cstheme="minorHAnsi"/>
          <w:bCs/>
          <w:color w:val="000000"/>
          <w:sz w:val="24"/>
          <w:szCs w:val="24"/>
          <w:lang w:eastAsia="en-IN"/>
        </w:rPr>
        <w:t xml:space="preserve"> </w:t>
      </w:r>
      <w:r>
        <w:rPr>
          <w:rFonts w:asciiTheme="minorHAnsi" w:hAnsiTheme="minorHAnsi" w:cstheme="minorHAnsi"/>
          <w:bCs/>
          <w:color w:val="000000"/>
          <w:sz w:val="24"/>
          <w:szCs w:val="24"/>
          <w:lang w:eastAsia="en-IN"/>
        </w:rPr>
        <w:t>)</w:t>
      </w:r>
      <w:proofErr w:type="gramEnd"/>
    </w:p>
    <w:p w14:paraId="4FE8885C" w14:textId="77777777" w:rsidR="00D750AB" w:rsidRDefault="00D750AB" w:rsidP="00D750AB">
      <w:pPr>
        <w:spacing w:after="1414"/>
        <w:ind w:left="6072"/>
        <w:rPr>
          <w:rFonts w:asciiTheme="minorHAnsi" w:hAnsiTheme="minorHAnsi" w:cstheme="minorHAnsi"/>
          <w:sz w:val="24"/>
          <w:szCs w:val="24"/>
        </w:rPr>
      </w:pPr>
      <w:r>
        <w:rPr>
          <w:rFonts w:asciiTheme="minorHAnsi" w:hAnsiTheme="minorHAnsi" w:cstheme="minorHAnsi"/>
          <w:sz w:val="24"/>
          <w:szCs w:val="24"/>
        </w:rPr>
        <w:lastRenderedPageBreak/>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14:paraId="31F39689" w14:textId="4BC2860F" w:rsidR="00322285" w:rsidRPr="00D750AB" w:rsidRDefault="00D750AB" w:rsidP="00D750AB">
      <w:pPr>
        <w:spacing w:after="1414"/>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322285">
        <w:rPr>
          <w:rFonts w:ascii="Calibri" w:eastAsia="Calibri" w:hAnsi="Calibri" w:cs="Calibri"/>
          <w:sz w:val="34"/>
          <w:u w:val="single" w:color="000000"/>
        </w:rPr>
        <w:t>ACKNOWLEDGEMENT</w:t>
      </w:r>
    </w:p>
    <w:p w14:paraId="68E2DDA9" w14:textId="77777777" w:rsidR="00322285" w:rsidRPr="00FC4A51" w:rsidRDefault="00322285" w:rsidP="00322285">
      <w:pPr>
        <w:spacing w:after="310"/>
        <w:ind w:left="-15" w:firstLine="351"/>
        <w:rPr>
          <w:rFonts w:asciiTheme="minorHAnsi" w:hAnsiTheme="minorHAnsi" w:cstheme="minorHAnsi"/>
          <w:sz w:val="24"/>
          <w:szCs w:val="24"/>
        </w:rPr>
      </w:pPr>
      <w:r w:rsidRPr="00FC4A51">
        <w:rPr>
          <w:rFonts w:asciiTheme="minorHAnsi" w:hAnsiTheme="minorHAnsi" w:cstheme="minorHAnsi"/>
          <w:sz w:val="24"/>
          <w:szCs w:val="24"/>
        </w:rPr>
        <w:t xml:space="preserve">We wish to express our deep gratitude to our guide </w:t>
      </w:r>
      <w:r w:rsidRPr="00FC4A51">
        <w:rPr>
          <w:rFonts w:asciiTheme="minorHAnsi" w:eastAsia="Calibri" w:hAnsiTheme="minorHAnsi" w:cstheme="minorHAnsi"/>
          <w:sz w:val="24"/>
          <w:szCs w:val="24"/>
        </w:rPr>
        <w:t>Name</w:t>
      </w:r>
      <w:r w:rsidRPr="00FC4A51">
        <w:rPr>
          <w:rFonts w:asciiTheme="minorHAnsi" w:hAnsiTheme="minorHAnsi" w:cstheme="minorHAnsi"/>
          <w:sz w:val="24"/>
          <w:szCs w:val="24"/>
        </w:rPr>
        <w:t xml:space="preserve">, for all advice, encouragement and constant support he has given us </w:t>
      </w:r>
      <w:proofErr w:type="spellStart"/>
      <w:r w:rsidRPr="00FC4A51">
        <w:rPr>
          <w:rFonts w:asciiTheme="minorHAnsi" w:hAnsiTheme="minorHAnsi" w:cstheme="minorHAnsi"/>
          <w:sz w:val="24"/>
          <w:szCs w:val="24"/>
        </w:rPr>
        <w:t>through out</w:t>
      </w:r>
      <w:proofErr w:type="spellEnd"/>
      <w:r w:rsidRPr="00FC4A51">
        <w:rPr>
          <w:rFonts w:asciiTheme="minorHAnsi" w:hAnsiTheme="minorHAnsi" w:cstheme="minorHAnsi"/>
          <w:sz w:val="24"/>
          <w:szCs w:val="24"/>
        </w:rPr>
        <w:t xml:space="preserve"> our project work. This work would not have been possible without his support and valuable suggestions.</w:t>
      </w:r>
    </w:p>
    <w:p w14:paraId="625E78B4" w14:textId="77777777" w:rsidR="00322285" w:rsidRPr="00FC4A51" w:rsidRDefault="00322285" w:rsidP="00322285">
      <w:pPr>
        <w:spacing w:after="309"/>
        <w:ind w:left="-5"/>
        <w:rPr>
          <w:rFonts w:asciiTheme="minorHAnsi" w:hAnsiTheme="minorHAnsi" w:cstheme="minorHAnsi"/>
          <w:sz w:val="24"/>
          <w:szCs w:val="24"/>
        </w:rPr>
      </w:pPr>
      <w:r w:rsidRPr="00FC4A51">
        <w:rPr>
          <w:rFonts w:asciiTheme="minorHAnsi" w:hAnsiTheme="minorHAnsi" w:cstheme="minorHAnsi"/>
          <w:sz w:val="24"/>
          <w:szCs w:val="24"/>
        </w:rPr>
        <w:t xml:space="preserve">We sincerely thank to our Head of the Department, </w:t>
      </w:r>
      <w:r w:rsidRPr="00FC4A51">
        <w:rPr>
          <w:rFonts w:asciiTheme="minorHAnsi" w:eastAsia="Calibri" w:hAnsiTheme="minorHAnsi" w:cstheme="minorHAnsi"/>
          <w:sz w:val="24"/>
          <w:szCs w:val="24"/>
        </w:rPr>
        <w:t xml:space="preserve">Dr. </w:t>
      </w:r>
      <w:proofErr w:type="spellStart"/>
      <w:r w:rsidRPr="00FC4A51">
        <w:rPr>
          <w:rFonts w:asciiTheme="minorHAnsi" w:eastAsia="Calibri" w:hAnsiTheme="minorHAnsi" w:cstheme="minorHAnsi"/>
          <w:sz w:val="24"/>
          <w:szCs w:val="24"/>
        </w:rPr>
        <w:t>Monit</w:t>
      </w:r>
      <w:proofErr w:type="spellEnd"/>
      <w:r w:rsidRPr="00FC4A51">
        <w:rPr>
          <w:rFonts w:asciiTheme="minorHAnsi" w:eastAsia="Calibri" w:hAnsiTheme="minorHAnsi" w:cstheme="minorHAnsi"/>
          <w:sz w:val="24"/>
          <w:szCs w:val="24"/>
        </w:rPr>
        <w:t xml:space="preserve"> Kapoor</w:t>
      </w:r>
      <w:r w:rsidRPr="00FC4A51">
        <w:rPr>
          <w:rFonts w:asciiTheme="minorHAnsi" w:hAnsiTheme="minorHAnsi" w:cstheme="minorHAnsi"/>
          <w:sz w:val="24"/>
          <w:szCs w:val="24"/>
        </w:rPr>
        <w:t xml:space="preserve">, for his great support in doing our </w:t>
      </w:r>
      <w:r w:rsidRPr="00FC4A51">
        <w:rPr>
          <w:rFonts w:asciiTheme="minorHAnsi" w:eastAsia="Calibri" w:hAnsiTheme="minorHAnsi" w:cstheme="minorHAnsi"/>
          <w:sz w:val="24"/>
          <w:szCs w:val="24"/>
        </w:rPr>
        <w:t xml:space="preserve">project name </w:t>
      </w:r>
      <w:r w:rsidRPr="00FC4A51">
        <w:rPr>
          <w:rFonts w:asciiTheme="minorHAnsi" w:hAnsiTheme="minorHAnsi" w:cstheme="minorHAnsi"/>
          <w:sz w:val="24"/>
          <w:szCs w:val="24"/>
        </w:rPr>
        <w:t xml:space="preserve">at </w:t>
      </w:r>
      <w:proofErr w:type="spellStart"/>
      <w:r w:rsidRPr="00FC4A51">
        <w:rPr>
          <w:rFonts w:asciiTheme="minorHAnsi" w:eastAsia="Calibri" w:hAnsiTheme="minorHAnsi" w:cstheme="minorHAnsi"/>
          <w:sz w:val="24"/>
          <w:szCs w:val="24"/>
        </w:rPr>
        <w:t>SoCS</w:t>
      </w:r>
      <w:proofErr w:type="spellEnd"/>
      <w:r w:rsidRPr="00FC4A51">
        <w:rPr>
          <w:rFonts w:asciiTheme="minorHAnsi" w:hAnsiTheme="minorHAnsi" w:cstheme="minorHAnsi"/>
          <w:sz w:val="24"/>
          <w:szCs w:val="24"/>
        </w:rPr>
        <w:t>.</w:t>
      </w:r>
    </w:p>
    <w:p w14:paraId="5D498933" w14:textId="77777777" w:rsidR="00322285" w:rsidRPr="00FC4A51" w:rsidRDefault="00322285" w:rsidP="00322285">
      <w:pPr>
        <w:spacing w:after="310"/>
        <w:ind w:left="-5"/>
        <w:rPr>
          <w:rFonts w:asciiTheme="minorHAnsi" w:hAnsiTheme="minorHAnsi" w:cstheme="minorHAnsi"/>
          <w:sz w:val="24"/>
          <w:szCs w:val="24"/>
        </w:rPr>
      </w:pPr>
      <w:r w:rsidRPr="00FC4A51">
        <w:rPr>
          <w:rFonts w:asciiTheme="minorHAnsi" w:hAnsiTheme="minorHAnsi" w:cstheme="minorHAnsi"/>
          <w:sz w:val="24"/>
          <w:szCs w:val="24"/>
        </w:rPr>
        <w:t xml:space="preserve">We are also grateful to </w:t>
      </w:r>
      <w:r w:rsidRPr="00FC4A51">
        <w:rPr>
          <w:rFonts w:asciiTheme="minorHAnsi" w:eastAsia="Calibri" w:hAnsiTheme="minorHAnsi" w:cstheme="minorHAnsi"/>
          <w:sz w:val="24"/>
          <w:szCs w:val="24"/>
        </w:rPr>
        <w:t xml:space="preserve">Dr. Manish Prateek Professor and Director </w:t>
      </w:r>
      <w:proofErr w:type="spellStart"/>
      <w:r w:rsidRPr="00FC4A51">
        <w:rPr>
          <w:rFonts w:asciiTheme="minorHAnsi" w:eastAsia="Calibri" w:hAnsiTheme="minorHAnsi" w:cstheme="minorHAnsi"/>
          <w:sz w:val="24"/>
          <w:szCs w:val="24"/>
        </w:rPr>
        <w:t>SoCS</w:t>
      </w:r>
      <w:proofErr w:type="spellEnd"/>
      <w:r w:rsidRPr="00FC4A51">
        <w:rPr>
          <w:rFonts w:asciiTheme="minorHAnsi" w:eastAsia="Calibri" w:hAnsiTheme="minorHAnsi" w:cstheme="minorHAnsi"/>
          <w:sz w:val="24"/>
          <w:szCs w:val="24"/>
        </w:rPr>
        <w:t xml:space="preserve"> </w:t>
      </w:r>
      <w:r w:rsidRPr="00FC4A51">
        <w:rPr>
          <w:rFonts w:asciiTheme="minorHAnsi" w:hAnsiTheme="minorHAnsi" w:cstheme="minorHAnsi"/>
          <w:sz w:val="24"/>
          <w:szCs w:val="24"/>
        </w:rPr>
        <w:t xml:space="preserve">and </w:t>
      </w:r>
      <w:r w:rsidRPr="00FC4A51">
        <w:rPr>
          <w:rFonts w:asciiTheme="minorHAnsi" w:eastAsia="Calibri" w:hAnsiTheme="minorHAnsi" w:cstheme="minorHAnsi"/>
          <w:sz w:val="24"/>
          <w:szCs w:val="24"/>
        </w:rPr>
        <w:t xml:space="preserve">Dr. Kamal Bansal Dean </w:t>
      </w:r>
      <w:proofErr w:type="spellStart"/>
      <w:r w:rsidRPr="00FC4A51">
        <w:rPr>
          <w:rFonts w:asciiTheme="minorHAnsi" w:eastAsia="Calibri" w:hAnsiTheme="minorHAnsi" w:cstheme="minorHAnsi"/>
          <w:sz w:val="24"/>
          <w:szCs w:val="24"/>
        </w:rPr>
        <w:t>CoES</w:t>
      </w:r>
      <w:proofErr w:type="spellEnd"/>
      <w:r w:rsidRPr="00FC4A51">
        <w:rPr>
          <w:rFonts w:asciiTheme="minorHAnsi" w:hAnsiTheme="minorHAnsi" w:cstheme="minorHAnsi"/>
          <w:sz w:val="24"/>
          <w:szCs w:val="24"/>
        </w:rPr>
        <w:t>, UPES for giving us the necessary facilities to carry out our project work successfully.</w:t>
      </w:r>
    </w:p>
    <w:p w14:paraId="6921545F" w14:textId="77777777" w:rsidR="00322285" w:rsidRPr="00FC4A51" w:rsidRDefault="00322285" w:rsidP="00322285">
      <w:pPr>
        <w:spacing w:after="1130"/>
        <w:ind w:left="-5"/>
        <w:rPr>
          <w:rFonts w:asciiTheme="minorHAnsi" w:hAnsiTheme="minorHAnsi" w:cstheme="minorHAnsi"/>
          <w:sz w:val="24"/>
          <w:szCs w:val="24"/>
        </w:rPr>
      </w:pPr>
      <w:r w:rsidRPr="00FC4A51">
        <w:rPr>
          <w:rFonts w:asciiTheme="minorHAnsi" w:hAnsiTheme="minorHAnsi" w:cstheme="minorHAnsi"/>
          <w:sz w:val="24"/>
          <w:szCs w:val="24"/>
        </w:rPr>
        <w:t xml:space="preserve">We would like to thank all our </w:t>
      </w:r>
      <w:r w:rsidRPr="00FC4A51">
        <w:rPr>
          <w:rFonts w:asciiTheme="minorHAnsi" w:eastAsia="Calibri" w:hAnsiTheme="minorHAnsi" w:cstheme="minorHAnsi"/>
          <w:sz w:val="24"/>
          <w:szCs w:val="24"/>
        </w:rPr>
        <w:t xml:space="preserve">friends </w:t>
      </w:r>
      <w:r w:rsidRPr="00FC4A51">
        <w:rPr>
          <w:rFonts w:asciiTheme="minorHAnsi" w:hAnsiTheme="minorHAnsi" w:cstheme="minorHAnsi"/>
          <w:sz w:val="24"/>
          <w:szCs w:val="24"/>
        </w:rPr>
        <w:t xml:space="preserve">for their help and constructive criticism during our project work. Finally we have no words to express our sincere gratitude to our </w:t>
      </w:r>
      <w:r w:rsidRPr="00FC4A51">
        <w:rPr>
          <w:rFonts w:asciiTheme="minorHAnsi" w:eastAsia="Calibri" w:hAnsiTheme="minorHAnsi" w:cstheme="minorHAnsi"/>
          <w:sz w:val="24"/>
          <w:szCs w:val="24"/>
        </w:rPr>
        <w:t xml:space="preserve">parents </w:t>
      </w:r>
      <w:r w:rsidRPr="00FC4A51">
        <w:rPr>
          <w:rFonts w:asciiTheme="minorHAnsi" w:hAnsiTheme="minorHAnsi" w:cstheme="minorHAnsi"/>
          <w:sz w:val="24"/>
          <w:szCs w:val="24"/>
        </w:rPr>
        <w:t>who have shown us this world and for every support they have given us.</w:t>
      </w:r>
    </w:p>
    <w:p w14:paraId="3E228FD6" w14:textId="77777777" w:rsidR="008A2DDD" w:rsidRDefault="00322285" w:rsidP="008A2DDD">
      <w:pPr>
        <w:tabs>
          <w:tab w:val="center" w:pos="1728"/>
          <w:tab w:val="center" w:pos="3072"/>
          <w:tab w:val="center" w:pos="4476"/>
          <w:tab w:val="center" w:pos="5879"/>
          <w:tab w:val="center" w:pos="7283"/>
        </w:tabs>
        <w:spacing w:after="460" w:line="265" w:lineRule="auto"/>
        <w:rPr>
          <w:rFonts w:asciiTheme="minorHAnsi" w:hAnsiTheme="minorHAnsi" w:cstheme="minorHAnsi"/>
          <w:sz w:val="24"/>
          <w:szCs w:val="24"/>
        </w:rPr>
      </w:pPr>
      <w:r w:rsidRPr="00FC4A51">
        <w:rPr>
          <w:rFonts w:asciiTheme="minorHAnsi" w:eastAsia="Calibri" w:hAnsiTheme="minorHAnsi" w:cstheme="minorHAnsi"/>
          <w:sz w:val="24"/>
          <w:szCs w:val="24"/>
        </w:rPr>
        <w:tab/>
      </w:r>
    </w:p>
    <w:tbl>
      <w:tblPr>
        <w:tblStyle w:val="TableGrid"/>
        <w:tblW w:w="10332" w:type="dxa"/>
        <w:tblInd w:w="0" w:type="dxa"/>
        <w:tblCellMar>
          <w:left w:w="113" w:type="dxa"/>
        </w:tblCellMar>
        <w:tblLook w:val="04A0" w:firstRow="1" w:lastRow="0" w:firstColumn="1" w:lastColumn="0" w:noHBand="0" w:noVBand="1"/>
      </w:tblPr>
      <w:tblGrid>
        <w:gridCol w:w="3444"/>
        <w:gridCol w:w="3445"/>
        <w:gridCol w:w="3443"/>
      </w:tblGrid>
      <w:tr w:rsidR="008A2DDD" w14:paraId="5925F86F" w14:textId="77777777" w:rsidTr="0039127A">
        <w:trPr>
          <w:trHeight w:val="368"/>
        </w:trPr>
        <w:tc>
          <w:tcPr>
            <w:tcW w:w="2223" w:type="dxa"/>
            <w:tcBorders>
              <w:top w:val="single" w:sz="4" w:space="0" w:color="FFFFFF"/>
              <w:left w:val="single" w:sz="4" w:space="0" w:color="FFFFFF"/>
              <w:bottom w:val="single" w:sz="4" w:space="0" w:color="FFFFFF"/>
              <w:right w:val="single" w:sz="4" w:space="0" w:color="FFFFFF"/>
            </w:tcBorders>
            <w:shd w:val="clear" w:color="auto" w:fill="auto"/>
          </w:tcPr>
          <w:p w14:paraId="4EF4D72A" w14:textId="2A91BF2D" w:rsidR="008A2DDD" w:rsidRDefault="008A2DDD" w:rsidP="0039127A">
            <w:pPr>
              <w:spacing w:beforeAutospacing="1" w:afterAutospacing="1"/>
              <w:jc w:val="center"/>
              <w:outlineLvl w:val="1"/>
              <w:rPr>
                <w:bCs/>
                <w:color w:val="000000"/>
                <w:sz w:val="36"/>
                <w:szCs w:val="36"/>
                <w:lang w:val="en-IN" w:eastAsia="en-IN"/>
              </w:rPr>
            </w:pPr>
          </w:p>
        </w:tc>
        <w:tc>
          <w:tcPr>
            <w:tcW w:w="2224" w:type="dxa"/>
            <w:tcBorders>
              <w:top w:val="single" w:sz="4" w:space="0" w:color="FFFFFF"/>
              <w:left w:val="single" w:sz="4" w:space="0" w:color="FFFFFF"/>
              <w:bottom w:val="single" w:sz="4" w:space="0" w:color="FFFFFF"/>
              <w:right w:val="single" w:sz="4" w:space="0" w:color="FFFFFF"/>
            </w:tcBorders>
            <w:shd w:val="clear" w:color="auto" w:fill="auto"/>
          </w:tcPr>
          <w:p w14:paraId="21EF389B" w14:textId="43518CC2" w:rsidR="008A2DDD" w:rsidRDefault="008A2DDD" w:rsidP="0039127A">
            <w:pPr>
              <w:spacing w:beforeAutospacing="1" w:afterAutospacing="1"/>
              <w:jc w:val="center"/>
              <w:outlineLvl w:val="1"/>
              <w:rPr>
                <w:bCs/>
                <w:color w:val="000000"/>
                <w:sz w:val="36"/>
                <w:szCs w:val="36"/>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Pr>
          <w:p w14:paraId="715B5DAF" w14:textId="009DDDC5" w:rsidR="008A2DDD" w:rsidRDefault="008A2DDD" w:rsidP="0039127A">
            <w:pPr>
              <w:spacing w:beforeAutospacing="1" w:afterAutospacing="1"/>
              <w:jc w:val="center"/>
              <w:outlineLvl w:val="1"/>
              <w:rPr>
                <w:bCs/>
                <w:color w:val="000000"/>
                <w:sz w:val="36"/>
                <w:szCs w:val="36"/>
                <w:lang w:val="en-IN" w:eastAsia="en-IN"/>
              </w:rPr>
            </w:pPr>
          </w:p>
        </w:tc>
      </w:tr>
      <w:tr w:rsidR="008A2DDD" w14:paraId="0872DB73" w14:textId="77777777" w:rsidTr="0039127A">
        <w:trPr>
          <w:trHeight w:val="232"/>
        </w:trPr>
        <w:tc>
          <w:tcPr>
            <w:tcW w:w="2223" w:type="dxa"/>
            <w:tcBorders>
              <w:top w:val="single" w:sz="4" w:space="0" w:color="FFFFFF"/>
              <w:left w:val="single" w:sz="4" w:space="0" w:color="FFFFFF"/>
              <w:bottom w:val="single" w:sz="4" w:space="0" w:color="FFFFFF"/>
              <w:right w:val="single" w:sz="4" w:space="0" w:color="FFFFFF"/>
            </w:tcBorders>
            <w:shd w:val="clear" w:color="auto" w:fill="auto"/>
          </w:tcPr>
          <w:p w14:paraId="20B8AFE4" w14:textId="3F8DD2D5" w:rsidR="007170A8" w:rsidRDefault="007170A8" w:rsidP="0039127A">
            <w:pPr>
              <w:spacing w:beforeAutospacing="1" w:afterAutospacing="1"/>
              <w:jc w:val="center"/>
              <w:outlineLvl w:val="1"/>
              <w:rPr>
                <w:bCs/>
                <w:color w:val="000000"/>
                <w:sz w:val="36"/>
                <w:szCs w:val="36"/>
                <w:lang w:val="en-IN" w:eastAsia="en-IN"/>
              </w:rPr>
            </w:pPr>
          </w:p>
        </w:tc>
        <w:tc>
          <w:tcPr>
            <w:tcW w:w="2224" w:type="dxa"/>
            <w:tcBorders>
              <w:top w:val="single" w:sz="4" w:space="0" w:color="FFFFFF"/>
              <w:left w:val="single" w:sz="4" w:space="0" w:color="FFFFFF"/>
              <w:bottom w:val="single" w:sz="4" w:space="0" w:color="FFFFFF"/>
              <w:right w:val="single" w:sz="4" w:space="0" w:color="FFFFFF"/>
            </w:tcBorders>
            <w:shd w:val="clear" w:color="auto" w:fill="auto"/>
          </w:tcPr>
          <w:p w14:paraId="68407114" w14:textId="60C6F706" w:rsidR="008A2DDD" w:rsidRDefault="008A2DDD" w:rsidP="0039127A">
            <w:pPr>
              <w:spacing w:beforeAutospacing="1" w:afterAutospacing="1"/>
              <w:jc w:val="center"/>
              <w:outlineLvl w:val="1"/>
              <w:rPr>
                <w:bCs/>
                <w:color w:val="000000"/>
                <w:sz w:val="36"/>
                <w:szCs w:val="36"/>
                <w:lang w:val="en-IN" w:eastAsia="en-IN"/>
              </w:rPr>
            </w:pPr>
          </w:p>
        </w:tc>
        <w:tc>
          <w:tcPr>
            <w:tcW w:w="2223" w:type="dxa"/>
            <w:tcBorders>
              <w:top w:val="single" w:sz="4" w:space="0" w:color="FFFFFF"/>
              <w:left w:val="single" w:sz="4" w:space="0" w:color="FFFFFF"/>
              <w:bottom w:val="single" w:sz="4" w:space="0" w:color="FFFFFF"/>
              <w:right w:val="single" w:sz="4" w:space="0" w:color="FFFFFF"/>
            </w:tcBorders>
            <w:shd w:val="clear" w:color="auto" w:fill="auto"/>
          </w:tcPr>
          <w:p w14:paraId="0B3EEF66" w14:textId="345FF857" w:rsidR="008A2DDD" w:rsidRDefault="008A2DDD" w:rsidP="0039127A">
            <w:pPr>
              <w:spacing w:beforeAutospacing="1" w:afterAutospacing="1"/>
              <w:jc w:val="center"/>
              <w:outlineLvl w:val="1"/>
              <w:rPr>
                <w:bCs/>
                <w:color w:val="000000"/>
                <w:sz w:val="36"/>
                <w:szCs w:val="36"/>
                <w:lang w:val="en-IN" w:eastAsia="en-IN"/>
              </w:rPr>
            </w:pPr>
          </w:p>
        </w:tc>
      </w:tr>
    </w:tbl>
    <w:p w14:paraId="558C3D13" w14:textId="53A6B961" w:rsidR="008A2DDD" w:rsidRDefault="008A2DDD" w:rsidP="008A2DDD">
      <w:pPr>
        <w:tabs>
          <w:tab w:val="center" w:pos="1728"/>
          <w:tab w:val="center" w:pos="3072"/>
          <w:tab w:val="center" w:pos="4476"/>
          <w:tab w:val="center" w:pos="5879"/>
          <w:tab w:val="center" w:pos="7283"/>
        </w:tabs>
        <w:spacing w:after="460" w:line="265" w:lineRule="auto"/>
        <w:rPr>
          <w:rFonts w:asciiTheme="minorHAnsi" w:hAnsiTheme="minorHAnsi" w:cstheme="minorHAnsi"/>
          <w:sz w:val="24"/>
          <w:szCs w:val="24"/>
        </w:rPr>
      </w:pPr>
    </w:p>
    <w:p w14:paraId="7F5BEC6D" w14:textId="048A20CA" w:rsidR="008A2DDD" w:rsidRDefault="008A2DDD" w:rsidP="008A2DDD">
      <w:pPr>
        <w:rPr>
          <w:rFonts w:asciiTheme="minorHAnsi" w:hAnsiTheme="minorHAnsi" w:cstheme="minorHAnsi"/>
          <w:sz w:val="24"/>
          <w:szCs w:val="24"/>
        </w:rPr>
      </w:pPr>
    </w:p>
    <w:p w14:paraId="4218AAFE" w14:textId="4764A24C" w:rsidR="008A2DDD" w:rsidRDefault="008A2DDD" w:rsidP="008A2DDD">
      <w:pPr>
        <w:rPr>
          <w:rFonts w:asciiTheme="minorHAnsi" w:hAnsiTheme="minorHAnsi" w:cstheme="minorHAnsi"/>
          <w:sz w:val="24"/>
          <w:szCs w:val="24"/>
        </w:rPr>
      </w:pPr>
    </w:p>
    <w:p w14:paraId="7AB31725" w14:textId="438BE8F7" w:rsidR="008A2DDD" w:rsidRDefault="008A2DDD" w:rsidP="008A2DDD">
      <w:pPr>
        <w:rPr>
          <w:rFonts w:asciiTheme="minorHAnsi" w:hAnsiTheme="minorHAnsi" w:cstheme="minorHAnsi"/>
          <w:sz w:val="24"/>
          <w:szCs w:val="24"/>
        </w:rPr>
      </w:pPr>
    </w:p>
    <w:p w14:paraId="697535C0" w14:textId="509C07C7" w:rsidR="008A2DDD" w:rsidRDefault="008A2DDD" w:rsidP="008A2DDD">
      <w:pPr>
        <w:rPr>
          <w:rFonts w:asciiTheme="minorHAnsi" w:hAnsiTheme="minorHAnsi" w:cstheme="minorHAnsi"/>
          <w:sz w:val="24"/>
          <w:szCs w:val="24"/>
        </w:rPr>
      </w:pPr>
    </w:p>
    <w:p w14:paraId="0CE32EE5" w14:textId="028AB341" w:rsidR="008A2DDD" w:rsidRDefault="008A2DDD" w:rsidP="008A2DDD">
      <w:pPr>
        <w:rPr>
          <w:rFonts w:asciiTheme="minorHAnsi" w:hAnsiTheme="minorHAnsi" w:cstheme="minorHAnsi"/>
          <w:sz w:val="24"/>
          <w:szCs w:val="24"/>
        </w:rPr>
      </w:pPr>
    </w:p>
    <w:p w14:paraId="1E0B7099" w14:textId="37EB68F7" w:rsidR="008A2DDD" w:rsidRDefault="008A2DDD" w:rsidP="008A2DDD">
      <w:pPr>
        <w:rPr>
          <w:rFonts w:asciiTheme="minorHAnsi" w:hAnsiTheme="minorHAnsi" w:cstheme="minorHAnsi"/>
          <w:sz w:val="24"/>
          <w:szCs w:val="24"/>
        </w:rPr>
      </w:pPr>
    </w:p>
    <w:p w14:paraId="5D268BDE" w14:textId="2AD0B012" w:rsidR="008A2DDD" w:rsidRDefault="008A2DDD" w:rsidP="008A2DDD">
      <w:pPr>
        <w:rPr>
          <w:rFonts w:asciiTheme="minorHAnsi" w:hAnsiTheme="minorHAnsi" w:cstheme="minorHAnsi"/>
          <w:sz w:val="24"/>
          <w:szCs w:val="24"/>
        </w:rPr>
      </w:pPr>
    </w:p>
    <w:p w14:paraId="22FF7603" w14:textId="3D5F11E7" w:rsidR="008A2DDD" w:rsidRDefault="008A2DDD" w:rsidP="008A2DDD">
      <w:pPr>
        <w:rPr>
          <w:rFonts w:asciiTheme="minorHAnsi" w:hAnsiTheme="minorHAnsi" w:cstheme="minorHAnsi"/>
          <w:sz w:val="24"/>
          <w:szCs w:val="24"/>
        </w:rPr>
      </w:pPr>
    </w:p>
    <w:p w14:paraId="033EA955" w14:textId="15F2D043" w:rsidR="008A2DDD" w:rsidRDefault="008A2DDD" w:rsidP="008A2DDD">
      <w:pPr>
        <w:rPr>
          <w:rFonts w:asciiTheme="minorHAnsi" w:hAnsiTheme="minorHAnsi" w:cstheme="minorHAnsi"/>
          <w:sz w:val="24"/>
          <w:szCs w:val="24"/>
        </w:rPr>
      </w:pPr>
    </w:p>
    <w:p w14:paraId="1F2C5E87" w14:textId="043336C4" w:rsidR="008A2DDD" w:rsidRDefault="008A2DDD" w:rsidP="008A2DDD">
      <w:pPr>
        <w:rPr>
          <w:rFonts w:asciiTheme="minorHAnsi" w:hAnsiTheme="minorHAnsi" w:cstheme="minorHAnsi"/>
          <w:sz w:val="24"/>
          <w:szCs w:val="24"/>
        </w:rPr>
      </w:pPr>
    </w:p>
    <w:p w14:paraId="3BC8A8E3" w14:textId="1C03E256" w:rsidR="008A2DDD" w:rsidRDefault="008A2DDD" w:rsidP="008A2DDD">
      <w:pPr>
        <w:rPr>
          <w:rFonts w:asciiTheme="minorHAnsi" w:hAnsiTheme="minorHAnsi" w:cstheme="minorHAnsi"/>
          <w:sz w:val="24"/>
          <w:szCs w:val="24"/>
        </w:rPr>
      </w:pPr>
    </w:p>
    <w:p w14:paraId="5C0EB6DC" w14:textId="3B8A09E9" w:rsidR="008A2DDD" w:rsidRDefault="008A2DDD" w:rsidP="008A2DDD">
      <w:pPr>
        <w:rPr>
          <w:rFonts w:asciiTheme="minorHAnsi" w:hAnsiTheme="minorHAnsi" w:cstheme="minorHAnsi"/>
          <w:sz w:val="24"/>
          <w:szCs w:val="24"/>
        </w:rPr>
      </w:pPr>
    </w:p>
    <w:p w14:paraId="39AB1061" w14:textId="72A01FD1" w:rsidR="008A2DDD" w:rsidRDefault="008A2DDD" w:rsidP="008A2DDD">
      <w:pPr>
        <w:rPr>
          <w:rFonts w:asciiTheme="minorHAnsi" w:hAnsiTheme="minorHAnsi" w:cstheme="minorHAnsi"/>
          <w:sz w:val="24"/>
          <w:szCs w:val="24"/>
        </w:rPr>
      </w:pPr>
    </w:p>
    <w:p w14:paraId="03F1992E" w14:textId="668E1DC0" w:rsidR="008A2DDD" w:rsidRDefault="008A2DDD" w:rsidP="008A2DDD">
      <w:pPr>
        <w:rPr>
          <w:rFonts w:asciiTheme="minorHAnsi" w:hAnsiTheme="minorHAnsi" w:cstheme="minorHAnsi"/>
          <w:sz w:val="24"/>
          <w:szCs w:val="24"/>
        </w:rPr>
      </w:pPr>
    </w:p>
    <w:p w14:paraId="751836BF" w14:textId="3CF94216" w:rsidR="008A2DDD" w:rsidRDefault="008A2DDD" w:rsidP="008A2DDD">
      <w:pPr>
        <w:rPr>
          <w:rFonts w:asciiTheme="minorHAnsi" w:hAnsiTheme="minorHAnsi" w:cstheme="minorHAnsi"/>
          <w:sz w:val="24"/>
          <w:szCs w:val="24"/>
        </w:rPr>
      </w:pPr>
    </w:p>
    <w:p w14:paraId="416913D8" w14:textId="772B14BD" w:rsidR="008A2DDD" w:rsidRDefault="008A2DDD" w:rsidP="008A2DDD">
      <w:pPr>
        <w:rPr>
          <w:rFonts w:asciiTheme="minorHAnsi" w:hAnsiTheme="minorHAnsi" w:cstheme="minorHAnsi"/>
          <w:sz w:val="24"/>
          <w:szCs w:val="24"/>
        </w:rPr>
      </w:pPr>
    </w:p>
    <w:p w14:paraId="4AC79D9B" w14:textId="66F62264" w:rsidR="008A2DDD" w:rsidRDefault="008A2DDD" w:rsidP="008A2DDD">
      <w:pPr>
        <w:rPr>
          <w:rFonts w:asciiTheme="minorHAnsi" w:hAnsiTheme="minorHAnsi" w:cstheme="minorHAnsi"/>
          <w:sz w:val="24"/>
          <w:szCs w:val="24"/>
        </w:rPr>
      </w:pPr>
    </w:p>
    <w:p w14:paraId="0B92436D" w14:textId="0531720F" w:rsidR="008A2DDD" w:rsidRDefault="008A2DDD" w:rsidP="008A2DDD">
      <w:pPr>
        <w:rPr>
          <w:rFonts w:asciiTheme="minorHAnsi" w:hAnsiTheme="minorHAnsi" w:cstheme="minorHAnsi"/>
          <w:sz w:val="24"/>
          <w:szCs w:val="24"/>
        </w:rPr>
      </w:pPr>
    </w:p>
    <w:p w14:paraId="54F16B89" w14:textId="4CB7488D" w:rsidR="008A2DDD" w:rsidRDefault="008A2DDD" w:rsidP="008A2DDD">
      <w:pPr>
        <w:rPr>
          <w:rFonts w:asciiTheme="minorHAnsi" w:hAnsiTheme="minorHAnsi" w:cstheme="minorHAnsi"/>
          <w:sz w:val="24"/>
          <w:szCs w:val="24"/>
        </w:rPr>
      </w:pPr>
    </w:p>
    <w:p w14:paraId="2E6724A3" w14:textId="45F54BC5" w:rsidR="008A2DDD" w:rsidRDefault="008A2DDD" w:rsidP="008A2DDD">
      <w:pPr>
        <w:rPr>
          <w:rFonts w:asciiTheme="minorHAnsi" w:hAnsiTheme="minorHAnsi" w:cstheme="minorHAnsi"/>
          <w:sz w:val="24"/>
          <w:szCs w:val="24"/>
        </w:rPr>
      </w:pPr>
    </w:p>
    <w:p w14:paraId="6E689423" w14:textId="77777777" w:rsidR="008A2DDD" w:rsidRPr="008A2DDD" w:rsidRDefault="008A2DDD" w:rsidP="008A2DDD">
      <w:pPr>
        <w:rPr>
          <w:rFonts w:asciiTheme="minorHAnsi" w:hAnsiTheme="minorHAnsi" w:cstheme="minorHAnsi"/>
          <w:sz w:val="24"/>
          <w:szCs w:val="24"/>
        </w:rPr>
      </w:pPr>
    </w:p>
    <w:p w14:paraId="4A890678" w14:textId="77777777" w:rsidR="00052B81" w:rsidRDefault="00052B81">
      <w:pPr>
        <w:spacing w:before="61"/>
        <w:ind w:right="3838"/>
        <w:rPr>
          <w:b/>
          <w:w w:val="102"/>
          <w:sz w:val="24"/>
          <w:szCs w:val="24"/>
        </w:rPr>
      </w:pPr>
    </w:p>
    <w:p w14:paraId="05C9F892" w14:textId="77777777" w:rsidR="00052B81" w:rsidRDefault="00052B81">
      <w:pPr>
        <w:spacing w:before="61"/>
        <w:ind w:right="3838"/>
        <w:rPr>
          <w:b/>
          <w:w w:val="102"/>
          <w:sz w:val="24"/>
          <w:szCs w:val="24"/>
        </w:rPr>
      </w:pPr>
    </w:p>
    <w:p w14:paraId="3051BDC0" w14:textId="77777777" w:rsidR="00052B81" w:rsidRDefault="00052B81">
      <w:pPr>
        <w:spacing w:before="61"/>
        <w:ind w:right="3838"/>
        <w:rPr>
          <w:b/>
          <w:w w:val="102"/>
          <w:sz w:val="24"/>
          <w:szCs w:val="24"/>
        </w:rPr>
      </w:pPr>
    </w:p>
    <w:p w14:paraId="4AE937E1" w14:textId="77777777" w:rsidR="00052B81" w:rsidRDefault="00052B81">
      <w:pPr>
        <w:spacing w:before="61"/>
        <w:ind w:right="3838"/>
        <w:rPr>
          <w:b/>
          <w:w w:val="102"/>
          <w:sz w:val="24"/>
          <w:szCs w:val="24"/>
        </w:rPr>
      </w:pPr>
    </w:p>
    <w:p w14:paraId="7011975D" w14:textId="77777777" w:rsidR="00052B81" w:rsidRDefault="00AF252A">
      <w:pPr>
        <w:spacing w:before="61"/>
        <w:ind w:right="3838"/>
      </w:pPr>
      <w:r>
        <w:rPr>
          <w:w w:val="102"/>
          <w:sz w:val="29"/>
          <w:szCs w:val="29"/>
        </w:rPr>
        <w:tab/>
      </w:r>
      <w:r>
        <w:rPr>
          <w:w w:val="102"/>
          <w:sz w:val="29"/>
          <w:szCs w:val="29"/>
        </w:rPr>
        <w:tab/>
      </w:r>
      <w:r>
        <w:rPr>
          <w:w w:val="102"/>
          <w:sz w:val="29"/>
          <w:szCs w:val="29"/>
        </w:rPr>
        <w:tab/>
      </w:r>
      <w:r>
        <w:rPr>
          <w:w w:val="102"/>
          <w:sz w:val="29"/>
          <w:szCs w:val="29"/>
        </w:rPr>
        <w:tab/>
      </w:r>
      <w:r>
        <w:rPr>
          <w:w w:val="102"/>
          <w:sz w:val="29"/>
          <w:szCs w:val="29"/>
        </w:rPr>
        <w:tab/>
      </w:r>
      <w:r>
        <w:rPr>
          <w:b/>
          <w:w w:val="102"/>
          <w:sz w:val="29"/>
          <w:szCs w:val="29"/>
        </w:rPr>
        <w:t>ABSTRACT</w:t>
      </w:r>
    </w:p>
    <w:p w14:paraId="166CC17C" w14:textId="7EE761DF" w:rsidR="00052B81" w:rsidRPr="00D750AB" w:rsidRDefault="00AF252A" w:rsidP="00D750AB">
      <w:pPr>
        <w:ind w:left="480"/>
        <w:rPr>
          <w:rFonts w:asciiTheme="minorHAnsi" w:hAnsiTheme="minorHAnsi" w:cstheme="minorHAnsi"/>
          <w:i/>
          <w:sz w:val="24"/>
          <w:szCs w:val="24"/>
        </w:rPr>
      </w:pPr>
      <w:r w:rsidRPr="00D750AB">
        <w:rPr>
          <w:rFonts w:asciiTheme="minorHAnsi" w:hAnsiTheme="minorHAnsi" w:cstheme="minorHAnsi"/>
          <w:sz w:val="24"/>
          <w:szCs w:val="24"/>
        </w:rPr>
        <w:t xml:space="preserve">Hostel management system is </w:t>
      </w:r>
      <w:proofErr w:type="gramStart"/>
      <w:r w:rsidRPr="00D750AB">
        <w:rPr>
          <w:rFonts w:asciiTheme="minorHAnsi" w:hAnsiTheme="minorHAnsi" w:cstheme="minorHAnsi"/>
          <w:sz w:val="24"/>
          <w:szCs w:val="24"/>
        </w:rPr>
        <w:t>a software</w:t>
      </w:r>
      <w:proofErr w:type="gramEnd"/>
      <w:r w:rsidRPr="00D750AB">
        <w:rPr>
          <w:rFonts w:asciiTheme="minorHAnsi" w:hAnsiTheme="minorHAnsi" w:cstheme="minorHAnsi"/>
          <w:sz w:val="24"/>
          <w:szCs w:val="24"/>
        </w:rPr>
        <w:t xml:space="preserve"> developed for managing activities in hostel. Even nowadays there are several hostels which operate manually and take a lot of time throughout the whole process and in Campus hostels student does not know what he is getting, so this is not a transparent system. This project deals with problem of managing a hostel and avoids problems which occur manually. All the processes in the system will be fully transparent to the user. There is increasing number of private hostels around colleges and many of them don’t use software, so this will also be useful there. So the drawbacks of the present system create the need to designing of computerized system. The program will be written entirely in C programming language and will use files to store data, instead of databases. We will provide verification using login authentication page developed in c language.</w:t>
      </w:r>
      <w:r w:rsidR="00D750AB">
        <w:rPr>
          <w:rFonts w:asciiTheme="minorHAnsi" w:hAnsiTheme="minorHAnsi" w:cstheme="minorHAnsi"/>
          <w:i/>
          <w:sz w:val="24"/>
          <w:szCs w:val="24"/>
        </w:rPr>
        <w:t xml:space="preserve"> </w:t>
      </w:r>
      <w:r w:rsidRPr="00D750AB">
        <w:rPr>
          <w:rFonts w:asciiTheme="minorHAnsi" w:hAnsiTheme="minorHAnsi" w:cstheme="minorHAnsi"/>
          <w:sz w:val="24"/>
          <w:szCs w:val="24"/>
        </w:rPr>
        <w:t>We</w:t>
      </w:r>
      <w:r w:rsidR="00D750AB">
        <w:rPr>
          <w:rFonts w:asciiTheme="minorHAnsi" w:hAnsiTheme="minorHAnsi" w:cstheme="minorHAnsi"/>
          <w:sz w:val="24"/>
          <w:szCs w:val="24"/>
        </w:rPr>
        <w:t xml:space="preserve"> </w:t>
      </w:r>
      <w:proofErr w:type="spellStart"/>
      <w:r w:rsidR="00D750AB">
        <w:rPr>
          <w:rFonts w:asciiTheme="minorHAnsi" w:hAnsiTheme="minorHAnsi" w:cstheme="minorHAnsi"/>
          <w:sz w:val="24"/>
          <w:szCs w:val="24"/>
        </w:rPr>
        <w:t>arel</w:t>
      </w:r>
      <w:proofErr w:type="spellEnd"/>
      <w:r w:rsidR="00D750AB">
        <w:rPr>
          <w:rFonts w:asciiTheme="minorHAnsi" w:hAnsiTheme="minorHAnsi" w:cstheme="minorHAnsi"/>
          <w:sz w:val="24"/>
          <w:szCs w:val="24"/>
        </w:rPr>
        <w:t xml:space="preserve">  using </w:t>
      </w:r>
      <w:r w:rsidRPr="00D750AB">
        <w:rPr>
          <w:rFonts w:asciiTheme="minorHAnsi" w:hAnsiTheme="minorHAnsi" w:cstheme="minorHAnsi"/>
          <w:sz w:val="24"/>
          <w:szCs w:val="24"/>
        </w:rPr>
        <w:t xml:space="preserve"> bubble sort</w:t>
      </w:r>
      <w:r w:rsidR="00D750AB">
        <w:rPr>
          <w:rFonts w:asciiTheme="minorHAnsi" w:hAnsiTheme="minorHAnsi" w:cstheme="minorHAnsi"/>
          <w:sz w:val="24"/>
          <w:szCs w:val="24"/>
        </w:rPr>
        <w:t xml:space="preserve"> for sorting the data  so that it will be in ascending order We are using  binary search for se</w:t>
      </w:r>
      <w:r w:rsidR="00894787">
        <w:rPr>
          <w:rFonts w:asciiTheme="minorHAnsi" w:hAnsiTheme="minorHAnsi" w:cstheme="minorHAnsi"/>
          <w:sz w:val="24"/>
          <w:szCs w:val="24"/>
        </w:rPr>
        <w:t>a</w:t>
      </w:r>
      <w:r w:rsidR="00D750AB">
        <w:rPr>
          <w:rFonts w:asciiTheme="minorHAnsi" w:hAnsiTheme="minorHAnsi" w:cstheme="minorHAnsi"/>
          <w:sz w:val="24"/>
          <w:szCs w:val="24"/>
        </w:rPr>
        <w:t>rching  from sorted element.</w:t>
      </w:r>
      <w:r w:rsidR="00894787">
        <w:rPr>
          <w:rFonts w:asciiTheme="minorHAnsi" w:hAnsiTheme="minorHAnsi" w:cstheme="minorHAnsi"/>
          <w:sz w:val="24"/>
          <w:szCs w:val="24"/>
        </w:rPr>
        <w:t xml:space="preserve"> </w:t>
      </w:r>
      <w:r w:rsidR="00D750AB">
        <w:rPr>
          <w:rFonts w:asciiTheme="minorHAnsi" w:hAnsiTheme="minorHAnsi" w:cstheme="minorHAnsi"/>
          <w:sz w:val="24"/>
          <w:szCs w:val="24"/>
        </w:rPr>
        <w:t>It will make our</w:t>
      </w:r>
      <w:r w:rsidR="00894787">
        <w:rPr>
          <w:rFonts w:asciiTheme="minorHAnsi" w:hAnsiTheme="minorHAnsi" w:cstheme="minorHAnsi"/>
          <w:sz w:val="24"/>
          <w:szCs w:val="24"/>
        </w:rPr>
        <w:t xml:space="preserve"> code more efficient.</w:t>
      </w:r>
      <w:r w:rsidR="00D750AB">
        <w:rPr>
          <w:rFonts w:asciiTheme="minorHAnsi" w:hAnsiTheme="minorHAnsi" w:cstheme="minorHAnsi"/>
          <w:sz w:val="24"/>
          <w:szCs w:val="24"/>
        </w:rPr>
        <w:t xml:space="preserve"> </w:t>
      </w:r>
    </w:p>
    <w:p w14:paraId="65477781" w14:textId="77777777" w:rsidR="00052B81" w:rsidRPr="00D750AB" w:rsidRDefault="00052B81">
      <w:pPr>
        <w:ind w:left="480"/>
        <w:rPr>
          <w:rFonts w:cstheme="minorHAnsi"/>
          <w:i/>
          <w:sz w:val="24"/>
          <w:szCs w:val="24"/>
        </w:rPr>
      </w:pPr>
    </w:p>
    <w:p w14:paraId="01C07851" w14:textId="77777777" w:rsidR="00052B81" w:rsidRPr="00D750AB" w:rsidRDefault="00052B81">
      <w:pPr>
        <w:ind w:left="480"/>
        <w:rPr>
          <w:rFonts w:cstheme="minorHAnsi"/>
          <w:i/>
          <w:sz w:val="24"/>
          <w:szCs w:val="24"/>
        </w:rPr>
      </w:pPr>
    </w:p>
    <w:p w14:paraId="4FD476D8" w14:textId="0229CDF8" w:rsidR="00052B81" w:rsidRPr="00D750AB" w:rsidRDefault="00AF252A">
      <w:pPr>
        <w:rPr>
          <w:b/>
          <w:sz w:val="24"/>
          <w:szCs w:val="24"/>
        </w:rPr>
      </w:pPr>
      <w:r w:rsidRPr="00D750AB">
        <w:rPr>
          <w:sz w:val="24"/>
          <w:szCs w:val="24"/>
        </w:rPr>
        <w:t xml:space="preserve">    </w:t>
      </w:r>
      <w:r w:rsidR="000560D4">
        <w:rPr>
          <w:sz w:val="24"/>
          <w:szCs w:val="24"/>
        </w:rPr>
        <w:t xml:space="preserve">  </w:t>
      </w:r>
      <w:r w:rsidRPr="00D750AB">
        <w:rPr>
          <w:sz w:val="24"/>
          <w:szCs w:val="24"/>
        </w:rPr>
        <w:t xml:space="preserve"> Keywords</w:t>
      </w:r>
      <w:r w:rsidRPr="00D750AB">
        <w:rPr>
          <w:b/>
          <w:sz w:val="24"/>
          <w:szCs w:val="24"/>
        </w:rPr>
        <w:t>:-</w:t>
      </w:r>
    </w:p>
    <w:p w14:paraId="24E017E3" w14:textId="77777777" w:rsidR="00052B81" w:rsidRPr="00D750AB" w:rsidRDefault="00052B81">
      <w:pPr>
        <w:rPr>
          <w:b/>
          <w:sz w:val="24"/>
          <w:szCs w:val="24"/>
        </w:rPr>
      </w:pPr>
    </w:p>
    <w:p w14:paraId="44011AA9" w14:textId="19198391" w:rsidR="00052B81" w:rsidRPr="00D750AB" w:rsidRDefault="00AF252A" w:rsidP="000560D4">
      <w:pPr>
        <w:ind w:left="360"/>
        <w:rPr>
          <w:sz w:val="24"/>
          <w:szCs w:val="24"/>
        </w:rPr>
      </w:pPr>
      <w:r w:rsidRPr="00D750AB">
        <w:rPr>
          <w:sz w:val="24"/>
          <w:szCs w:val="24"/>
        </w:rPr>
        <w:t xml:space="preserve">Hostel management,    Automation,    C programming,   Login </w:t>
      </w:r>
      <w:proofErr w:type="gramStart"/>
      <w:r w:rsidRPr="00D750AB">
        <w:rPr>
          <w:sz w:val="24"/>
          <w:szCs w:val="24"/>
        </w:rPr>
        <w:t>authentication</w:t>
      </w:r>
      <w:r w:rsidR="00894787">
        <w:rPr>
          <w:sz w:val="24"/>
          <w:szCs w:val="24"/>
        </w:rPr>
        <w:t xml:space="preserve">  ,</w:t>
      </w:r>
      <w:proofErr w:type="gramEnd"/>
      <w:r w:rsidR="00894787">
        <w:rPr>
          <w:sz w:val="24"/>
          <w:szCs w:val="24"/>
        </w:rPr>
        <w:t xml:space="preserve">                     </w:t>
      </w:r>
      <w:r w:rsidRPr="00D750AB">
        <w:rPr>
          <w:sz w:val="24"/>
          <w:szCs w:val="24"/>
        </w:rPr>
        <w:t xml:space="preserve"> </w:t>
      </w:r>
      <w:r w:rsidR="00894787">
        <w:rPr>
          <w:sz w:val="24"/>
          <w:szCs w:val="24"/>
        </w:rPr>
        <w:t xml:space="preserve">      </w:t>
      </w:r>
      <w:r w:rsidR="000560D4">
        <w:rPr>
          <w:sz w:val="24"/>
          <w:szCs w:val="24"/>
        </w:rPr>
        <w:t xml:space="preserve">   </w:t>
      </w:r>
      <w:r w:rsidRPr="00D750AB">
        <w:rPr>
          <w:sz w:val="24"/>
          <w:szCs w:val="24"/>
        </w:rPr>
        <w:t>sort</w:t>
      </w:r>
      <w:r w:rsidR="00894787">
        <w:rPr>
          <w:sz w:val="24"/>
          <w:szCs w:val="24"/>
        </w:rPr>
        <w:t>ing ,</w:t>
      </w:r>
      <w:r w:rsidRPr="00D750AB">
        <w:rPr>
          <w:sz w:val="24"/>
          <w:szCs w:val="24"/>
        </w:rPr>
        <w:t xml:space="preserve"> </w:t>
      </w:r>
      <w:proofErr w:type="spellStart"/>
      <w:r w:rsidRPr="00D750AB">
        <w:rPr>
          <w:sz w:val="24"/>
          <w:szCs w:val="24"/>
        </w:rPr>
        <w:t>search</w:t>
      </w:r>
      <w:r w:rsidR="00894787">
        <w:rPr>
          <w:sz w:val="24"/>
          <w:szCs w:val="24"/>
        </w:rPr>
        <w:t>ing,validation</w:t>
      </w:r>
      <w:proofErr w:type="spellEnd"/>
      <w:r w:rsidR="00894787">
        <w:rPr>
          <w:sz w:val="24"/>
          <w:szCs w:val="24"/>
        </w:rPr>
        <w:t>.</w:t>
      </w:r>
    </w:p>
    <w:p w14:paraId="79688BE6" w14:textId="77777777" w:rsidR="00052B81" w:rsidRPr="00D750AB" w:rsidRDefault="00052B81">
      <w:pPr>
        <w:rPr>
          <w:sz w:val="24"/>
          <w:szCs w:val="24"/>
        </w:rPr>
      </w:pPr>
    </w:p>
    <w:p w14:paraId="3ACBF3D6" w14:textId="77777777" w:rsidR="00052B81" w:rsidRDefault="00052B81">
      <w:pPr>
        <w:rPr>
          <w:sz w:val="24"/>
          <w:szCs w:val="24"/>
        </w:rPr>
      </w:pPr>
    </w:p>
    <w:p w14:paraId="3D562731" w14:textId="77777777" w:rsidR="00052B81" w:rsidRDefault="00052B81">
      <w:pPr>
        <w:tabs>
          <w:tab w:val="left" w:pos="2700"/>
        </w:tabs>
        <w:jc w:val="both"/>
        <w:rPr>
          <w:sz w:val="24"/>
          <w:szCs w:val="24"/>
        </w:rPr>
      </w:pPr>
    </w:p>
    <w:p w14:paraId="2D2A6376" w14:textId="77777777" w:rsidR="00052B81" w:rsidRDefault="00052B81">
      <w:pPr>
        <w:spacing w:before="61"/>
        <w:ind w:left="3838" w:right="3838"/>
        <w:jc w:val="center"/>
        <w:rPr>
          <w:sz w:val="29"/>
          <w:szCs w:val="29"/>
        </w:rPr>
      </w:pPr>
    </w:p>
    <w:p w14:paraId="4E36657B" w14:textId="77777777" w:rsidR="00052B81" w:rsidRDefault="00AF252A">
      <w:pPr>
        <w:ind w:left="117"/>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14:paraId="17E001B1" w14:textId="77777777" w:rsidR="00052B81" w:rsidRDefault="00052B81">
      <w:pPr>
        <w:rPr>
          <w:sz w:val="24"/>
          <w:szCs w:val="24"/>
        </w:rPr>
      </w:pPr>
    </w:p>
    <w:p w14:paraId="07ADAD42" w14:textId="77777777" w:rsidR="00052B81" w:rsidRDefault="00AF252A">
      <w:pPr>
        <w:ind w:right="3376"/>
      </w:pPr>
      <w:r>
        <w:rPr>
          <w:w w:val="102"/>
          <w:sz w:val="29"/>
          <w:szCs w:val="29"/>
        </w:rPr>
        <w:t xml:space="preserve"> </w:t>
      </w:r>
    </w:p>
    <w:p w14:paraId="2CDC7B2B" w14:textId="77777777" w:rsidR="00052B81" w:rsidRDefault="00052B81">
      <w:pPr>
        <w:ind w:right="3376"/>
        <w:rPr>
          <w:w w:val="102"/>
          <w:sz w:val="29"/>
          <w:szCs w:val="29"/>
        </w:rPr>
      </w:pPr>
    </w:p>
    <w:p w14:paraId="216DF152" w14:textId="77777777" w:rsidR="00052B81" w:rsidRDefault="00052B81">
      <w:pPr>
        <w:ind w:right="3376"/>
        <w:rPr>
          <w:w w:val="102"/>
          <w:sz w:val="29"/>
          <w:szCs w:val="29"/>
        </w:rPr>
      </w:pPr>
    </w:p>
    <w:p w14:paraId="64EA1AEE" w14:textId="77777777" w:rsidR="003C3E15" w:rsidRDefault="00AF252A">
      <w:pPr>
        <w:ind w:right="3376"/>
        <w:jc w:val="center"/>
        <w:rPr>
          <w:b/>
          <w:bCs/>
          <w:w w:val="102"/>
          <w:sz w:val="36"/>
          <w:szCs w:val="36"/>
        </w:rPr>
      </w:pPr>
      <w:r>
        <w:rPr>
          <w:b/>
          <w:bCs/>
          <w:w w:val="102"/>
          <w:sz w:val="36"/>
          <w:szCs w:val="36"/>
        </w:rPr>
        <w:t xml:space="preserve">                            </w:t>
      </w:r>
    </w:p>
    <w:p w14:paraId="29A3935E" w14:textId="77777777" w:rsidR="003C3E15" w:rsidRDefault="003C3E15">
      <w:pPr>
        <w:ind w:right="3376"/>
        <w:jc w:val="center"/>
        <w:rPr>
          <w:b/>
          <w:bCs/>
          <w:w w:val="102"/>
          <w:sz w:val="36"/>
          <w:szCs w:val="36"/>
        </w:rPr>
      </w:pPr>
    </w:p>
    <w:p w14:paraId="10C4EF20" w14:textId="77777777" w:rsidR="003C3E15" w:rsidRDefault="003C3E15">
      <w:pPr>
        <w:ind w:right="3376"/>
        <w:jc w:val="center"/>
        <w:rPr>
          <w:b/>
          <w:bCs/>
          <w:w w:val="102"/>
          <w:sz w:val="36"/>
          <w:szCs w:val="36"/>
        </w:rPr>
      </w:pPr>
    </w:p>
    <w:p w14:paraId="6BFEE298" w14:textId="77777777" w:rsidR="003C3E15" w:rsidRDefault="003C3E15">
      <w:pPr>
        <w:ind w:right="3376"/>
        <w:jc w:val="center"/>
        <w:rPr>
          <w:b/>
          <w:bCs/>
          <w:w w:val="102"/>
          <w:sz w:val="36"/>
          <w:szCs w:val="36"/>
        </w:rPr>
      </w:pPr>
    </w:p>
    <w:p w14:paraId="5A8ED5C7" w14:textId="77777777" w:rsidR="003C3E15" w:rsidRDefault="003C3E15">
      <w:pPr>
        <w:ind w:right="3376"/>
        <w:jc w:val="center"/>
        <w:rPr>
          <w:b/>
          <w:bCs/>
          <w:w w:val="102"/>
          <w:sz w:val="36"/>
          <w:szCs w:val="36"/>
        </w:rPr>
      </w:pPr>
    </w:p>
    <w:p w14:paraId="4721C74B" w14:textId="77777777" w:rsidR="003C3E15" w:rsidRDefault="003C3E15">
      <w:pPr>
        <w:ind w:right="3376"/>
        <w:jc w:val="center"/>
        <w:rPr>
          <w:b/>
          <w:bCs/>
          <w:w w:val="102"/>
          <w:sz w:val="36"/>
          <w:szCs w:val="36"/>
        </w:rPr>
      </w:pPr>
    </w:p>
    <w:p w14:paraId="45FBB693" w14:textId="77777777" w:rsidR="003C3E15" w:rsidRDefault="003C3E15">
      <w:pPr>
        <w:ind w:right="3376"/>
        <w:jc w:val="center"/>
        <w:rPr>
          <w:b/>
          <w:bCs/>
          <w:w w:val="102"/>
          <w:sz w:val="36"/>
          <w:szCs w:val="36"/>
        </w:rPr>
      </w:pPr>
    </w:p>
    <w:p w14:paraId="34395571" w14:textId="77777777" w:rsidR="003C3E15" w:rsidRDefault="003C3E15">
      <w:pPr>
        <w:ind w:right="3376"/>
        <w:jc w:val="center"/>
        <w:rPr>
          <w:b/>
          <w:bCs/>
          <w:w w:val="102"/>
          <w:sz w:val="36"/>
          <w:szCs w:val="36"/>
        </w:rPr>
      </w:pPr>
    </w:p>
    <w:p w14:paraId="1D61C4F0" w14:textId="77777777" w:rsidR="003C3E15" w:rsidRDefault="003C3E15">
      <w:pPr>
        <w:ind w:right="3376"/>
        <w:jc w:val="center"/>
        <w:rPr>
          <w:b/>
          <w:bCs/>
          <w:w w:val="102"/>
          <w:sz w:val="36"/>
          <w:szCs w:val="36"/>
        </w:rPr>
      </w:pPr>
    </w:p>
    <w:p w14:paraId="32F3D57F" w14:textId="77777777" w:rsidR="003C3E15" w:rsidRDefault="003C3E15">
      <w:pPr>
        <w:ind w:right="3376"/>
        <w:jc w:val="center"/>
        <w:rPr>
          <w:b/>
          <w:bCs/>
          <w:w w:val="102"/>
          <w:sz w:val="36"/>
          <w:szCs w:val="36"/>
        </w:rPr>
      </w:pPr>
    </w:p>
    <w:p w14:paraId="1BFCA005" w14:textId="18A21815" w:rsidR="00052B81" w:rsidRPr="003C3E15" w:rsidRDefault="003C3E15" w:rsidP="003C3E15">
      <w:pPr>
        <w:ind w:right="3376"/>
        <w:jc w:val="center"/>
        <w:rPr>
          <w:b/>
          <w:bCs/>
          <w:sz w:val="36"/>
          <w:szCs w:val="36"/>
        </w:rPr>
      </w:pPr>
      <w:r>
        <w:rPr>
          <w:b/>
          <w:bCs/>
          <w:w w:val="102"/>
          <w:sz w:val="36"/>
          <w:szCs w:val="36"/>
        </w:rPr>
        <w:t xml:space="preserve">                         </w:t>
      </w:r>
      <w:r w:rsidR="00894787">
        <w:rPr>
          <w:b/>
          <w:bCs/>
          <w:w w:val="102"/>
          <w:sz w:val="36"/>
          <w:szCs w:val="36"/>
        </w:rPr>
        <w:t xml:space="preserve">          </w:t>
      </w:r>
      <w:r w:rsidR="00AF252A">
        <w:rPr>
          <w:b/>
          <w:bCs/>
          <w:w w:val="102"/>
          <w:sz w:val="36"/>
          <w:szCs w:val="36"/>
        </w:rPr>
        <w:t>(I)</w:t>
      </w:r>
    </w:p>
    <w:p w14:paraId="3AA2A5A9" w14:textId="77777777" w:rsidR="00FC4A51" w:rsidRDefault="00FC4A51" w:rsidP="00FC4A51">
      <w:pPr>
        <w:spacing w:after="361" w:line="259" w:lineRule="auto"/>
        <w:jc w:val="center"/>
      </w:pPr>
      <w:r>
        <w:rPr>
          <w:rFonts w:ascii="Calibri" w:eastAsia="Calibri" w:hAnsi="Calibri" w:cs="Calibri"/>
          <w:sz w:val="34"/>
        </w:rPr>
        <w:t>TABLE OF CONTENTS</w:t>
      </w:r>
    </w:p>
    <w:p w14:paraId="4A7ACAED" w14:textId="0A25417E" w:rsidR="00052B81" w:rsidRPr="009D7532" w:rsidRDefault="008A2DDD" w:rsidP="008A2DDD">
      <w:pPr>
        <w:pStyle w:val="ListParagraph"/>
        <w:numPr>
          <w:ilvl w:val="0"/>
          <w:numId w:val="6"/>
        </w:numPr>
        <w:spacing w:before="2" w:line="240" w:lineRule="exact"/>
        <w:rPr>
          <w:rFonts w:asciiTheme="minorHAnsi" w:hAnsiTheme="minorHAnsi" w:cstheme="minorHAnsi"/>
          <w:sz w:val="24"/>
          <w:szCs w:val="24"/>
        </w:rPr>
      </w:pPr>
      <w:r w:rsidRPr="009D7532">
        <w:rPr>
          <w:rFonts w:asciiTheme="minorHAnsi" w:hAnsiTheme="minorHAnsi" w:cstheme="minorHAnsi"/>
          <w:sz w:val="24"/>
          <w:szCs w:val="24"/>
        </w:rPr>
        <w:t xml:space="preserve">   Introduction</w:t>
      </w:r>
      <w:r w:rsidR="003C3E15">
        <w:rPr>
          <w:rFonts w:asciiTheme="minorHAnsi" w:hAnsiTheme="minorHAnsi" w:cstheme="minorHAnsi"/>
          <w:sz w:val="24"/>
          <w:szCs w:val="24"/>
        </w:rPr>
        <w:t xml:space="preserve">                                                                                                                        </w:t>
      </w:r>
      <w:r w:rsidR="0075250F">
        <w:rPr>
          <w:rFonts w:asciiTheme="minorHAnsi" w:hAnsiTheme="minorHAnsi" w:cstheme="minorHAnsi"/>
          <w:sz w:val="24"/>
          <w:szCs w:val="24"/>
        </w:rPr>
        <w:t xml:space="preserve">    </w:t>
      </w:r>
      <w:r w:rsidR="003C3E15">
        <w:rPr>
          <w:rFonts w:asciiTheme="minorHAnsi" w:hAnsiTheme="minorHAnsi" w:cstheme="minorHAnsi"/>
          <w:sz w:val="24"/>
          <w:szCs w:val="24"/>
        </w:rPr>
        <w:t xml:space="preserve"> 1</w:t>
      </w:r>
    </w:p>
    <w:p w14:paraId="469DDC30" w14:textId="524E26B6" w:rsidR="008A2DDD" w:rsidRPr="009D7532" w:rsidRDefault="008A2DDD" w:rsidP="008A2DDD">
      <w:pPr>
        <w:pStyle w:val="ListParagraph"/>
        <w:numPr>
          <w:ilvl w:val="0"/>
          <w:numId w:val="6"/>
        </w:numPr>
        <w:rPr>
          <w:rFonts w:asciiTheme="minorHAnsi" w:hAnsiTheme="minorHAnsi" w:cstheme="minorHAnsi"/>
          <w:sz w:val="24"/>
          <w:szCs w:val="24"/>
        </w:rPr>
      </w:pPr>
      <w:r w:rsidRPr="009D7532">
        <w:rPr>
          <w:rFonts w:asciiTheme="minorHAnsi" w:hAnsiTheme="minorHAnsi" w:cstheme="minorHAnsi"/>
          <w:w w:val="99"/>
          <w:sz w:val="24"/>
          <w:szCs w:val="24"/>
        </w:rPr>
        <w:t xml:space="preserve">  </w:t>
      </w:r>
      <w:r w:rsidR="00AF252A" w:rsidRPr="009D7532">
        <w:rPr>
          <w:rFonts w:asciiTheme="minorHAnsi" w:hAnsiTheme="minorHAnsi" w:cstheme="minorHAnsi"/>
          <w:w w:val="99"/>
          <w:sz w:val="24"/>
          <w:szCs w:val="24"/>
        </w:rPr>
        <w:t>Objective</w:t>
      </w:r>
      <w:r w:rsidR="00AF252A" w:rsidRPr="009D7532">
        <w:rPr>
          <w:rFonts w:asciiTheme="minorHAnsi" w:hAnsiTheme="minorHAnsi" w:cstheme="minorHAnsi"/>
          <w:sz w:val="24"/>
          <w:szCs w:val="24"/>
        </w:rPr>
        <w:t xml:space="preserve"> </w:t>
      </w:r>
      <w:r w:rsidR="003C3E15">
        <w:rPr>
          <w:rFonts w:asciiTheme="minorHAnsi" w:hAnsiTheme="minorHAnsi" w:cstheme="minorHAnsi"/>
          <w:sz w:val="24"/>
          <w:szCs w:val="24"/>
        </w:rPr>
        <w:t xml:space="preserve">                                                                                                                              </w:t>
      </w:r>
      <w:r w:rsidR="0075250F">
        <w:rPr>
          <w:rFonts w:asciiTheme="minorHAnsi" w:hAnsiTheme="minorHAnsi" w:cstheme="minorHAnsi"/>
          <w:sz w:val="24"/>
          <w:szCs w:val="24"/>
        </w:rPr>
        <w:t xml:space="preserve">    </w:t>
      </w:r>
      <w:r w:rsidR="003C3E15">
        <w:rPr>
          <w:rFonts w:asciiTheme="minorHAnsi" w:hAnsiTheme="minorHAnsi" w:cstheme="minorHAnsi"/>
          <w:sz w:val="24"/>
          <w:szCs w:val="24"/>
        </w:rPr>
        <w:t xml:space="preserve"> 1</w:t>
      </w:r>
    </w:p>
    <w:p w14:paraId="0049554E" w14:textId="56A33ABD" w:rsidR="00052B81" w:rsidRPr="003C3E15" w:rsidRDefault="008A2DDD" w:rsidP="003C3E15">
      <w:pPr>
        <w:pStyle w:val="ListParagraph"/>
        <w:numPr>
          <w:ilvl w:val="0"/>
          <w:numId w:val="6"/>
        </w:numPr>
        <w:rPr>
          <w:rFonts w:asciiTheme="minorHAnsi" w:hAnsiTheme="minorHAnsi" w:cstheme="minorHAnsi"/>
          <w:sz w:val="24"/>
          <w:szCs w:val="24"/>
        </w:rPr>
      </w:pPr>
      <w:r w:rsidRPr="009D7532">
        <w:rPr>
          <w:rFonts w:asciiTheme="minorHAnsi" w:hAnsiTheme="minorHAnsi" w:cstheme="minorHAnsi"/>
          <w:sz w:val="24"/>
          <w:szCs w:val="24"/>
        </w:rPr>
        <w:t xml:space="preserve"> </w:t>
      </w:r>
      <w:r w:rsidR="00AF252A" w:rsidRPr="009D7532">
        <w:rPr>
          <w:rFonts w:asciiTheme="minorHAnsi" w:hAnsiTheme="minorHAnsi" w:cstheme="minorHAnsi"/>
          <w:sz w:val="24"/>
          <w:szCs w:val="24"/>
        </w:rPr>
        <w:t xml:space="preserve">Literature Review                                                                                                                 </w:t>
      </w:r>
      <w:r w:rsidR="0075250F">
        <w:rPr>
          <w:rFonts w:asciiTheme="minorHAnsi" w:hAnsiTheme="minorHAnsi" w:cstheme="minorHAnsi"/>
          <w:sz w:val="24"/>
          <w:szCs w:val="24"/>
        </w:rPr>
        <w:t xml:space="preserve">   </w:t>
      </w:r>
      <w:r w:rsidR="00AF252A" w:rsidRPr="009D7532">
        <w:rPr>
          <w:rFonts w:asciiTheme="minorHAnsi" w:hAnsiTheme="minorHAnsi" w:cstheme="minorHAnsi"/>
          <w:sz w:val="24"/>
          <w:szCs w:val="24"/>
        </w:rPr>
        <w:t xml:space="preserve"> </w:t>
      </w:r>
      <w:r w:rsidR="0075250F">
        <w:rPr>
          <w:rFonts w:asciiTheme="minorHAnsi" w:hAnsiTheme="minorHAnsi" w:cstheme="minorHAnsi"/>
          <w:sz w:val="24"/>
          <w:szCs w:val="24"/>
        </w:rPr>
        <w:t xml:space="preserve"> 1-</w:t>
      </w:r>
      <w:r w:rsidR="003C3E15">
        <w:rPr>
          <w:rFonts w:asciiTheme="minorHAnsi" w:hAnsiTheme="minorHAnsi" w:cstheme="minorHAnsi"/>
          <w:sz w:val="24"/>
          <w:szCs w:val="24"/>
        </w:rPr>
        <w:t>2</w:t>
      </w:r>
      <w:r w:rsidR="00AF252A" w:rsidRPr="003C3E15">
        <w:rPr>
          <w:rFonts w:asciiTheme="minorHAnsi" w:hAnsiTheme="minorHAnsi" w:cstheme="minorHAnsi"/>
          <w:sz w:val="24"/>
          <w:szCs w:val="24"/>
        </w:rPr>
        <w:t xml:space="preserve">           </w:t>
      </w:r>
    </w:p>
    <w:p w14:paraId="185A3E4C" w14:textId="4F113894" w:rsidR="00052B81" w:rsidRPr="009D7532" w:rsidRDefault="00AF252A">
      <w:pPr>
        <w:spacing w:before="2" w:line="240" w:lineRule="exact"/>
        <w:rPr>
          <w:rFonts w:asciiTheme="minorHAnsi" w:hAnsiTheme="minorHAnsi" w:cstheme="minorHAnsi"/>
          <w:sz w:val="24"/>
          <w:szCs w:val="24"/>
        </w:rPr>
      </w:pPr>
      <w:r w:rsidRPr="009D7532">
        <w:rPr>
          <w:rFonts w:asciiTheme="minorHAnsi" w:hAnsiTheme="minorHAnsi" w:cstheme="minorHAnsi"/>
          <w:sz w:val="24"/>
          <w:szCs w:val="24"/>
        </w:rPr>
        <w:t xml:space="preserve">  </w:t>
      </w:r>
      <w:r w:rsidR="008A2DDD" w:rsidRPr="009D7532">
        <w:rPr>
          <w:rFonts w:asciiTheme="minorHAnsi" w:hAnsiTheme="minorHAnsi" w:cstheme="minorHAnsi"/>
          <w:sz w:val="24"/>
          <w:szCs w:val="24"/>
        </w:rPr>
        <w:t>4</w:t>
      </w:r>
      <w:r w:rsidRPr="009D7532">
        <w:rPr>
          <w:rFonts w:asciiTheme="minorHAnsi" w:hAnsiTheme="minorHAnsi" w:cstheme="minorHAnsi"/>
          <w:sz w:val="24"/>
          <w:szCs w:val="24"/>
        </w:rPr>
        <w:t xml:space="preserve">     Problem statement</w:t>
      </w:r>
      <w:r w:rsidR="003C3E15">
        <w:rPr>
          <w:rFonts w:asciiTheme="minorHAnsi" w:hAnsiTheme="minorHAnsi" w:cstheme="minorHAnsi"/>
          <w:sz w:val="24"/>
          <w:szCs w:val="24"/>
        </w:rPr>
        <w:t xml:space="preserve">                                                                                  </w:t>
      </w:r>
      <w:r w:rsidR="0075250F">
        <w:rPr>
          <w:rFonts w:asciiTheme="minorHAnsi" w:hAnsiTheme="minorHAnsi" w:cstheme="minorHAnsi"/>
          <w:sz w:val="24"/>
          <w:szCs w:val="24"/>
        </w:rPr>
        <w:t xml:space="preserve">                                 </w:t>
      </w:r>
      <w:r w:rsidR="003C3E15">
        <w:rPr>
          <w:rFonts w:asciiTheme="minorHAnsi" w:hAnsiTheme="minorHAnsi" w:cstheme="minorHAnsi"/>
          <w:sz w:val="24"/>
          <w:szCs w:val="24"/>
        </w:rPr>
        <w:t>2</w:t>
      </w:r>
    </w:p>
    <w:p w14:paraId="59149C7C" w14:textId="03981A36" w:rsidR="00052B81" w:rsidRPr="009D7532" w:rsidRDefault="008A2DDD">
      <w:pPr>
        <w:ind w:left="117"/>
        <w:rPr>
          <w:rFonts w:asciiTheme="minorHAnsi" w:hAnsiTheme="minorHAnsi" w:cstheme="minorHAnsi"/>
          <w:sz w:val="24"/>
          <w:szCs w:val="24"/>
        </w:rPr>
      </w:pPr>
      <w:r w:rsidRPr="009D7532">
        <w:rPr>
          <w:rFonts w:asciiTheme="minorHAnsi" w:hAnsiTheme="minorHAnsi" w:cstheme="minorHAnsi"/>
          <w:w w:val="99"/>
          <w:sz w:val="24"/>
          <w:szCs w:val="24"/>
        </w:rPr>
        <w:t>5</w:t>
      </w:r>
      <w:r w:rsidR="00AF252A" w:rsidRPr="009D7532">
        <w:rPr>
          <w:rFonts w:asciiTheme="minorHAnsi" w:hAnsiTheme="minorHAnsi" w:cstheme="minorHAnsi"/>
          <w:sz w:val="24"/>
          <w:szCs w:val="24"/>
        </w:rPr>
        <w:t xml:space="preserve">     </w:t>
      </w:r>
      <w:r w:rsidR="00894787">
        <w:rPr>
          <w:rFonts w:asciiTheme="minorHAnsi" w:hAnsiTheme="minorHAnsi" w:cstheme="minorHAnsi"/>
          <w:w w:val="99"/>
          <w:sz w:val="24"/>
          <w:szCs w:val="24"/>
        </w:rPr>
        <w:t>Flowchart</w:t>
      </w:r>
      <w:r w:rsidR="00AF252A" w:rsidRPr="009D7532">
        <w:rPr>
          <w:rFonts w:asciiTheme="minorHAnsi" w:hAnsiTheme="minorHAnsi" w:cstheme="minorHAnsi"/>
          <w:sz w:val="24"/>
          <w:szCs w:val="24"/>
        </w:rPr>
        <w:t xml:space="preserve">                                                                                    </w:t>
      </w:r>
      <w:r w:rsidR="0075250F">
        <w:rPr>
          <w:rFonts w:asciiTheme="minorHAnsi" w:hAnsiTheme="minorHAnsi" w:cstheme="minorHAnsi"/>
          <w:sz w:val="24"/>
          <w:szCs w:val="24"/>
        </w:rPr>
        <w:tab/>
      </w:r>
      <w:r w:rsidR="0075250F">
        <w:rPr>
          <w:rFonts w:asciiTheme="minorHAnsi" w:hAnsiTheme="minorHAnsi" w:cstheme="minorHAnsi"/>
          <w:sz w:val="24"/>
          <w:szCs w:val="24"/>
        </w:rPr>
        <w:tab/>
      </w:r>
      <w:r w:rsidR="0075250F">
        <w:rPr>
          <w:rFonts w:asciiTheme="minorHAnsi" w:hAnsiTheme="minorHAnsi" w:cstheme="minorHAnsi"/>
          <w:sz w:val="24"/>
          <w:szCs w:val="24"/>
        </w:rPr>
        <w:tab/>
      </w:r>
      <w:r w:rsidR="0075250F">
        <w:rPr>
          <w:rFonts w:asciiTheme="minorHAnsi" w:hAnsiTheme="minorHAnsi" w:cstheme="minorHAnsi"/>
          <w:sz w:val="24"/>
          <w:szCs w:val="24"/>
        </w:rPr>
        <w:tab/>
        <w:t>3</w:t>
      </w:r>
      <w:r w:rsidR="00AF252A" w:rsidRPr="009D7532">
        <w:rPr>
          <w:rFonts w:asciiTheme="minorHAnsi" w:hAnsiTheme="minorHAnsi" w:cstheme="minorHAnsi"/>
          <w:sz w:val="24"/>
          <w:szCs w:val="24"/>
        </w:rPr>
        <w:t xml:space="preserve">                                                                                                                                                          </w:t>
      </w:r>
    </w:p>
    <w:p w14:paraId="06C43612" w14:textId="77777777" w:rsidR="00052B81" w:rsidRPr="009D7532" w:rsidRDefault="00052B81">
      <w:pPr>
        <w:spacing w:before="2" w:line="240" w:lineRule="exact"/>
        <w:rPr>
          <w:rFonts w:asciiTheme="minorHAnsi" w:hAnsiTheme="minorHAnsi" w:cstheme="minorHAnsi"/>
          <w:sz w:val="24"/>
          <w:szCs w:val="24"/>
        </w:rPr>
      </w:pPr>
    </w:p>
    <w:p w14:paraId="305B013E" w14:textId="7D3234EC" w:rsidR="00052B81" w:rsidRPr="009D7532" w:rsidRDefault="008A2DDD">
      <w:pPr>
        <w:ind w:left="117"/>
        <w:rPr>
          <w:rFonts w:asciiTheme="minorHAnsi" w:hAnsiTheme="minorHAnsi" w:cstheme="minorHAnsi"/>
          <w:sz w:val="24"/>
          <w:szCs w:val="24"/>
        </w:rPr>
      </w:pPr>
      <w:r w:rsidRPr="009D7532">
        <w:rPr>
          <w:rFonts w:asciiTheme="minorHAnsi" w:hAnsiTheme="minorHAnsi" w:cstheme="minorHAnsi"/>
          <w:w w:val="99"/>
          <w:sz w:val="24"/>
          <w:szCs w:val="24"/>
        </w:rPr>
        <w:t>6</w:t>
      </w:r>
      <w:r w:rsidR="00AF252A" w:rsidRPr="009D7532">
        <w:rPr>
          <w:rFonts w:asciiTheme="minorHAnsi" w:hAnsiTheme="minorHAnsi" w:cstheme="minorHAnsi"/>
          <w:sz w:val="24"/>
          <w:szCs w:val="24"/>
        </w:rPr>
        <w:t xml:space="preserve">    </w:t>
      </w:r>
      <w:r w:rsidR="00AF252A" w:rsidRPr="009D7532">
        <w:rPr>
          <w:rFonts w:asciiTheme="minorHAnsi" w:hAnsiTheme="minorHAnsi" w:cstheme="minorHAnsi"/>
          <w:w w:val="99"/>
          <w:sz w:val="24"/>
          <w:szCs w:val="24"/>
        </w:rPr>
        <w:t>Implementation</w:t>
      </w:r>
      <w:r w:rsidR="00AF252A" w:rsidRPr="009D7532">
        <w:rPr>
          <w:rFonts w:asciiTheme="minorHAnsi" w:hAnsiTheme="minorHAnsi" w:cstheme="minorHAnsi"/>
          <w:sz w:val="24"/>
          <w:szCs w:val="24"/>
        </w:rPr>
        <w:t xml:space="preserve">                                                                                                                     </w:t>
      </w:r>
      <w:r w:rsidR="0075250F">
        <w:rPr>
          <w:rFonts w:asciiTheme="minorHAnsi" w:hAnsiTheme="minorHAnsi" w:cstheme="minorHAnsi"/>
          <w:sz w:val="24"/>
          <w:szCs w:val="24"/>
        </w:rPr>
        <w:t xml:space="preserve">     4</w:t>
      </w:r>
    </w:p>
    <w:p w14:paraId="2E4B83E9" w14:textId="731988A7" w:rsidR="00052B81" w:rsidRPr="009D7532" w:rsidRDefault="008A2DDD">
      <w:pPr>
        <w:spacing w:before="3"/>
        <w:ind w:left="476"/>
        <w:rPr>
          <w:rFonts w:asciiTheme="minorHAnsi" w:hAnsiTheme="minorHAnsi" w:cstheme="minorHAnsi"/>
          <w:sz w:val="24"/>
          <w:szCs w:val="24"/>
        </w:rPr>
      </w:pPr>
      <w:r w:rsidRPr="009D7532">
        <w:rPr>
          <w:rFonts w:asciiTheme="minorHAnsi" w:hAnsiTheme="minorHAnsi" w:cstheme="minorHAnsi"/>
          <w:w w:val="99"/>
          <w:sz w:val="24"/>
          <w:szCs w:val="24"/>
        </w:rPr>
        <w:t>6</w:t>
      </w:r>
      <w:r w:rsidR="00AF252A" w:rsidRPr="009D7532">
        <w:rPr>
          <w:rFonts w:asciiTheme="minorHAnsi" w:hAnsiTheme="minorHAnsi" w:cstheme="minorHAnsi"/>
          <w:w w:val="99"/>
          <w:sz w:val="24"/>
          <w:szCs w:val="24"/>
        </w:rPr>
        <w:t>.1</w:t>
      </w:r>
      <w:r w:rsidR="00AF252A" w:rsidRPr="009D7532">
        <w:rPr>
          <w:rFonts w:asciiTheme="minorHAnsi" w:hAnsiTheme="minorHAnsi" w:cstheme="minorHAnsi"/>
          <w:sz w:val="24"/>
          <w:szCs w:val="24"/>
        </w:rPr>
        <w:t xml:space="preserve">    </w:t>
      </w:r>
      <w:r w:rsidR="00AF252A" w:rsidRPr="009D7532">
        <w:rPr>
          <w:rFonts w:asciiTheme="minorHAnsi" w:hAnsiTheme="minorHAnsi" w:cstheme="minorHAnsi"/>
          <w:w w:val="99"/>
          <w:sz w:val="24"/>
          <w:szCs w:val="24"/>
        </w:rPr>
        <w:t>Pseudocode</w:t>
      </w:r>
      <w:r w:rsidR="00AF252A" w:rsidRPr="009D7532">
        <w:rPr>
          <w:rFonts w:asciiTheme="minorHAnsi" w:hAnsiTheme="minorHAnsi" w:cstheme="minorHAnsi"/>
          <w:sz w:val="24"/>
          <w:szCs w:val="24"/>
        </w:rPr>
        <w:t xml:space="preserve">                                          </w:t>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t xml:space="preserve">      </w:t>
      </w:r>
    </w:p>
    <w:p w14:paraId="22105A10" w14:textId="3F50DA87" w:rsidR="00052B81" w:rsidRPr="009D7532" w:rsidRDefault="008A2DDD">
      <w:pPr>
        <w:spacing w:before="3"/>
        <w:ind w:left="476"/>
        <w:rPr>
          <w:rFonts w:asciiTheme="minorHAnsi" w:hAnsiTheme="minorHAnsi" w:cstheme="minorHAnsi"/>
          <w:sz w:val="24"/>
          <w:szCs w:val="24"/>
        </w:rPr>
      </w:pPr>
      <w:r w:rsidRPr="009D7532">
        <w:rPr>
          <w:rFonts w:asciiTheme="minorHAnsi" w:hAnsiTheme="minorHAnsi" w:cstheme="minorHAnsi"/>
          <w:w w:val="99"/>
          <w:sz w:val="24"/>
          <w:szCs w:val="24"/>
        </w:rPr>
        <w:t>6</w:t>
      </w:r>
      <w:r w:rsidR="00AF252A" w:rsidRPr="009D7532">
        <w:rPr>
          <w:rFonts w:asciiTheme="minorHAnsi" w:hAnsiTheme="minorHAnsi" w:cstheme="minorHAnsi"/>
          <w:w w:val="99"/>
          <w:sz w:val="24"/>
          <w:szCs w:val="24"/>
        </w:rPr>
        <w:t>.2</w:t>
      </w:r>
      <w:r w:rsidR="00AF252A" w:rsidRPr="009D7532">
        <w:rPr>
          <w:rFonts w:asciiTheme="minorHAnsi" w:hAnsiTheme="minorHAnsi" w:cstheme="minorHAnsi"/>
          <w:sz w:val="24"/>
          <w:szCs w:val="24"/>
        </w:rPr>
        <w:t xml:space="preserve">    </w:t>
      </w:r>
      <w:r w:rsidR="00AF252A" w:rsidRPr="009D7532">
        <w:rPr>
          <w:rFonts w:asciiTheme="minorHAnsi" w:hAnsiTheme="minorHAnsi" w:cstheme="minorHAnsi"/>
          <w:w w:val="99"/>
          <w:sz w:val="24"/>
          <w:szCs w:val="24"/>
        </w:rPr>
        <w:t>Output</w:t>
      </w:r>
      <w:r w:rsidR="00AF252A" w:rsidRPr="009D7532">
        <w:rPr>
          <w:rFonts w:asciiTheme="minorHAnsi" w:hAnsiTheme="minorHAnsi" w:cstheme="minorHAnsi"/>
          <w:sz w:val="24"/>
          <w:szCs w:val="24"/>
        </w:rPr>
        <w:t xml:space="preserve"> </w:t>
      </w:r>
      <w:r w:rsidR="00AF252A" w:rsidRPr="009D7532">
        <w:rPr>
          <w:rFonts w:asciiTheme="minorHAnsi" w:hAnsiTheme="minorHAnsi" w:cstheme="minorHAnsi"/>
          <w:w w:val="99"/>
          <w:sz w:val="24"/>
          <w:szCs w:val="24"/>
        </w:rPr>
        <w:t>Screen</w:t>
      </w:r>
      <w:r w:rsidR="00AF252A" w:rsidRPr="009D7532">
        <w:rPr>
          <w:rFonts w:asciiTheme="minorHAnsi" w:hAnsiTheme="minorHAnsi" w:cstheme="minorHAnsi"/>
          <w:sz w:val="24"/>
          <w:szCs w:val="24"/>
        </w:rPr>
        <w:t xml:space="preserve">   </w:t>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AF252A" w:rsidRPr="009D7532">
        <w:rPr>
          <w:rFonts w:asciiTheme="minorHAnsi" w:hAnsiTheme="minorHAnsi" w:cstheme="minorHAnsi"/>
          <w:sz w:val="24"/>
          <w:szCs w:val="24"/>
        </w:rPr>
        <w:tab/>
      </w:r>
      <w:r w:rsidR="0075250F">
        <w:rPr>
          <w:rFonts w:asciiTheme="minorHAnsi" w:hAnsiTheme="minorHAnsi" w:cstheme="minorHAnsi"/>
          <w:sz w:val="24"/>
          <w:szCs w:val="24"/>
        </w:rPr>
        <w:t>5-7</w:t>
      </w:r>
      <w:r w:rsidR="00AF252A" w:rsidRPr="009D7532">
        <w:rPr>
          <w:rFonts w:asciiTheme="minorHAnsi" w:hAnsiTheme="minorHAnsi" w:cstheme="minorHAnsi"/>
          <w:sz w:val="24"/>
          <w:szCs w:val="24"/>
        </w:rPr>
        <w:t xml:space="preserve">      </w:t>
      </w:r>
    </w:p>
    <w:p w14:paraId="685BD82C" w14:textId="77777777" w:rsidR="00052B81" w:rsidRPr="009D7532" w:rsidRDefault="00052B81">
      <w:pPr>
        <w:spacing w:before="2" w:line="240" w:lineRule="exact"/>
        <w:rPr>
          <w:rFonts w:asciiTheme="minorHAnsi" w:hAnsiTheme="minorHAnsi" w:cstheme="minorHAnsi"/>
          <w:sz w:val="24"/>
          <w:szCs w:val="24"/>
        </w:rPr>
      </w:pPr>
    </w:p>
    <w:p w14:paraId="066DAB96" w14:textId="682BF1BE" w:rsidR="009D7532" w:rsidRPr="0075250F" w:rsidRDefault="008A2DDD" w:rsidP="0075250F">
      <w:pPr>
        <w:pStyle w:val="NoSpacing"/>
      </w:pPr>
      <w:r w:rsidRPr="009D7532">
        <w:rPr>
          <w:rFonts w:asciiTheme="minorHAnsi" w:hAnsiTheme="minorHAnsi" w:cstheme="minorHAnsi"/>
          <w:sz w:val="24"/>
          <w:szCs w:val="24"/>
        </w:rPr>
        <w:t xml:space="preserve"> 7</w:t>
      </w:r>
      <w:r w:rsidR="0075250F">
        <w:rPr>
          <w:rFonts w:asciiTheme="minorHAnsi" w:hAnsiTheme="minorHAnsi" w:cstheme="minorHAnsi"/>
          <w:sz w:val="24"/>
          <w:szCs w:val="24"/>
        </w:rPr>
        <w:t xml:space="preserve">     References                                                                                                                                   7</w:t>
      </w:r>
      <w:r w:rsidR="0075250F" w:rsidRPr="0075250F">
        <w:t xml:space="preserve">                                                                                                                    </w:t>
      </w:r>
    </w:p>
    <w:p w14:paraId="548C5BF4" w14:textId="77777777" w:rsidR="00894787" w:rsidRDefault="00894787">
      <w:pPr>
        <w:ind w:right="7470"/>
        <w:jc w:val="both"/>
        <w:rPr>
          <w:rFonts w:asciiTheme="minorHAnsi" w:hAnsiTheme="minorHAnsi" w:cstheme="minorHAnsi"/>
          <w:sz w:val="24"/>
          <w:szCs w:val="24"/>
        </w:rPr>
      </w:pPr>
    </w:p>
    <w:p w14:paraId="3E1F9B76" w14:textId="118A9246" w:rsidR="009D7532" w:rsidRPr="00894787" w:rsidRDefault="00894787" w:rsidP="00894787">
      <w:pPr>
        <w:rPr>
          <w:rFonts w:asciiTheme="minorHAnsi" w:hAnsiTheme="minorHAnsi" w:cstheme="minorHAnsi"/>
          <w:sz w:val="28"/>
          <w:szCs w:val="28"/>
        </w:rPr>
      </w:pPr>
      <w:r w:rsidRPr="00894787">
        <w:rPr>
          <w:noProof/>
          <w:sz w:val="28"/>
          <w:szCs w:val="28"/>
        </w:rPr>
        <w:t>A</w:t>
      </w:r>
      <w:r>
        <w:rPr>
          <w:noProof/>
          <w:sz w:val="28"/>
          <w:szCs w:val="28"/>
        </w:rPr>
        <w:t xml:space="preserve"> </w:t>
      </w:r>
      <w:r w:rsidRPr="00894787">
        <w:rPr>
          <w:noProof/>
          <w:sz w:val="28"/>
          <w:szCs w:val="28"/>
        </w:rPr>
        <w:t xml:space="preserve"> A</w:t>
      </w:r>
      <w:bookmarkStart w:id="1" w:name="_GoBack"/>
      <w:bookmarkEnd w:id="1"/>
      <w:r w:rsidRPr="00894787">
        <w:rPr>
          <w:noProof/>
          <w:sz w:val="28"/>
          <w:szCs w:val="28"/>
        </w:rPr>
        <w:t>PPENDIX PROJECT CODE</w:t>
      </w:r>
    </w:p>
    <w:p w14:paraId="68A09202" w14:textId="580C68FB" w:rsidR="009D7532" w:rsidRPr="009D7532" w:rsidRDefault="009D7532">
      <w:pPr>
        <w:ind w:right="7470"/>
        <w:jc w:val="both"/>
        <w:rPr>
          <w:rFonts w:asciiTheme="minorHAnsi" w:hAnsiTheme="minorHAnsi" w:cstheme="minorHAnsi"/>
          <w:sz w:val="24"/>
          <w:szCs w:val="24"/>
        </w:rPr>
      </w:pPr>
      <w:r w:rsidRPr="009D7532">
        <w:rPr>
          <w:rFonts w:asciiTheme="minorHAnsi" w:hAnsiTheme="minorHAnsi" w:cstheme="minorHAnsi"/>
          <w:sz w:val="24"/>
          <w:szCs w:val="24"/>
        </w:rPr>
        <w:t xml:space="preserve"> </w:t>
      </w:r>
    </w:p>
    <w:p w14:paraId="26811150" w14:textId="2EAA6BAE" w:rsidR="00052B81" w:rsidRPr="008A2DDD" w:rsidRDefault="009D7532">
      <w:pPr>
        <w:ind w:right="7470"/>
        <w:jc w:val="both"/>
        <w:rPr>
          <w:rFonts w:asciiTheme="minorHAnsi" w:hAnsiTheme="minorHAnsi" w:cstheme="minorHAnsi"/>
          <w:sz w:val="24"/>
          <w:szCs w:val="24"/>
        </w:rPr>
      </w:pPr>
      <w:r>
        <w:rPr>
          <w:rFonts w:asciiTheme="minorHAnsi" w:hAnsiTheme="minorHAnsi" w:cstheme="minorHAnsi"/>
          <w:sz w:val="24"/>
          <w:szCs w:val="24"/>
        </w:rPr>
        <w:t xml:space="preserve">    </w:t>
      </w:r>
    </w:p>
    <w:p w14:paraId="508C2D67" w14:textId="5BE17A13" w:rsidR="00FC4A51" w:rsidRPr="008A2DDD" w:rsidRDefault="00FC4A51">
      <w:pPr>
        <w:ind w:right="7470"/>
        <w:jc w:val="both"/>
        <w:rPr>
          <w:rFonts w:asciiTheme="minorHAnsi" w:hAnsiTheme="minorHAnsi" w:cstheme="minorHAnsi"/>
          <w:sz w:val="24"/>
          <w:szCs w:val="24"/>
        </w:rPr>
      </w:pPr>
      <w:r w:rsidRPr="008A2DDD">
        <w:rPr>
          <w:rFonts w:asciiTheme="minorHAnsi" w:hAnsiTheme="minorHAnsi" w:cstheme="minorHAnsi"/>
          <w:sz w:val="24"/>
          <w:szCs w:val="24"/>
        </w:rPr>
        <w:t xml:space="preserve">      </w:t>
      </w:r>
    </w:p>
    <w:p w14:paraId="4081F12B" w14:textId="77777777" w:rsidR="00052B81" w:rsidRPr="008A2DDD" w:rsidRDefault="00AF252A">
      <w:pPr>
        <w:ind w:right="3376"/>
        <w:rPr>
          <w:rFonts w:asciiTheme="minorHAnsi" w:hAnsiTheme="minorHAnsi" w:cstheme="minorHAnsi"/>
          <w:sz w:val="24"/>
          <w:szCs w:val="24"/>
        </w:rPr>
      </w:pPr>
      <w:r w:rsidRPr="008A2DDD">
        <w:rPr>
          <w:rFonts w:asciiTheme="minorHAnsi" w:hAnsiTheme="minorHAnsi" w:cstheme="minorHAnsi"/>
          <w:w w:val="102"/>
          <w:sz w:val="24"/>
          <w:szCs w:val="24"/>
        </w:rPr>
        <w:t xml:space="preserve">                 </w:t>
      </w:r>
      <w:r w:rsidRPr="008A2DDD">
        <w:rPr>
          <w:rFonts w:asciiTheme="minorHAnsi" w:hAnsiTheme="minorHAnsi" w:cstheme="minorHAnsi"/>
          <w:w w:val="102"/>
          <w:sz w:val="24"/>
          <w:szCs w:val="24"/>
        </w:rPr>
        <w:tab/>
      </w:r>
      <w:r w:rsidRPr="008A2DDD">
        <w:rPr>
          <w:rFonts w:asciiTheme="minorHAnsi" w:hAnsiTheme="minorHAnsi" w:cstheme="minorHAnsi"/>
          <w:w w:val="102"/>
          <w:sz w:val="24"/>
          <w:szCs w:val="24"/>
        </w:rPr>
        <w:tab/>
      </w:r>
    </w:p>
    <w:p w14:paraId="540DE6EC" w14:textId="5FB97BA3" w:rsidR="00052B81" w:rsidRPr="0075250F" w:rsidRDefault="00AF252A">
      <w:pPr>
        <w:ind w:right="3376"/>
        <w:rPr>
          <w:rFonts w:asciiTheme="minorHAnsi" w:hAnsiTheme="minorHAnsi" w:cstheme="minorHAnsi"/>
          <w:sz w:val="24"/>
          <w:szCs w:val="24"/>
        </w:rPr>
      </w:pPr>
      <w:r w:rsidRPr="008A2DDD">
        <w:rPr>
          <w:rFonts w:asciiTheme="minorHAnsi" w:hAnsiTheme="minorHAnsi" w:cstheme="minorHAnsi"/>
          <w:w w:val="102"/>
          <w:sz w:val="24"/>
          <w:szCs w:val="24"/>
        </w:rPr>
        <w:t xml:space="preserve"> </w:t>
      </w:r>
      <w:r w:rsidRPr="008A2DDD">
        <w:rPr>
          <w:rFonts w:asciiTheme="minorHAnsi" w:hAnsiTheme="minorHAnsi" w:cstheme="minorHAnsi"/>
          <w:b/>
          <w:bCs/>
          <w:w w:val="102"/>
          <w:sz w:val="24"/>
          <w:szCs w:val="24"/>
        </w:rPr>
        <w:t>LIST</w:t>
      </w:r>
      <w:r w:rsidRPr="008A2DDD">
        <w:rPr>
          <w:rFonts w:asciiTheme="minorHAnsi" w:hAnsiTheme="minorHAnsi" w:cstheme="minorHAnsi"/>
          <w:b/>
          <w:bCs/>
          <w:sz w:val="24"/>
          <w:szCs w:val="24"/>
        </w:rPr>
        <w:t xml:space="preserve"> </w:t>
      </w:r>
      <w:r w:rsidRPr="008A2DDD">
        <w:rPr>
          <w:rFonts w:asciiTheme="minorHAnsi" w:hAnsiTheme="minorHAnsi" w:cstheme="minorHAnsi"/>
          <w:b/>
          <w:bCs/>
          <w:w w:val="102"/>
          <w:sz w:val="24"/>
          <w:szCs w:val="24"/>
        </w:rPr>
        <w:t>OF</w:t>
      </w:r>
      <w:r w:rsidRPr="008A2DDD">
        <w:rPr>
          <w:rFonts w:asciiTheme="minorHAnsi" w:hAnsiTheme="minorHAnsi" w:cstheme="minorHAnsi"/>
          <w:b/>
          <w:bCs/>
          <w:sz w:val="24"/>
          <w:szCs w:val="24"/>
        </w:rPr>
        <w:t xml:space="preserve"> </w:t>
      </w:r>
      <w:r w:rsidRPr="008A2DDD">
        <w:rPr>
          <w:rFonts w:asciiTheme="minorHAnsi" w:hAnsiTheme="minorHAnsi" w:cstheme="minorHAnsi"/>
          <w:b/>
          <w:bCs/>
          <w:w w:val="102"/>
          <w:sz w:val="24"/>
          <w:szCs w:val="24"/>
        </w:rPr>
        <w:t>FIGURES</w:t>
      </w:r>
    </w:p>
    <w:p w14:paraId="3460BF95" w14:textId="77777777" w:rsidR="00052B81" w:rsidRPr="008A2DDD" w:rsidRDefault="00052B81">
      <w:pPr>
        <w:rPr>
          <w:rFonts w:asciiTheme="minorHAnsi" w:hAnsiTheme="minorHAnsi" w:cstheme="minorHAnsi"/>
          <w:w w:val="99"/>
          <w:sz w:val="24"/>
          <w:szCs w:val="24"/>
        </w:rPr>
      </w:pPr>
    </w:p>
    <w:p w14:paraId="7EA2746B" w14:textId="77777777" w:rsidR="00052B81" w:rsidRPr="008A2DDD" w:rsidRDefault="00AF252A">
      <w:pPr>
        <w:rPr>
          <w:rFonts w:asciiTheme="minorHAnsi" w:hAnsiTheme="minorHAnsi" w:cstheme="minorHAnsi"/>
          <w:sz w:val="24"/>
          <w:szCs w:val="24"/>
        </w:rPr>
      </w:pPr>
      <w:r w:rsidRPr="008A2DDD">
        <w:rPr>
          <w:rFonts w:asciiTheme="minorHAnsi" w:hAnsiTheme="minorHAnsi" w:cstheme="minorHAnsi"/>
          <w:w w:val="99"/>
          <w:sz w:val="24"/>
          <w:szCs w:val="24"/>
        </w:rPr>
        <w:t>1</w:t>
      </w:r>
      <w:r w:rsidRPr="008A2DDD">
        <w:rPr>
          <w:rFonts w:asciiTheme="minorHAnsi" w:hAnsiTheme="minorHAnsi" w:cstheme="minorHAnsi"/>
          <w:sz w:val="24"/>
          <w:szCs w:val="24"/>
        </w:rPr>
        <w:t xml:space="preserve">     Login authentication page</w:t>
      </w:r>
    </w:p>
    <w:p w14:paraId="39591D0A" w14:textId="77777777" w:rsidR="00052B81" w:rsidRPr="008A2DDD" w:rsidRDefault="00052B81">
      <w:pPr>
        <w:ind w:left="476"/>
        <w:rPr>
          <w:rFonts w:asciiTheme="minorHAnsi" w:hAnsiTheme="minorHAnsi" w:cstheme="minorHAnsi"/>
          <w:sz w:val="24"/>
          <w:szCs w:val="24"/>
        </w:rPr>
      </w:pPr>
    </w:p>
    <w:p w14:paraId="2ABBDF54" w14:textId="77777777" w:rsidR="00052B81" w:rsidRPr="008A2DDD" w:rsidRDefault="00AF252A">
      <w:pPr>
        <w:rPr>
          <w:rFonts w:asciiTheme="minorHAnsi" w:hAnsiTheme="minorHAnsi" w:cstheme="minorHAnsi"/>
          <w:sz w:val="24"/>
          <w:szCs w:val="24"/>
        </w:rPr>
      </w:pPr>
      <w:r w:rsidRPr="008A2DDD">
        <w:rPr>
          <w:rFonts w:asciiTheme="minorHAnsi" w:hAnsiTheme="minorHAnsi" w:cstheme="minorHAnsi"/>
          <w:sz w:val="24"/>
          <w:szCs w:val="24"/>
        </w:rPr>
        <w:t>2      File menu</w:t>
      </w:r>
    </w:p>
    <w:p w14:paraId="04735311" w14:textId="77777777" w:rsidR="00052B81" w:rsidRPr="008A2DDD" w:rsidRDefault="00AF252A">
      <w:pPr>
        <w:rPr>
          <w:rFonts w:asciiTheme="minorHAnsi" w:hAnsiTheme="minorHAnsi" w:cstheme="minorHAnsi"/>
          <w:sz w:val="24"/>
          <w:szCs w:val="24"/>
        </w:rPr>
      </w:pPr>
      <w:r w:rsidRPr="008A2DDD">
        <w:rPr>
          <w:rFonts w:asciiTheme="minorHAnsi" w:hAnsiTheme="minorHAnsi" w:cstheme="minorHAnsi"/>
          <w:sz w:val="24"/>
          <w:szCs w:val="24"/>
        </w:rPr>
        <w:t xml:space="preserve">        </w:t>
      </w:r>
    </w:p>
    <w:p w14:paraId="57465378" w14:textId="4919D536" w:rsidR="00052B81" w:rsidRDefault="0075250F">
      <w:pPr>
        <w:rPr>
          <w:rFonts w:asciiTheme="minorHAnsi" w:hAnsiTheme="minorHAnsi" w:cstheme="minorHAnsi"/>
          <w:sz w:val="24"/>
          <w:szCs w:val="24"/>
        </w:rPr>
      </w:pPr>
      <w:r>
        <w:rPr>
          <w:rFonts w:asciiTheme="minorHAnsi" w:hAnsiTheme="minorHAnsi" w:cstheme="minorHAnsi"/>
          <w:sz w:val="24"/>
          <w:szCs w:val="24"/>
        </w:rPr>
        <w:t>3     View List</w:t>
      </w:r>
    </w:p>
    <w:p w14:paraId="28144A54" w14:textId="77777777" w:rsidR="0075250F" w:rsidRDefault="0075250F">
      <w:pPr>
        <w:rPr>
          <w:rFonts w:asciiTheme="minorHAnsi" w:hAnsiTheme="minorHAnsi" w:cstheme="minorHAnsi"/>
          <w:sz w:val="24"/>
          <w:szCs w:val="24"/>
        </w:rPr>
      </w:pPr>
    </w:p>
    <w:p w14:paraId="74A3C06C" w14:textId="0A9D3B0C" w:rsidR="0075250F" w:rsidRPr="008A2DDD" w:rsidRDefault="0075250F">
      <w:pPr>
        <w:rPr>
          <w:rFonts w:asciiTheme="minorHAnsi" w:hAnsiTheme="minorHAnsi" w:cstheme="minorHAnsi"/>
          <w:sz w:val="24"/>
          <w:szCs w:val="24"/>
        </w:rPr>
      </w:pPr>
      <w:r>
        <w:rPr>
          <w:rFonts w:asciiTheme="minorHAnsi" w:hAnsiTheme="minorHAnsi" w:cstheme="minorHAnsi"/>
          <w:sz w:val="24"/>
          <w:szCs w:val="24"/>
        </w:rPr>
        <w:t>4    Entry Details</w:t>
      </w:r>
    </w:p>
    <w:p w14:paraId="3FFD0773" w14:textId="77777777" w:rsidR="00052B81" w:rsidRPr="008A2DDD" w:rsidRDefault="00052B81">
      <w:pPr>
        <w:rPr>
          <w:rFonts w:asciiTheme="minorHAnsi" w:hAnsiTheme="minorHAnsi" w:cstheme="minorHAnsi"/>
          <w:sz w:val="24"/>
          <w:szCs w:val="24"/>
        </w:rPr>
      </w:pPr>
    </w:p>
    <w:p w14:paraId="69138CFC" w14:textId="77777777" w:rsidR="00052B81" w:rsidRDefault="00052B81">
      <w:pPr>
        <w:rPr>
          <w:sz w:val="24"/>
          <w:szCs w:val="24"/>
        </w:rPr>
      </w:pPr>
    </w:p>
    <w:p w14:paraId="2E1480F4" w14:textId="77777777" w:rsidR="00052B81" w:rsidRDefault="00052B81">
      <w:pPr>
        <w:rPr>
          <w:sz w:val="24"/>
          <w:szCs w:val="24"/>
        </w:rPr>
      </w:pPr>
    </w:p>
    <w:p w14:paraId="63A3EF93" w14:textId="77777777" w:rsidR="00052B81" w:rsidRDefault="00052B81">
      <w:pPr>
        <w:rPr>
          <w:sz w:val="24"/>
          <w:szCs w:val="24"/>
        </w:rPr>
      </w:pPr>
    </w:p>
    <w:p w14:paraId="232AB990" w14:textId="77777777" w:rsidR="00052B81" w:rsidRDefault="00052B81">
      <w:pPr>
        <w:rPr>
          <w:sz w:val="24"/>
          <w:szCs w:val="24"/>
        </w:rPr>
      </w:pPr>
    </w:p>
    <w:p w14:paraId="391D9704" w14:textId="77777777" w:rsidR="00052B81" w:rsidRDefault="00052B81">
      <w:pPr>
        <w:rPr>
          <w:sz w:val="24"/>
          <w:szCs w:val="24"/>
        </w:rPr>
      </w:pPr>
    </w:p>
    <w:p w14:paraId="3F3735CA" w14:textId="77777777" w:rsidR="00052B81" w:rsidRDefault="00052B81">
      <w:pPr>
        <w:rPr>
          <w:sz w:val="24"/>
          <w:szCs w:val="24"/>
        </w:rPr>
      </w:pPr>
    </w:p>
    <w:p w14:paraId="44176F35" w14:textId="77777777" w:rsidR="00052B81" w:rsidRDefault="00052B81">
      <w:pPr>
        <w:rPr>
          <w:sz w:val="24"/>
          <w:szCs w:val="24"/>
        </w:rPr>
      </w:pPr>
    </w:p>
    <w:p w14:paraId="52122283" w14:textId="77777777" w:rsidR="00052B81" w:rsidRDefault="00052B81">
      <w:pPr>
        <w:rPr>
          <w:sz w:val="24"/>
          <w:szCs w:val="24"/>
        </w:rPr>
      </w:pPr>
    </w:p>
    <w:p w14:paraId="1CC2E8C3" w14:textId="77777777" w:rsidR="00052B81" w:rsidRDefault="00052B81">
      <w:pPr>
        <w:rPr>
          <w:sz w:val="24"/>
          <w:szCs w:val="24"/>
        </w:rPr>
      </w:pPr>
    </w:p>
    <w:p w14:paraId="7C684D43" w14:textId="77777777" w:rsidR="00052B81" w:rsidRDefault="00052B81">
      <w:pPr>
        <w:rPr>
          <w:sz w:val="24"/>
          <w:szCs w:val="24"/>
        </w:rPr>
      </w:pPr>
    </w:p>
    <w:p w14:paraId="51C39D91" w14:textId="3DCD9832" w:rsidR="007170A8" w:rsidRPr="00894787" w:rsidRDefault="007170A8" w:rsidP="00894787">
      <w:pPr>
        <w:rPr>
          <w:b/>
          <w:bCs/>
          <w:sz w:val="28"/>
          <w:szCs w:val="28"/>
        </w:rPr>
      </w:pPr>
    </w:p>
    <w:p w14:paraId="4C4620B0" w14:textId="7148F47E" w:rsidR="007170A8" w:rsidRDefault="007170A8" w:rsidP="007170A8">
      <w:pPr>
        <w:sectPr w:rsidR="007170A8">
          <w:footerReference w:type="even" r:id="rId11"/>
          <w:pgSz w:w="11920" w:h="16838"/>
          <w:pgMar w:top="1560" w:right="1300" w:bottom="280" w:left="1300" w:header="0" w:footer="0" w:gutter="0"/>
          <w:cols w:space="720"/>
          <w:formProt w:val="0"/>
          <w:docGrid w:linePitch="100" w:charSpace="8192"/>
        </w:sectPr>
      </w:pPr>
    </w:p>
    <w:p w14:paraId="7A42AB17" w14:textId="77777777" w:rsidR="00052B81" w:rsidRDefault="00052B81">
      <w:pPr>
        <w:rPr>
          <w:sz w:val="24"/>
          <w:szCs w:val="24"/>
        </w:rPr>
      </w:pPr>
    </w:p>
    <w:p w14:paraId="69470F7D" w14:textId="3E0E0B98" w:rsidR="008A2DDD" w:rsidRDefault="00AF252A" w:rsidP="008A2DDD">
      <w:r>
        <w:rPr>
          <w:sz w:val="24"/>
          <w:szCs w:val="24"/>
        </w:rPr>
        <w:t xml:space="preserve">  </w:t>
      </w:r>
      <w:r w:rsidR="008A2DDD">
        <w:rPr>
          <w:sz w:val="24"/>
          <w:szCs w:val="24"/>
        </w:rPr>
        <w:t>1)</w:t>
      </w:r>
      <w:r>
        <w:rPr>
          <w:sz w:val="24"/>
          <w:szCs w:val="24"/>
        </w:rPr>
        <w:t xml:space="preserve">   </w:t>
      </w:r>
      <w:r w:rsidR="008A2DDD">
        <w:rPr>
          <w:b/>
          <w:w w:val="102"/>
          <w:sz w:val="24"/>
          <w:szCs w:val="24"/>
        </w:rPr>
        <w:t xml:space="preserve">  INTRODUCTION</w:t>
      </w:r>
    </w:p>
    <w:p w14:paraId="662A1FD9" w14:textId="77777777" w:rsidR="008A2DDD" w:rsidRDefault="008A2DDD" w:rsidP="008A2DDD">
      <w:pPr>
        <w:pStyle w:val="ListParagraph"/>
        <w:tabs>
          <w:tab w:val="left" w:pos="2700"/>
        </w:tabs>
        <w:ind w:left="549"/>
        <w:jc w:val="both"/>
        <w:rPr>
          <w:sz w:val="24"/>
          <w:szCs w:val="24"/>
        </w:rPr>
      </w:pPr>
      <w:r>
        <w:rPr>
          <w:sz w:val="24"/>
          <w:szCs w:val="24"/>
        </w:rPr>
        <w:t xml:space="preserve">This project is for managing the various activities in the hostel. It will manage the student information, room information, room allocation and employee details of the hostel. It is also used to generate reports of student details. It will also keep tracks of number of students in room and availability of rooms at the time of registration. The main purpose of this project is to manage the details of beds and hostel room allotment via transparent process with the choice of students. This system is designed in favor of the hostel management which helps them to save the records of the students about the rooms and other things. This system also helps students by displaying everything before the registrations.  It helps them from the manual work from which it is very difficult to find the records of students and the information of about those who had left the hostels. We can improve the efficiency of the system, thus overcome the drawbacks of the existing systems. We design the system of the hostel management especially for the college hostels. </w:t>
      </w:r>
    </w:p>
    <w:p w14:paraId="7914C82E" w14:textId="77777777" w:rsidR="008A2DDD" w:rsidRDefault="008A2DDD" w:rsidP="008A2DDD">
      <w:pPr>
        <w:pStyle w:val="ListParagraph"/>
        <w:tabs>
          <w:tab w:val="left" w:pos="2700"/>
        </w:tabs>
        <w:ind w:left="549"/>
        <w:jc w:val="both"/>
        <w:rPr>
          <w:b/>
          <w:sz w:val="36"/>
          <w:szCs w:val="36"/>
        </w:rPr>
      </w:pPr>
    </w:p>
    <w:p w14:paraId="2AC1C22A" w14:textId="77777777" w:rsidR="00052B81" w:rsidRDefault="00AF252A">
      <w:pPr>
        <w:ind w:right="7470"/>
        <w:jc w:val="both"/>
        <w:rPr>
          <w:w w:val="102"/>
          <w:sz w:val="29"/>
          <w:szCs w:val="29"/>
        </w:rPr>
      </w:pPr>
      <w:r>
        <w:rPr>
          <w:sz w:val="24"/>
          <w:szCs w:val="24"/>
        </w:rPr>
        <w:t xml:space="preserve">                                </w:t>
      </w:r>
    </w:p>
    <w:p w14:paraId="66429F2B" w14:textId="4BE88F5E" w:rsidR="00052B81" w:rsidRDefault="008A2DDD">
      <w:r>
        <w:rPr>
          <w:w w:val="102"/>
          <w:sz w:val="24"/>
          <w:szCs w:val="24"/>
        </w:rPr>
        <w:t>2</w:t>
      </w:r>
      <w:r w:rsidR="00AF252A">
        <w:rPr>
          <w:w w:val="102"/>
          <w:sz w:val="24"/>
          <w:szCs w:val="24"/>
        </w:rPr>
        <w:t>)</w:t>
      </w:r>
      <w:r w:rsidR="00AF252A">
        <w:t xml:space="preserve">    </w:t>
      </w:r>
      <w:r w:rsidR="00AF252A">
        <w:rPr>
          <w:b/>
          <w:w w:val="102"/>
          <w:sz w:val="28"/>
          <w:szCs w:val="28"/>
        </w:rPr>
        <w:t>Objective</w:t>
      </w:r>
    </w:p>
    <w:p w14:paraId="24E133A0" w14:textId="77777777" w:rsidR="00052B81" w:rsidRDefault="00052B81">
      <w:pPr>
        <w:spacing w:before="2" w:line="240" w:lineRule="exact"/>
        <w:rPr>
          <w:sz w:val="24"/>
          <w:szCs w:val="24"/>
        </w:rPr>
      </w:pPr>
    </w:p>
    <w:p w14:paraId="6E865664" w14:textId="77777777" w:rsidR="00052B81" w:rsidRDefault="00AF252A">
      <w:pPr>
        <w:tabs>
          <w:tab w:val="left" w:pos="2700"/>
        </w:tabs>
        <w:jc w:val="both"/>
        <w:rPr>
          <w:sz w:val="24"/>
          <w:szCs w:val="24"/>
        </w:rPr>
      </w:pPr>
      <w:r>
        <w:rPr>
          <w:sz w:val="24"/>
          <w:szCs w:val="24"/>
        </w:rPr>
        <w:t>To design and develop an automated system that can make processes such as room allotment and record searching easy and error free.</w:t>
      </w:r>
    </w:p>
    <w:p w14:paraId="32AD2F4B" w14:textId="77777777" w:rsidR="00052B81" w:rsidRDefault="00052B81">
      <w:pPr>
        <w:tabs>
          <w:tab w:val="left" w:pos="2700"/>
        </w:tabs>
        <w:jc w:val="both"/>
      </w:pPr>
    </w:p>
    <w:p w14:paraId="38FC188D" w14:textId="77777777" w:rsidR="00052B81" w:rsidRDefault="00AF252A">
      <w:pPr>
        <w:tabs>
          <w:tab w:val="left" w:pos="2700"/>
        </w:tabs>
        <w:jc w:val="both"/>
        <w:rPr>
          <w:sz w:val="32"/>
          <w:szCs w:val="32"/>
        </w:rPr>
      </w:pPr>
      <w:r>
        <w:rPr>
          <w:sz w:val="32"/>
          <w:szCs w:val="32"/>
        </w:rPr>
        <w:t>Sub- Objectives:-</w:t>
      </w:r>
    </w:p>
    <w:p w14:paraId="3A46BDED" w14:textId="77777777" w:rsidR="00052B81" w:rsidRDefault="00052B81">
      <w:pPr>
        <w:tabs>
          <w:tab w:val="left" w:pos="2700"/>
        </w:tabs>
        <w:jc w:val="both"/>
        <w:rPr>
          <w:sz w:val="24"/>
          <w:szCs w:val="24"/>
        </w:rPr>
      </w:pPr>
    </w:p>
    <w:p w14:paraId="46F10BBB" w14:textId="77777777" w:rsidR="00052B81" w:rsidRDefault="00AF252A">
      <w:pPr>
        <w:pStyle w:val="ListParagraph"/>
        <w:numPr>
          <w:ilvl w:val="0"/>
          <w:numId w:val="2"/>
        </w:numPr>
        <w:tabs>
          <w:tab w:val="left" w:pos="2700"/>
        </w:tabs>
        <w:jc w:val="both"/>
        <w:rPr>
          <w:sz w:val="24"/>
          <w:szCs w:val="24"/>
        </w:rPr>
      </w:pPr>
      <w:r>
        <w:rPr>
          <w:sz w:val="24"/>
          <w:szCs w:val="24"/>
        </w:rPr>
        <w:t>To automate each and every activity of the manual systems.</w:t>
      </w:r>
    </w:p>
    <w:p w14:paraId="285BEE96" w14:textId="77777777" w:rsidR="00052B81" w:rsidRDefault="00052B81">
      <w:pPr>
        <w:tabs>
          <w:tab w:val="left" w:pos="2700"/>
        </w:tabs>
        <w:jc w:val="both"/>
        <w:rPr>
          <w:sz w:val="24"/>
          <w:szCs w:val="24"/>
        </w:rPr>
      </w:pPr>
    </w:p>
    <w:p w14:paraId="69DCA850" w14:textId="77777777" w:rsidR="00052B81" w:rsidRDefault="00AF252A">
      <w:pPr>
        <w:pStyle w:val="ListParagraph"/>
        <w:numPr>
          <w:ilvl w:val="0"/>
          <w:numId w:val="2"/>
        </w:numPr>
        <w:tabs>
          <w:tab w:val="left" w:pos="2700"/>
        </w:tabs>
        <w:jc w:val="both"/>
        <w:rPr>
          <w:sz w:val="24"/>
          <w:szCs w:val="24"/>
        </w:rPr>
      </w:pPr>
      <w:r>
        <w:rPr>
          <w:sz w:val="24"/>
          <w:szCs w:val="24"/>
        </w:rPr>
        <w:t>Maintain security of the records</w:t>
      </w:r>
    </w:p>
    <w:p w14:paraId="5131EB44" w14:textId="77777777" w:rsidR="00052B81" w:rsidRDefault="00052B81">
      <w:pPr>
        <w:tabs>
          <w:tab w:val="left" w:pos="2700"/>
        </w:tabs>
        <w:jc w:val="both"/>
        <w:rPr>
          <w:sz w:val="24"/>
          <w:szCs w:val="24"/>
        </w:rPr>
      </w:pPr>
    </w:p>
    <w:p w14:paraId="031B6041" w14:textId="77777777" w:rsidR="00052B81" w:rsidRDefault="00AF252A">
      <w:pPr>
        <w:pStyle w:val="ListParagraph"/>
        <w:numPr>
          <w:ilvl w:val="0"/>
          <w:numId w:val="2"/>
        </w:numPr>
        <w:tabs>
          <w:tab w:val="left" w:pos="2700"/>
        </w:tabs>
        <w:jc w:val="both"/>
        <w:rPr>
          <w:sz w:val="24"/>
          <w:szCs w:val="24"/>
        </w:rPr>
      </w:pPr>
      <w:r>
        <w:rPr>
          <w:sz w:val="24"/>
          <w:szCs w:val="24"/>
        </w:rPr>
        <w:t>Reduce the cost of maintenance.</w:t>
      </w:r>
    </w:p>
    <w:p w14:paraId="4C485B34" w14:textId="77777777" w:rsidR="00052B81" w:rsidRDefault="00052B81">
      <w:pPr>
        <w:tabs>
          <w:tab w:val="left" w:pos="2700"/>
        </w:tabs>
        <w:jc w:val="both"/>
        <w:rPr>
          <w:sz w:val="24"/>
          <w:szCs w:val="24"/>
        </w:rPr>
      </w:pPr>
    </w:p>
    <w:p w14:paraId="0EDFBF93" w14:textId="77777777" w:rsidR="00052B81" w:rsidRDefault="00AF252A">
      <w:pPr>
        <w:pStyle w:val="ListParagraph"/>
        <w:numPr>
          <w:ilvl w:val="0"/>
          <w:numId w:val="2"/>
        </w:numPr>
        <w:tabs>
          <w:tab w:val="left" w:pos="2700"/>
        </w:tabs>
        <w:jc w:val="both"/>
        <w:rPr>
          <w:sz w:val="24"/>
          <w:szCs w:val="24"/>
        </w:rPr>
      </w:pPr>
      <w:r>
        <w:rPr>
          <w:sz w:val="24"/>
          <w:szCs w:val="24"/>
        </w:rPr>
        <w:t>Room provided with the choice of students.</w:t>
      </w:r>
    </w:p>
    <w:p w14:paraId="38C5212D" w14:textId="77777777" w:rsidR="00052B81" w:rsidRDefault="00052B81">
      <w:pPr>
        <w:pStyle w:val="ListParagraph"/>
        <w:rPr>
          <w:sz w:val="24"/>
          <w:szCs w:val="24"/>
        </w:rPr>
      </w:pPr>
    </w:p>
    <w:p w14:paraId="7D968CB7" w14:textId="72BFF1A0" w:rsidR="00052B81" w:rsidRDefault="00AF252A">
      <w:pPr>
        <w:tabs>
          <w:tab w:val="left" w:pos="2700"/>
        </w:tabs>
        <w:jc w:val="both"/>
        <w:rPr>
          <w:b/>
          <w:sz w:val="28"/>
          <w:szCs w:val="28"/>
        </w:rPr>
      </w:pPr>
      <w:r>
        <w:rPr>
          <w:b/>
          <w:sz w:val="28"/>
          <w:szCs w:val="28"/>
        </w:rPr>
        <w:t xml:space="preserve"> </w:t>
      </w:r>
      <w:r w:rsidR="008A2DDD">
        <w:rPr>
          <w:sz w:val="28"/>
          <w:szCs w:val="28"/>
        </w:rPr>
        <w:t>3</w:t>
      </w:r>
      <w:r>
        <w:rPr>
          <w:sz w:val="28"/>
          <w:szCs w:val="28"/>
        </w:rPr>
        <w:t>)</w:t>
      </w:r>
      <w:r>
        <w:rPr>
          <w:b/>
          <w:sz w:val="28"/>
          <w:szCs w:val="28"/>
        </w:rPr>
        <w:t xml:space="preserve">      Literature Review: -</w:t>
      </w:r>
    </w:p>
    <w:p w14:paraId="13A152BA" w14:textId="77777777" w:rsidR="00052B81" w:rsidRDefault="00052B81">
      <w:pPr>
        <w:tabs>
          <w:tab w:val="left" w:pos="2700"/>
        </w:tabs>
        <w:jc w:val="both"/>
        <w:rPr>
          <w:b/>
          <w:sz w:val="36"/>
          <w:szCs w:val="36"/>
        </w:rPr>
      </w:pPr>
    </w:p>
    <w:p w14:paraId="2EEF61FE" w14:textId="77777777" w:rsidR="00052B81" w:rsidRDefault="00AF252A">
      <w:pPr>
        <w:tabs>
          <w:tab w:val="left" w:pos="2700"/>
        </w:tabs>
        <w:jc w:val="both"/>
        <w:rPr>
          <w:sz w:val="24"/>
          <w:szCs w:val="24"/>
        </w:rPr>
      </w:pPr>
      <w:r>
        <w:rPr>
          <w:rFonts w:asciiTheme="majorHAnsi" w:hAnsiTheme="majorHAnsi"/>
          <w:sz w:val="24"/>
          <w:szCs w:val="24"/>
        </w:rPr>
        <w:t xml:space="preserve">After going through some research papers and reports on Hostel Management System, we learned that </w:t>
      </w:r>
      <w:r>
        <w:rPr>
          <w:sz w:val="24"/>
          <w:szCs w:val="24"/>
        </w:rPr>
        <w:t>for the past few years the numbers of educational institutions are increasing rapidly. Thereby the numbers of hostels are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 [</w:t>
      </w:r>
      <w:r>
        <w:rPr>
          <w:b/>
          <w:sz w:val="24"/>
          <w:szCs w:val="24"/>
        </w:rPr>
        <w:t>1].</w:t>
      </w:r>
    </w:p>
    <w:p w14:paraId="308F1E7F" w14:textId="77777777" w:rsidR="00052B81" w:rsidRDefault="00052B81">
      <w:pPr>
        <w:tabs>
          <w:tab w:val="left" w:pos="2700"/>
        </w:tabs>
        <w:jc w:val="both"/>
        <w:rPr>
          <w:sz w:val="24"/>
          <w:szCs w:val="24"/>
        </w:rPr>
      </w:pPr>
    </w:p>
    <w:p w14:paraId="7D91C413" w14:textId="77777777" w:rsidR="00052B81" w:rsidRDefault="00AF252A">
      <w:pPr>
        <w:tabs>
          <w:tab w:val="left" w:pos="2700"/>
        </w:tabs>
        <w:jc w:val="both"/>
        <w:rPr>
          <w:sz w:val="24"/>
          <w:szCs w:val="24"/>
        </w:rPr>
      </w:pPr>
      <w:r>
        <w:rPr>
          <w:sz w:val="24"/>
          <w:szCs w:val="24"/>
        </w:rPr>
        <w:t>We observed that the system has the following drawbacks:-</w:t>
      </w:r>
    </w:p>
    <w:p w14:paraId="5C1C1A37" w14:textId="77777777" w:rsidR="00052B81" w:rsidRDefault="00AF252A">
      <w:pPr>
        <w:tabs>
          <w:tab w:val="left" w:pos="2700"/>
        </w:tabs>
        <w:jc w:val="both"/>
        <w:rPr>
          <w:sz w:val="24"/>
          <w:szCs w:val="24"/>
        </w:rPr>
      </w:pPr>
      <w:r>
        <w:rPr>
          <w:sz w:val="24"/>
          <w:szCs w:val="24"/>
        </w:rPr>
        <w:t>· More human error.</w:t>
      </w:r>
    </w:p>
    <w:p w14:paraId="3D26A000" w14:textId="77777777" w:rsidR="00052B81" w:rsidRDefault="00AF252A">
      <w:pPr>
        <w:tabs>
          <w:tab w:val="left" w:pos="2700"/>
        </w:tabs>
        <w:jc w:val="both"/>
        <w:rPr>
          <w:sz w:val="24"/>
          <w:szCs w:val="24"/>
        </w:rPr>
      </w:pPr>
      <w:r>
        <w:rPr>
          <w:sz w:val="24"/>
          <w:szCs w:val="24"/>
        </w:rPr>
        <w:t>· More strength and strain of manual labor needed</w:t>
      </w:r>
    </w:p>
    <w:p w14:paraId="0DD4E8AF" w14:textId="77777777" w:rsidR="00052B81" w:rsidRDefault="00AF252A">
      <w:pPr>
        <w:tabs>
          <w:tab w:val="left" w:pos="2700"/>
        </w:tabs>
        <w:jc w:val="both"/>
        <w:rPr>
          <w:sz w:val="24"/>
          <w:szCs w:val="24"/>
        </w:rPr>
      </w:pPr>
      <w:r>
        <w:rPr>
          <w:sz w:val="24"/>
          <w:szCs w:val="24"/>
        </w:rPr>
        <w:t>· Repetition of the same procedures.</w:t>
      </w:r>
    </w:p>
    <w:p w14:paraId="3BEF3C65" w14:textId="77777777" w:rsidR="00052B81" w:rsidRDefault="00AF252A">
      <w:pPr>
        <w:tabs>
          <w:tab w:val="left" w:pos="2700"/>
        </w:tabs>
        <w:jc w:val="both"/>
        <w:rPr>
          <w:sz w:val="24"/>
          <w:szCs w:val="24"/>
        </w:rPr>
      </w:pPr>
      <w:r>
        <w:rPr>
          <w:sz w:val="24"/>
          <w:szCs w:val="24"/>
        </w:rPr>
        <w:t>· Low security</w:t>
      </w:r>
    </w:p>
    <w:p w14:paraId="63ECB8B8" w14:textId="77777777" w:rsidR="00052B81" w:rsidRDefault="00AF252A">
      <w:pPr>
        <w:tabs>
          <w:tab w:val="left" w:pos="2700"/>
        </w:tabs>
        <w:jc w:val="both"/>
        <w:rPr>
          <w:sz w:val="24"/>
          <w:szCs w:val="24"/>
        </w:rPr>
      </w:pPr>
      <w:r>
        <w:rPr>
          <w:sz w:val="24"/>
          <w:szCs w:val="24"/>
        </w:rPr>
        <w:t>· Data redundancy</w:t>
      </w:r>
    </w:p>
    <w:p w14:paraId="0B77565F" w14:textId="77777777" w:rsidR="00052B81" w:rsidRDefault="00AF252A">
      <w:pPr>
        <w:tabs>
          <w:tab w:val="left" w:pos="2700"/>
        </w:tabs>
        <w:jc w:val="both"/>
        <w:rPr>
          <w:sz w:val="24"/>
          <w:szCs w:val="24"/>
        </w:rPr>
      </w:pPr>
      <w:r>
        <w:rPr>
          <w:sz w:val="24"/>
          <w:szCs w:val="24"/>
        </w:rPr>
        <w:t>· Difficult to handle</w:t>
      </w:r>
    </w:p>
    <w:p w14:paraId="7C3920B9" w14:textId="77777777" w:rsidR="00052B81" w:rsidRDefault="00AF252A">
      <w:pPr>
        <w:tabs>
          <w:tab w:val="left" w:pos="2700"/>
        </w:tabs>
        <w:jc w:val="both"/>
        <w:rPr>
          <w:sz w:val="24"/>
          <w:szCs w:val="24"/>
        </w:rPr>
      </w:pPr>
      <w:r>
        <w:rPr>
          <w:sz w:val="24"/>
          <w:szCs w:val="24"/>
        </w:rPr>
        <w:t>· Difficult to update and retrieve data</w:t>
      </w:r>
    </w:p>
    <w:p w14:paraId="36A94B79" w14:textId="77777777" w:rsidR="00052B81" w:rsidRDefault="00AF252A">
      <w:pPr>
        <w:tabs>
          <w:tab w:val="left" w:pos="2700"/>
        </w:tabs>
        <w:jc w:val="both"/>
        <w:rPr>
          <w:sz w:val="24"/>
          <w:szCs w:val="24"/>
        </w:rPr>
      </w:pPr>
      <w:r>
        <w:rPr>
          <w:sz w:val="24"/>
          <w:szCs w:val="24"/>
        </w:rPr>
        <w:t>· Record keeping is difficult</w:t>
      </w:r>
    </w:p>
    <w:p w14:paraId="6FC5B8FC" w14:textId="5A6B4356" w:rsidR="005B0970" w:rsidRDefault="00AF252A">
      <w:pPr>
        <w:tabs>
          <w:tab w:val="left" w:pos="2700"/>
        </w:tabs>
        <w:jc w:val="both"/>
        <w:rPr>
          <w:b/>
          <w:sz w:val="24"/>
          <w:szCs w:val="24"/>
        </w:rPr>
      </w:pPr>
      <w:r>
        <w:rPr>
          <w:sz w:val="24"/>
          <w:szCs w:val="24"/>
        </w:rPr>
        <w:lastRenderedPageBreak/>
        <w:t xml:space="preserve">· Backup data can be easily generated </w:t>
      </w:r>
      <w:r>
        <w:rPr>
          <w:b/>
          <w:sz w:val="24"/>
          <w:szCs w:val="24"/>
        </w:rPr>
        <w:t>[2</w:t>
      </w:r>
      <w:proofErr w:type="gramStart"/>
      <w:r>
        <w:rPr>
          <w:b/>
          <w:sz w:val="24"/>
          <w:szCs w:val="24"/>
        </w:rPr>
        <w:t>][</w:t>
      </w:r>
      <w:proofErr w:type="gramEnd"/>
      <w:r>
        <w:rPr>
          <w:b/>
          <w:sz w:val="24"/>
          <w:szCs w:val="24"/>
        </w:rPr>
        <w:t>3].</w:t>
      </w:r>
      <w:r w:rsidR="005B0970">
        <w:rPr>
          <w:b/>
          <w:sz w:val="24"/>
          <w:szCs w:val="24"/>
        </w:rPr>
        <w:t xml:space="preserve">                     </w:t>
      </w:r>
    </w:p>
    <w:p w14:paraId="647BEF9E" w14:textId="1BCF037E" w:rsidR="005B0970" w:rsidRPr="003C3E15" w:rsidRDefault="005B0970">
      <w:pPr>
        <w:tabs>
          <w:tab w:val="left" w:pos="2700"/>
        </w:tabs>
        <w:jc w:val="both"/>
        <w:rPr>
          <w:b/>
          <w:sz w:val="24"/>
          <w:szCs w:val="24"/>
        </w:rPr>
      </w:pPr>
      <w:r>
        <w:rPr>
          <w:b/>
          <w:sz w:val="24"/>
          <w:szCs w:val="24"/>
        </w:rPr>
        <w:t xml:space="preserve">                                                                                                            </w:t>
      </w:r>
    </w:p>
    <w:p w14:paraId="5BB526D3" w14:textId="77777777" w:rsidR="00052B81" w:rsidRDefault="00AF252A">
      <w:pPr>
        <w:tabs>
          <w:tab w:val="left" w:pos="2700"/>
        </w:tabs>
        <w:jc w:val="both"/>
        <w:rPr>
          <w:sz w:val="24"/>
          <w:szCs w:val="24"/>
        </w:rPr>
      </w:pPr>
      <w:r>
        <w:rPr>
          <w:sz w:val="24"/>
          <w:szCs w:val="24"/>
        </w:rPr>
        <w:t xml:space="preserve">We found that the proposed system is very easy to operate. Speed and accuracy are the main advantages of proposed system. There is no redundancy of data. The data are stored in the computer secondary memories like hard disk, etc. it can be easily receive and used at any time. The proposed system will easily handle all the data and the work done by the existing systems. The proposed systems eliminate the drawbacks of the existing system to a great extent and it provides tight security to data </w:t>
      </w:r>
      <w:r>
        <w:rPr>
          <w:b/>
          <w:sz w:val="24"/>
          <w:szCs w:val="24"/>
        </w:rPr>
        <w:t>[4].</w:t>
      </w:r>
    </w:p>
    <w:p w14:paraId="4F9F6210" w14:textId="77777777" w:rsidR="00052B81" w:rsidRDefault="00052B81">
      <w:pPr>
        <w:spacing w:after="200" w:line="276" w:lineRule="auto"/>
        <w:jc w:val="both"/>
        <w:rPr>
          <w:b/>
          <w:sz w:val="24"/>
          <w:szCs w:val="24"/>
        </w:rPr>
      </w:pPr>
    </w:p>
    <w:p w14:paraId="3BC9AC94" w14:textId="77777777" w:rsidR="009D7532" w:rsidRDefault="009D7532">
      <w:pPr>
        <w:tabs>
          <w:tab w:val="left" w:pos="2700"/>
        </w:tabs>
        <w:jc w:val="both"/>
        <w:rPr>
          <w:sz w:val="24"/>
          <w:szCs w:val="24"/>
        </w:rPr>
      </w:pPr>
    </w:p>
    <w:p w14:paraId="552FCC7A" w14:textId="77777777" w:rsidR="009D7532" w:rsidRDefault="009D7532">
      <w:pPr>
        <w:tabs>
          <w:tab w:val="left" w:pos="2700"/>
        </w:tabs>
        <w:jc w:val="both"/>
        <w:rPr>
          <w:sz w:val="24"/>
          <w:szCs w:val="24"/>
        </w:rPr>
      </w:pPr>
    </w:p>
    <w:p w14:paraId="764668E8" w14:textId="77777777" w:rsidR="009D7532" w:rsidRDefault="009D7532">
      <w:pPr>
        <w:tabs>
          <w:tab w:val="left" w:pos="2700"/>
        </w:tabs>
        <w:jc w:val="both"/>
        <w:rPr>
          <w:sz w:val="24"/>
          <w:szCs w:val="24"/>
        </w:rPr>
      </w:pPr>
    </w:p>
    <w:p w14:paraId="3081F1DB" w14:textId="00AD194D" w:rsidR="00052B81" w:rsidRDefault="009D7532">
      <w:pPr>
        <w:tabs>
          <w:tab w:val="left" w:pos="2700"/>
        </w:tabs>
        <w:jc w:val="both"/>
        <w:rPr>
          <w:b/>
          <w:sz w:val="32"/>
          <w:szCs w:val="32"/>
        </w:rPr>
      </w:pPr>
      <w:r>
        <w:rPr>
          <w:sz w:val="24"/>
          <w:szCs w:val="24"/>
        </w:rPr>
        <w:t>4</w:t>
      </w:r>
      <w:r w:rsidR="00AF252A">
        <w:rPr>
          <w:sz w:val="24"/>
          <w:szCs w:val="24"/>
        </w:rPr>
        <w:t xml:space="preserve">)   </w:t>
      </w:r>
      <w:r w:rsidR="00AF252A">
        <w:rPr>
          <w:b/>
          <w:sz w:val="32"/>
          <w:szCs w:val="32"/>
        </w:rPr>
        <w:t>Problem Statement:-</w:t>
      </w:r>
    </w:p>
    <w:p w14:paraId="04282392" w14:textId="77777777" w:rsidR="00052B81" w:rsidRDefault="00052B81">
      <w:pPr>
        <w:tabs>
          <w:tab w:val="left" w:pos="2700"/>
        </w:tabs>
        <w:jc w:val="both"/>
        <w:rPr>
          <w:b/>
          <w:sz w:val="36"/>
          <w:szCs w:val="36"/>
        </w:rPr>
      </w:pPr>
    </w:p>
    <w:p w14:paraId="12E956AF" w14:textId="77777777" w:rsidR="00052B81" w:rsidRDefault="00AF252A">
      <w:pPr>
        <w:tabs>
          <w:tab w:val="left" w:pos="2700"/>
        </w:tabs>
        <w:jc w:val="both"/>
      </w:pPr>
      <w:r>
        <w:rPr>
          <w:sz w:val="24"/>
          <w:szCs w:val="24"/>
        </w:rPr>
        <w:t xml:space="preserve">The hostel management today is mostly done using lots of paperwork which is a tedious task and creates room for human error. </w:t>
      </w:r>
    </w:p>
    <w:p w14:paraId="1CAF255C" w14:textId="77777777" w:rsidR="00052B81" w:rsidRDefault="00052B81">
      <w:pPr>
        <w:tabs>
          <w:tab w:val="left" w:pos="2700"/>
        </w:tabs>
        <w:jc w:val="both"/>
        <w:rPr>
          <w:sz w:val="24"/>
          <w:szCs w:val="24"/>
        </w:rPr>
      </w:pPr>
    </w:p>
    <w:p w14:paraId="0638ED3A" w14:textId="77777777" w:rsidR="00052B81" w:rsidRDefault="00052B81">
      <w:pPr>
        <w:tabs>
          <w:tab w:val="left" w:pos="2700"/>
        </w:tabs>
        <w:jc w:val="both"/>
        <w:rPr>
          <w:sz w:val="24"/>
          <w:szCs w:val="24"/>
        </w:rPr>
      </w:pPr>
    </w:p>
    <w:p w14:paraId="5FF9EAF6" w14:textId="77777777" w:rsidR="008A2DDD" w:rsidRDefault="008A2DDD">
      <w:pPr>
        <w:tabs>
          <w:tab w:val="left" w:pos="2700"/>
        </w:tabs>
        <w:jc w:val="both"/>
        <w:rPr>
          <w:sz w:val="32"/>
          <w:szCs w:val="32"/>
        </w:rPr>
      </w:pPr>
    </w:p>
    <w:p w14:paraId="5037B8B3" w14:textId="77777777" w:rsidR="008A2DDD" w:rsidRDefault="008A2DDD">
      <w:pPr>
        <w:tabs>
          <w:tab w:val="left" w:pos="2700"/>
        </w:tabs>
        <w:jc w:val="both"/>
        <w:rPr>
          <w:sz w:val="32"/>
          <w:szCs w:val="32"/>
        </w:rPr>
      </w:pPr>
    </w:p>
    <w:p w14:paraId="465A606B" w14:textId="77777777" w:rsidR="008A2DDD" w:rsidRDefault="008A2DDD">
      <w:pPr>
        <w:tabs>
          <w:tab w:val="left" w:pos="2700"/>
        </w:tabs>
        <w:jc w:val="both"/>
        <w:rPr>
          <w:sz w:val="32"/>
          <w:szCs w:val="32"/>
        </w:rPr>
      </w:pPr>
    </w:p>
    <w:p w14:paraId="5515C5A2" w14:textId="77777777" w:rsidR="008A2DDD" w:rsidRDefault="008A2DDD">
      <w:pPr>
        <w:tabs>
          <w:tab w:val="left" w:pos="2700"/>
        </w:tabs>
        <w:jc w:val="both"/>
        <w:rPr>
          <w:sz w:val="32"/>
          <w:szCs w:val="32"/>
        </w:rPr>
      </w:pPr>
    </w:p>
    <w:p w14:paraId="554BAC37" w14:textId="77777777" w:rsidR="008A2DDD" w:rsidRDefault="008A2DDD">
      <w:pPr>
        <w:tabs>
          <w:tab w:val="left" w:pos="2700"/>
        </w:tabs>
        <w:jc w:val="both"/>
        <w:rPr>
          <w:sz w:val="32"/>
          <w:szCs w:val="32"/>
        </w:rPr>
      </w:pPr>
    </w:p>
    <w:p w14:paraId="3DAB70B4" w14:textId="77777777" w:rsidR="008A2DDD" w:rsidRDefault="008A2DDD">
      <w:pPr>
        <w:tabs>
          <w:tab w:val="left" w:pos="2700"/>
        </w:tabs>
        <w:jc w:val="both"/>
        <w:rPr>
          <w:sz w:val="32"/>
          <w:szCs w:val="32"/>
        </w:rPr>
      </w:pPr>
    </w:p>
    <w:p w14:paraId="6DDCCF1B" w14:textId="77777777" w:rsidR="008A2DDD" w:rsidRDefault="008A2DDD">
      <w:pPr>
        <w:tabs>
          <w:tab w:val="left" w:pos="2700"/>
        </w:tabs>
        <w:jc w:val="both"/>
        <w:rPr>
          <w:sz w:val="32"/>
          <w:szCs w:val="32"/>
        </w:rPr>
      </w:pPr>
    </w:p>
    <w:p w14:paraId="2D134C0D" w14:textId="77777777" w:rsidR="008A2DDD" w:rsidRDefault="008A2DDD">
      <w:pPr>
        <w:tabs>
          <w:tab w:val="left" w:pos="2700"/>
        </w:tabs>
        <w:jc w:val="both"/>
        <w:rPr>
          <w:sz w:val="32"/>
          <w:szCs w:val="32"/>
        </w:rPr>
      </w:pPr>
    </w:p>
    <w:p w14:paraId="74BA7FC6" w14:textId="77777777" w:rsidR="008A2DDD" w:rsidRDefault="008A2DDD">
      <w:pPr>
        <w:tabs>
          <w:tab w:val="left" w:pos="2700"/>
        </w:tabs>
        <w:jc w:val="both"/>
        <w:rPr>
          <w:sz w:val="32"/>
          <w:szCs w:val="32"/>
        </w:rPr>
      </w:pPr>
    </w:p>
    <w:p w14:paraId="62882859" w14:textId="77777777" w:rsidR="008A2DDD" w:rsidRDefault="008A2DDD">
      <w:pPr>
        <w:tabs>
          <w:tab w:val="left" w:pos="2700"/>
        </w:tabs>
        <w:jc w:val="both"/>
        <w:rPr>
          <w:sz w:val="32"/>
          <w:szCs w:val="32"/>
        </w:rPr>
      </w:pPr>
    </w:p>
    <w:p w14:paraId="1100E357" w14:textId="77777777" w:rsidR="008A2DDD" w:rsidRDefault="008A2DDD">
      <w:pPr>
        <w:tabs>
          <w:tab w:val="left" w:pos="2700"/>
        </w:tabs>
        <w:jc w:val="both"/>
        <w:rPr>
          <w:sz w:val="32"/>
          <w:szCs w:val="32"/>
        </w:rPr>
      </w:pPr>
    </w:p>
    <w:p w14:paraId="25F721D3" w14:textId="77777777" w:rsidR="008A2DDD" w:rsidRDefault="008A2DDD">
      <w:pPr>
        <w:tabs>
          <w:tab w:val="left" w:pos="2700"/>
        </w:tabs>
        <w:jc w:val="both"/>
        <w:rPr>
          <w:sz w:val="32"/>
          <w:szCs w:val="32"/>
        </w:rPr>
      </w:pPr>
    </w:p>
    <w:p w14:paraId="747D5FF4" w14:textId="77777777" w:rsidR="008A2DDD" w:rsidRDefault="008A2DDD">
      <w:pPr>
        <w:tabs>
          <w:tab w:val="left" w:pos="2700"/>
        </w:tabs>
        <w:jc w:val="both"/>
        <w:rPr>
          <w:sz w:val="32"/>
          <w:szCs w:val="32"/>
        </w:rPr>
      </w:pPr>
    </w:p>
    <w:p w14:paraId="3B891504" w14:textId="77777777" w:rsidR="008A2DDD" w:rsidRDefault="008A2DDD">
      <w:pPr>
        <w:tabs>
          <w:tab w:val="left" w:pos="2700"/>
        </w:tabs>
        <w:jc w:val="both"/>
        <w:rPr>
          <w:sz w:val="32"/>
          <w:szCs w:val="32"/>
        </w:rPr>
      </w:pPr>
    </w:p>
    <w:p w14:paraId="0B0CFFFC" w14:textId="77777777" w:rsidR="008A2DDD" w:rsidRDefault="008A2DDD">
      <w:pPr>
        <w:tabs>
          <w:tab w:val="left" w:pos="2700"/>
        </w:tabs>
        <w:jc w:val="both"/>
        <w:rPr>
          <w:sz w:val="32"/>
          <w:szCs w:val="32"/>
        </w:rPr>
      </w:pPr>
    </w:p>
    <w:p w14:paraId="7F959495" w14:textId="77777777" w:rsidR="008A2DDD" w:rsidRDefault="008A2DDD">
      <w:pPr>
        <w:tabs>
          <w:tab w:val="left" w:pos="2700"/>
        </w:tabs>
        <w:jc w:val="both"/>
        <w:rPr>
          <w:sz w:val="32"/>
          <w:szCs w:val="32"/>
        </w:rPr>
      </w:pPr>
    </w:p>
    <w:p w14:paraId="3B8F6D0A" w14:textId="77777777" w:rsidR="008A2DDD" w:rsidRDefault="008A2DDD">
      <w:pPr>
        <w:tabs>
          <w:tab w:val="left" w:pos="2700"/>
        </w:tabs>
        <w:jc w:val="both"/>
        <w:rPr>
          <w:sz w:val="32"/>
          <w:szCs w:val="32"/>
        </w:rPr>
      </w:pPr>
    </w:p>
    <w:p w14:paraId="086A971C" w14:textId="77777777" w:rsidR="008A2DDD" w:rsidRDefault="008A2DDD">
      <w:pPr>
        <w:tabs>
          <w:tab w:val="left" w:pos="2700"/>
        </w:tabs>
        <w:jc w:val="both"/>
        <w:rPr>
          <w:sz w:val="32"/>
          <w:szCs w:val="32"/>
        </w:rPr>
      </w:pPr>
    </w:p>
    <w:p w14:paraId="694FC804" w14:textId="77777777" w:rsidR="008A2DDD" w:rsidRDefault="008A2DDD">
      <w:pPr>
        <w:tabs>
          <w:tab w:val="left" w:pos="2700"/>
        </w:tabs>
        <w:jc w:val="both"/>
        <w:rPr>
          <w:sz w:val="32"/>
          <w:szCs w:val="32"/>
        </w:rPr>
      </w:pPr>
    </w:p>
    <w:p w14:paraId="407AAE54" w14:textId="77777777" w:rsidR="008A2DDD" w:rsidRDefault="008A2DDD">
      <w:pPr>
        <w:tabs>
          <w:tab w:val="left" w:pos="2700"/>
        </w:tabs>
        <w:jc w:val="both"/>
        <w:rPr>
          <w:sz w:val="32"/>
          <w:szCs w:val="32"/>
        </w:rPr>
      </w:pPr>
    </w:p>
    <w:p w14:paraId="3BA1A6AF" w14:textId="77777777" w:rsidR="008A2DDD" w:rsidRDefault="008A2DDD">
      <w:pPr>
        <w:tabs>
          <w:tab w:val="left" w:pos="2700"/>
        </w:tabs>
        <w:jc w:val="both"/>
        <w:rPr>
          <w:sz w:val="32"/>
          <w:szCs w:val="32"/>
        </w:rPr>
      </w:pPr>
    </w:p>
    <w:p w14:paraId="47BF7B02" w14:textId="77777777" w:rsidR="008A2DDD" w:rsidRDefault="008A2DDD">
      <w:pPr>
        <w:tabs>
          <w:tab w:val="left" w:pos="2700"/>
        </w:tabs>
        <w:jc w:val="both"/>
        <w:rPr>
          <w:sz w:val="32"/>
          <w:szCs w:val="32"/>
        </w:rPr>
      </w:pPr>
    </w:p>
    <w:p w14:paraId="5B942342" w14:textId="77777777" w:rsidR="008A2DDD" w:rsidRDefault="008A2DDD">
      <w:pPr>
        <w:tabs>
          <w:tab w:val="left" w:pos="2700"/>
        </w:tabs>
        <w:jc w:val="both"/>
        <w:rPr>
          <w:sz w:val="32"/>
          <w:szCs w:val="32"/>
        </w:rPr>
      </w:pPr>
    </w:p>
    <w:p w14:paraId="38241F40" w14:textId="77777777" w:rsidR="008A2DDD" w:rsidRDefault="008A2DDD">
      <w:pPr>
        <w:tabs>
          <w:tab w:val="left" w:pos="2700"/>
        </w:tabs>
        <w:jc w:val="both"/>
        <w:rPr>
          <w:sz w:val="32"/>
          <w:szCs w:val="32"/>
        </w:rPr>
      </w:pPr>
    </w:p>
    <w:p w14:paraId="24348AF3" w14:textId="77777777" w:rsidR="008A2DDD" w:rsidRDefault="008A2DDD">
      <w:pPr>
        <w:tabs>
          <w:tab w:val="left" w:pos="2700"/>
        </w:tabs>
        <w:jc w:val="both"/>
        <w:rPr>
          <w:sz w:val="32"/>
          <w:szCs w:val="32"/>
        </w:rPr>
      </w:pPr>
    </w:p>
    <w:p w14:paraId="268FE1AF" w14:textId="53B6A714" w:rsidR="00D353DD" w:rsidRDefault="006E76D9" w:rsidP="00D353DD">
      <w:pPr>
        <w:tabs>
          <w:tab w:val="left" w:pos="2700"/>
        </w:tabs>
        <w:jc w:val="both"/>
      </w:pPr>
      <w:r>
        <w:rPr>
          <w:noProof/>
        </w:rPr>
        <mc:AlternateContent>
          <mc:Choice Requires="wps">
            <w:drawing>
              <wp:anchor distT="0" distB="0" distL="114300" distR="114300" simplePos="0" relativeHeight="251672576" behindDoc="0" locked="0" layoutInCell="1" allowOverlap="1" wp14:anchorId="22630CAA" wp14:editId="54FEFA15">
                <wp:simplePos x="0" y="0"/>
                <wp:positionH relativeFrom="column">
                  <wp:posOffset>3365500</wp:posOffset>
                </wp:positionH>
                <wp:positionV relativeFrom="paragraph">
                  <wp:posOffset>-60960</wp:posOffset>
                </wp:positionV>
                <wp:extent cx="1028700" cy="0"/>
                <wp:effectExtent l="38100" t="76200" r="0" b="114300"/>
                <wp:wrapNone/>
                <wp:docPr id="46" name="Straight Arrow Connector 46"/>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6" o:spid="_x0000_s1026" type="#_x0000_t32" style="position:absolute;margin-left:265pt;margin-top:-4.8pt;width:81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" strokecolor="#4579b8 [3044]">
                <v:stroke endarrow="open"/>
              </v:shape>
            </w:pict>
          </mc:Fallback>
        </mc:AlternateContent>
      </w:r>
      <w:r>
        <w:rPr>
          <w:noProof/>
          <w:sz w:val="32"/>
          <w:szCs w:val="32"/>
        </w:rPr>
        <mc:AlternateContent>
          <mc:Choice Requires="wps">
            <w:drawing>
              <wp:anchor distT="0" distB="0" distL="114300" distR="114300" simplePos="0" relativeHeight="251687936" behindDoc="0" locked="0" layoutInCell="1" allowOverlap="1" wp14:anchorId="39A5040D" wp14:editId="2134968A">
                <wp:simplePos x="0" y="0"/>
                <wp:positionH relativeFrom="column">
                  <wp:posOffset>4386580</wp:posOffset>
                </wp:positionH>
                <wp:positionV relativeFrom="paragraph">
                  <wp:posOffset>-60960</wp:posOffset>
                </wp:positionV>
                <wp:extent cx="0" cy="1051560"/>
                <wp:effectExtent l="0" t="0" r="19050" b="15240"/>
                <wp:wrapNone/>
                <wp:docPr id="57" name="Straight Connector 57"/>
                <wp:cNvGraphicFramePr/>
                <a:graphic xmlns:a="http://schemas.openxmlformats.org/drawingml/2006/main">
                  <a:graphicData uri="http://schemas.microsoft.com/office/word/2010/wordprocessingShape">
                    <wps:wsp>
                      <wps:cNvCnPr/>
                      <wps:spPr>
                        <a:xfrm>
                          <a:off x="0" y="0"/>
                          <a:ext cx="0" cy="1051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4pt,-4.8pt" to="345.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" strokecolor="#4579b8 [3044]"/>
            </w:pict>
          </mc:Fallback>
        </mc:AlternateContent>
      </w:r>
      <w:r>
        <w:rPr>
          <w:noProof/>
          <w:sz w:val="32"/>
          <w:szCs w:val="32"/>
        </w:rPr>
        <mc:AlternateContent>
          <mc:Choice Requires="wps">
            <w:drawing>
              <wp:anchor distT="0" distB="0" distL="114300" distR="114300" simplePos="0" relativeHeight="251659264" behindDoc="0" locked="0" layoutInCell="1" allowOverlap="1" wp14:anchorId="645B57FA" wp14:editId="3FBDC67D">
                <wp:simplePos x="0" y="0"/>
                <wp:positionH relativeFrom="column">
                  <wp:posOffset>2275840</wp:posOffset>
                </wp:positionH>
                <wp:positionV relativeFrom="paragraph">
                  <wp:posOffset>-297180</wp:posOffset>
                </wp:positionV>
                <wp:extent cx="1104900" cy="563880"/>
                <wp:effectExtent l="0" t="0" r="19050" b="26670"/>
                <wp:wrapNone/>
                <wp:docPr id="37" name="Oval 37"/>
                <wp:cNvGraphicFramePr/>
                <a:graphic xmlns:a="http://schemas.openxmlformats.org/drawingml/2006/main">
                  <a:graphicData uri="http://schemas.microsoft.com/office/word/2010/wordprocessingShape">
                    <wps:wsp>
                      <wps:cNvSpPr/>
                      <wps:spPr>
                        <a:xfrm>
                          <a:off x="0" y="0"/>
                          <a:ext cx="1104900" cy="5638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717CD76" w14:textId="10B839A0" w:rsidR="00D30F0C" w:rsidRPr="00D30F0C" w:rsidRDefault="00D30F0C" w:rsidP="00D30F0C">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7" o:spid="_x0000_s1026" style="position:absolute;left:0;text-align:left;margin-left:179.2pt;margin-top:-23.4pt;width:87pt;height:4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" fillcolor="#9bbb59 [3206]" strokecolor="#4e6128 [1606]" strokeweight="2pt">
                <v:textbox>
                  <w:txbxContent>
                    <w:p w14:paraId="0717CD76" w14:textId="10B839A0" w:rsidR="00D30F0C" w:rsidRPr="00D30F0C" w:rsidRDefault="00D30F0C" w:rsidP="00D30F0C">
                      <w:pPr>
                        <w:jc w:val="center"/>
                        <w:rPr>
                          <w:lang w:val="en-IN"/>
                        </w:rPr>
                      </w:pPr>
                      <w:r>
                        <w:rPr>
                          <w:lang w:val="en-IN"/>
                        </w:rPr>
                        <w:t>START</w:t>
                      </w:r>
                    </w:p>
                  </w:txbxContent>
                </v:textbox>
              </v:oval>
            </w:pict>
          </mc:Fallback>
        </mc:AlternateContent>
      </w:r>
      <w:r w:rsidR="00D353DD">
        <w:rPr>
          <w:sz w:val="32"/>
          <w:szCs w:val="32"/>
        </w:rPr>
        <w:t>5</w:t>
      </w:r>
      <w:r w:rsidR="00D353DD">
        <w:rPr>
          <w:b/>
          <w:sz w:val="32"/>
          <w:szCs w:val="32"/>
        </w:rPr>
        <w:t>)         Flowchart</w:t>
      </w:r>
    </w:p>
    <w:p w14:paraId="78D1AB19" w14:textId="3C5D9F54" w:rsidR="00D353DD" w:rsidRDefault="00EE340C" w:rsidP="00D353DD">
      <w:r>
        <w:rPr>
          <w:noProof/>
        </w:rPr>
        <mc:AlternateContent>
          <mc:Choice Requires="wps">
            <w:drawing>
              <wp:anchor distT="0" distB="0" distL="114300" distR="114300" simplePos="0" relativeHeight="251688960" behindDoc="0" locked="0" layoutInCell="1" allowOverlap="1" wp14:anchorId="1EE58A47" wp14:editId="0E2DB496">
                <wp:simplePos x="0" y="0"/>
                <wp:positionH relativeFrom="column">
                  <wp:posOffset>2786380</wp:posOffset>
                </wp:positionH>
                <wp:positionV relativeFrom="paragraph">
                  <wp:posOffset>33020</wp:posOffset>
                </wp:positionV>
                <wp:extent cx="7620" cy="335280"/>
                <wp:effectExtent l="76200" t="0" r="87630" b="64770"/>
                <wp:wrapNone/>
                <wp:docPr id="58" name="Straight Arrow Connector 58"/>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8" o:spid="_x0000_s1026" type="#_x0000_t32" style="position:absolute;margin-left:219.4pt;margin-top:2.6pt;width:.6pt;height:26.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" strokecolor="#4579b8 [3044]">
                <v:stroke endarrow="open"/>
              </v:shape>
            </w:pict>
          </mc:Fallback>
        </mc:AlternateContent>
      </w:r>
    </w:p>
    <w:p w14:paraId="7366214D" w14:textId="4321CB35" w:rsidR="008A2DDD" w:rsidRDefault="006E76D9">
      <w:pPr>
        <w:tabs>
          <w:tab w:val="left" w:pos="2700"/>
        </w:tabs>
        <w:jc w:val="both"/>
        <w:rPr>
          <w:sz w:val="32"/>
          <w:szCs w:val="32"/>
        </w:rPr>
      </w:pPr>
      <w:r>
        <w:rPr>
          <w:noProof/>
        </w:rPr>
        <mc:AlternateContent>
          <mc:Choice Requires="wps">
            <w:drawing>
              <wp:anchor distT="0" distB="0" distL="114300" distR="114300" simplePos="0" relativeHeight="251663360" behindDoc="0" locked="0" layoutInCell="1" allowOverlap="1" wp14:anchorId="3F77E16E" wp14:editId="716EA440">
                <wp:simplePos x="0" y="0"/>
                <wp:positionH relativeFrom="column">
                  <wp:posOffset>1719580</wp:posOffset>
                </wp:positionH>
                <wp:positionV relativeFrom="paragraph">
                  <wp:posOffset>222250</wp:posOffset>
                </wp:positionV>
                <wp:extent cx="2156460" cy="723900"/>
                <wp:effectExtent l="0" t="0" r="15240" b="19050"/>
                <wp:wrapNone/>
                <wp:docPr id="40" name="Flowchart: Decision 40"/>
                <wp:cNvGraphicFramePr/>
                <a:graphic xmlns:a="http://schemas.openxmlformats.org/drawingml/2006/main">
                  <a:graphicData uri="http://schemas.microsoft.com/office/word/2010/wordprocessingShape">
                    <wps:wsp>
                      <wps:cNvSpPr/>
                      <wps:spPr>
                        <a:xfrm>
                          <a:off x="0" y="0"/>
                          <a:ext cx="2156460" cy="7239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32AD2" w14:textId="393EAD06" w:rsidR="00D30F0C" w:rsidRPr="00D30F0C" w:rsidRDefault="00D30F0C" w:rsidP="00D30F0C">
                            <w:pPr>
                              <w:jc w:val="center"/>
                              <w:rPr>
                                <w:lang w:val="en-IN"/>
                              </w:rPr>
                            </w:pPr>
                            <w:r>
                              <w:rPr>
                                <w:lang w:val="en-IN"/>
                              </w:rPr>
                              <w:t>Login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40" o:spid="_x0000_s1027" type="#_x0000_t110" style="position:absolute;left:0;text-align:left;margin-left:135.4pt;margin-top:17.5pt;width:169.8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" fillcolor="#4f81bd [3204]" strokecolor="#243f60 [1604]" strokeweight="2pt">
                <v:textbox>
                  <w:txbxContent>
                    <w:p w14:paraId="58832AD2" w14:textId="393EAD06" w:rsidR="00D30F0C" w:rsidRPr="00D30F0C" w:rsidRDefault="00D30F0C" w:rsidP="00D30F0C">
                      <w:pPr>
                        <w:jc w:val="center"/>
                        <w:rPr>
                          <w:lang w:val="en-IN"/>
                        </w:rPr>
                      </w:pPr>
                      <w:r>
                        <w:rPr>
                          <w:lang w:val="en-IN"/>
                        </w:rPr>
                        <w:t>Login authentication</w:t>
                      </w:r>
                    </w:p>
                  </w:txbxContent>
                </v:textbox>
              </v:shape>
            </w:pict>
          </mc:Fallback>
        </mc:AlternateContent>
      </w:r>
    </w:p>
    <w:p w14:paraId="34AE01A2" w14:textId="1953E917" w:rsidR="008A2DDD" w:rsidRDefault="008A2DDD">
      <w:pPr>
        <w:tabs>
          <w:tab w:val="left" w:pos="2700"/>
        </w:tabs>
        <w:jc w:val="both"/>
        <w:rPr>
          <w:sz w:val="32"/>
          <w:szCs w:val="32"/>
        </w:rPr>
      </w:pPr>
    </w:p>
    <w:p w14:paraId="0DCB14F3" w14:textId="00D2C788" w:rsidR="008A2DDD" w:rsidRPr="006E76D9" w:rsidRDefault="006E76D9">
      <w:pPr>
        <w:tabs>
          <w:tab w:val="left" w:pos="2700"/>
        </w:tabs>
        <w:jc w:val="both"/>
        <w:rPr>
          <w:sz w:val="24"/>
          <w:szCs w:val="24"/>
        </w:rPr>
      </w:pPr>
      <w:r>
        <w:rPr>
          <w:noProof/>
          <w:sz w:val="32"/>
          <w:szCs w:val="32"/>
        </w:rPr>
        <mc:AlternateContent>
          <mc:Choice Requires="wps">
            <w:drawing>
              <wp:anchor distT="0" distB="0" distL="114300" distR="114300" simplePos="0" relativeHeight="251670528" behindDoc="0" locked="0" layoutInCell="1" allowOverlap="1" wp14:anchorId="11C0AD0C" wp14:editId="025432AF">
                <wp:simplePos x="0" y="0"/>
                <wp:positionH relativeFrom="column">
                  <wp:posOffset>3876040</wp:posOffset>
                </wp:positionH>
                <wp:positionV relativeFrom="paragraph">
                  <wp:posOffset>143510</wp:posOffset>
                </wp:positionV>
                <wp:extent cx="518160" cy="0"/>
                <wp:effectExtent l="0" t="76200" r="15240" b="114300"/>
                <wp:wrapNone/>
                <wp:docPr id="44" name="Straight Arrow Connector 44"/>
                <wp:cNvGraphicFramePr/>
                <a:graphic xmlns:a="http://schemas.openxmlformats.org/drawingml/2006/main">
                  <a:graphicData uri="http://schemas.microsoft.com/office/word/2010/wordprocessingShape">
                    <wps:wsp>
                      <wps:cNvCnPr/>
                      <wps:spPr>
                        <a:xfrm>
                          <a:off x="0" y="0"/>
                          <a:ext cx="518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4" o:spid="_x0000_s1026" type="#_x0000_t32" style="position:absolute;margin-left:305.2pt;margin-top:11.3pt;width:40.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" strokecolor="#4579b8 [3044]">
                <v:stroke endarrow="open"/>
              </v:shape>
            </w:pict>
          </mc:Fallback>
        </mc:AlternateContent>
      </w:r>
      <w:r>
        <w:rPr>
          <w:sz w:val="32"/>
          <w:szCs w:val="32"/>
        </w:rPr>
        <w:t xml:space="preserve">                                                                           </w:t>
      </w:r>
      <w:r>
        <w:rPr>
          <w:sz w:val="24"/>
          <w:szCs w:val="24"/>
        </w:rPr>
        <w:t>False</w:t>
      </w:r>
    </w:p>
    <w:p w14:paraId="6B0C44A6" w14:textId="313D535F" w:rsidR="00052B81" w:rsidRDefault="006E76D9" w:rsidP="00D353DD">
      <w:r>
        <w:rPr>
          <w:noProof/>
          <w:sz w:val="32"/>
          <w:szCs w:val="32"/>
        </w:rPr>
        <mc:AlternateContent>
          <mc:Choice Requires="wps">
            <w:drawing>
              <wp:anchor distT="0" distB="0" distL="114300" distR="114300" simplePos="0" relativeHeight="251684864" behindDoc="0" locked="0" layoutInCell="1" allowOverlap="1" wp14:anchorId="4A6F38B8" wp14:editId="272E03AF">
                <wp:simplePos x="0" y="0"/>
                <wp:positionH relativeFrom="column">
                  <wp:posOffset>2771140</wp:posOffset>
                </wp:positionH>
                <wp:positionV relativeFrom="paragraph">
                  <wp:posOffset>44450</wp:posOffset>
                </wp:positionV>
                <wp:extent cx="7620" cy="525780"/>
                <wp:effectExtent l="76200" t="0" r="68580" b="64770"/>
                <wp:wrapNone/>
                <wp:docPr id="54" name="Straight Arrow Connector 54"/>
                <wp:cNvGraphicFramePr/>
                <a:graphic xmlns:a="http://schemas.openxmlformats.org/drawingml/2006/main">
                  <a:graphicData uri="http://schemas.microsoft.com/office/word/2010/wordprocessingShape">
                    <wps:wsp>
                      <wps:cNvCnPr/>
                      <wps:spPr>
                        <a:xfrm>
                          <a:off x="0" y="0"/>
                          <a:ext cx="7620"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18.2pt;margin-top:3.5pt;width:.6pt;height:4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" strokecolor="#4579b8 [3044]">
                <v:stroke endarrow="open"/>
              </v:shape>
            </w:pict>
          </mc:Fallback>
        </mc:AlternateContent>
      </w:r>
    </w:p>
    <w:p w14:paraId="50B28512" w14:textId="6BF56CD1" w:rsidR="00052B81" w:rsidRDefault="00052B81"/>
    <w:p w14:paraId="6BA7EB9D" w14:textId="2CC9E184" w:rsidR="00052B81" w:rsidRDefault="006E76D9">
      <w:r>
        <w:t xml:space="preserve">                                                                                        True</w:t>
      </w:r>
    </w:p>
    <w:p w14:paraId="2406CB57" w14:textId="13F3EC79" w:rsidR="00052B81" w:rsidRDefault="006E76D9">
      <w:r>
        <w:rPr>
          <w:noProof/>
        </w:rPr>
        <mc:AlternateContent>
          <mc:Choice Requires="wps">
            <w:drawing>
              <wp:anchor distT="0" distB="0" distL="114300" distR="114300" simplePos="0" relativeHeight="251673600" behindDoc="0" locked="0" layoutInCell="1" allowOverlap="1" wp14:anchorId="423DB1C0" wp14:editId="5BD33AE3">
                <wp:simplePos x="0" y="0"/>
                <wp:positionH relativeFrom="column">
                  <wp:posOffset>2778760</wp:posOffset>
                </wp:positionH>
                <wp:positionV relativeFrom="paragraph">
                  <wp:posOffset>73660</wp:posOffset>
                </wp:positionV>
                <wp:extent cx="0" cy="769620"/>
                <wp:effectExtent l="95250" t="0" r="76200" b="49530"/>
                <wp:wrapNone/>
                <wp:docPr id="47" name="Straight Arrow Connector 47"/>
                <wp:cNvGraphicFramePr/>
                <a:graphic xmlns:a="http://schemas.openxmlformats.org/drawingml/2006/main">
                  <a:graphicData uri="http://schemas.microsoft.com/office/word/2010/wordprocessingShape">
                    <wps:wsp>
                      <wps:cNvCnPr/>
                      <wps:spPr>
                        <a:xfrm>
                          <a:off x="0" y="0"/>
                          <a:ext cx="0" cy="769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218.8pt;margin-top:5.8pt;width:0;height:60.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" strokecolor="#4579b8 [3044]">
                <v:stroke endarrow="open"/>
              </v:shape>
            </w:pict>
          </mc:Fallback>
        </mc:AlternateContent>
      </w:r>
      <w:r w:rsidR="009E71B4">
        <w:rPr>
          <w:noProof/>
        </w:rPr>
        <mc:AlternateContent>
          <mc:Choice Requires="wps">
            <w:drawing>
              <wp:anchor distT="0" distB="0" distL="114300" distR="114300" simplePos="0" relativeHeight="251674624" behindDoc="0" locked="0" layoutInCell="1" allowOverlap="1" wp14:anchorId="29F04479" wp14:editId="0FC38BB4">
                <wp:simplePos x="0" y="0"/>
                <wp:positionH relativeFrom="column">
                  <wp:posOffset>2192020</wp:posOffset>
                </wp:positionH>
                <wp:positionV relativeFrom="paragraph">
                  <wp:posOffset>134620</wp:posOffset>
                </wp:positionV>
                <wp:extent cx="1226820" cy="495300"/>
                <wp:effectExtent l="0" t="0" r="11430" b="19050"/>
                <wp:wrapNone/>
                <wp:docPr id="48" name="Rectangle 48"/>
                <wp:cNvGraphicFramePr/>
                <a:graphic xmlns:a="http://schemas.openxmlformats.org/drawingml/2006/main">
                  <a:graphicData uri="http://schemas.microsoft.com/office/word/2010/wordprocessingShape">
                    <wps:wsp>
                      <wps:cNvSpPr/>
                      <wps:spPr>
                        <a:xfrm>
                          <a:off x="0" y="0"/>
                          <a:ext cx="122682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6E67FE" w14:textId="241B03DB" w:rsidR="006E76D9" w:rsidRPr="006E76D9" w:rsidRDefault="006E76D9" w:rsidP="006E76D9">
                            <w:pPr>
                              <w:jc w:val="center"/>
                              <w:rPr>
                                <w:lang w:val="en-IN"/>
                              </w:rPr>
                            </w:pPr>
                            <w:r>
                              <w:rPr>
                                <w:lang w:val="en-IN"/>
                              </w:rPr>
                              <w:t>View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8" o:spid="_x0000_s1028" style="position:absolute;margin-left:172.6pt;margin-top:10.6pt;width:96.6pt;height: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" fillcolor="#4f81bd [3204]" strokecolor="#243f60 [1604]" strokeweight="2pt">
                <v:textbox>
                  <w:txbxContent>
                    <w:p w14:paraId="0C6E67FE" w14:textId="241B03DB" w:rsidR="006E76D9" w:rsidRPr="006E76D9" w:rsidRDefault="006E76D9" w:rsidP="006E76D9">
                      <w:pPr>
                        <w:jc w:val="center"/>
                        <w:rPr>
                          <w:lang w:val="en-IN"/>
                        </w:rPr>
                      </w:pPr>
                      <w:r>
                        <w:rPr>
                          <w:lang w:val="en-IN"/>
                        </w:rPr>
                        <w:t>View Menu</w:t>
                      </w:r>
                    </w:p>
                  </w:txbxContent>
                </v:textbox>
              </v:rect>
            </w:pict>
          </mc:Fallback>
        </mc:AlternateContent>
      </w:r>
    </w:p>
    <w:p w14:paraId="33B39243" w14:textId="77777777" w:rsidR="00052B81" w:rsidRDefault="00052B81"/>
    <w:p w14:paraId="0AFEDD06" w14:textId="3283FD8A" w:rsidR="00052B81" w:rsidRDefault="00052B81"/>
    <w:p w14:paraId="6E71E9FF" w14:textId="77777777" w:rsidR="00052B81" w:rsidRDefault="00052B81"/>
    <w:p w14:paraId="232ACC08" w14:textId="3C002C5B" w:rsidR="00052B81" w:rsidRDefault="00052B81"/>
    <w:p w14:paraId="3BE21411" w14:textId="3E1F4921" w:rsidR="00052B81" w:rsidRDefault="009E71B4">
      <w:r>
        <w:rPr>
          <w:noProof/>
        </w:rPr>
        <mc:AlternateContent>
          <mc:Choice Requires="wps">
            <w:drawing>
              <wp:anchor distT="0" distB="0" distL="114300" distR="114300" simplePos="0" relativeHeight="251669504" behindDoc="0" locked="0" layoutInCell="1" allowOverlap="1" wp14:anchorId="1F3D110E" wp14:editId="17DAB307">
                <wp:simplePos x="0" y="0"/>
                <wp:positionH relativeFrom="column">
                  <wp:posOffset>2336800</wp:posOffset>
                </wp:positionH>
                <wp:positionV relativeFrom="paragraph">
                  <wp:posOffset>110490</wp:posOffset>
                </wp:positionV>
                <wp:extent cx="914400" cy="777240"/>
                <wp:effectExtent l="0" t="0" r="19050" b="22860"/>
                <wp:wrapNone/>
                <wp:docPr id="43" name="Flowchart: Decision 43"/>
                <wp:cNvGraphicFramePr/>
                <a:graphic xmlns:a="http://schemas.openxmlformats.org/drawingml/2006/main">
                  <a:graphicData uri="http://schemas.microsoft.com/office/word/2010/wordprocessingShape">
                    <wps:wsp>
                      <wps:cNvSpPr/>
                      <wps:spPr>
                        <a:xfrm>
                          <a:off x="0" y="0"/>
                          <a:ext cx="914400" cy="7772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B6B5C" w14:textId="39149044" w:rsidR="006E76D9" w:rsidRPr="006E76D9" w:rsidRDefault="006E76D9" w:rsidP="006E76D9">
                            <w:pPr>
                              <w:jc w:val="center"/>
                              <w:rPr>
                                <w:lang w:val="en-IN"/>
                              </w:rPr>
                            </w:pPr>
                            <w:r>
                              <w:rPr>
                                <w:lang w:val="en-IN"/>
                              </w:rPr>
                              <w:t>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43" o:spid="_x0000_s1029" type="#_x0000_t110" style="position:absolute;margin-left:184pt;margin-top:8.7pt;width:1in;height:61.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" fillcolor="#4f81bd [3204]" strokecolor="#243f60 [1604]" strokeweight="2pt">
                <v:textbox>
                  <w:txbxContent>
                    <w:p w14:paraId="43FB6B5C" w14:textId="39149044" w:rsidR="006E76D9" w:rsidRPr="006E76D9" w:rsidRDefault="006E76D9" w:rsidP="006E76D9">
                      <w:pPr>
                        <w:jc w:val="center"/>
                        <w:rPr>
                          <w:lang w:val="en-IN"/>
                        </w:rPr>
                      </w:pPr>
                      <w:r>
                        <w:rPr>
                          <w:lang w:val="en-IN"/>
                        </w:rPr>
                        <w:t>Options</w:t>
                      </w:r>
                    </w:p>
                  </w:txbxContent>
                </v:textbox>
              </v:shape>
            </w:pict>
          </mc:Fallback>
        </mc:AlternateContent>
      </w:r>
    </w:p>
    <w:p w14:paraId="6B289CC0" w14:textId="47B16139" w:rsidR="00052B81" w:rsidRDefault="00052B81"/>
    <w:p w14:paraId="10126405" w14:textId="35E654B8" w:rsidR="00052B81" w:rsidRDefault="00052B81"/>
    <w:p w14:paraId="2C93C772" w14:textId="1BAB7607" w:rsidR="00052B81" w:rsidRDefault="001A1E0B">
      <w:r>
        <w:rPr>
          <w:noProof/>
        </w:rPr>
        <mc:AlternateContent>
          <mc:Choice Requires="wps">
            <w:drawing>
              <wp:anchor distT="0" distB="0" distL="114300" distR="114300" simplePos="0" relativeHeight="251753472" behindDoc="0" locked="0" layoutInCell="1" allowOverlap="1" wp14:anchorId="63C3D7E9" wp14:editId="2F9F0BBB">
                <wp:simplePos x="0" y="0"/>
                <wp:positionH relativeFrom="column">
                  <wp:posOffset>6123940</wp:posOffset>
                </wp:positionH>
                <wp:positionV relativeFrom="paragraph">
                  <wp:posOffset>55880</wp:posOffset>
                </wp:positionV>
                <wp:extent cx="7620" cy="861060"/>
                <wp:effectExtent l="95250" t="0" r="68580" b="53340"/>
                <wp:wrapNone/>
                <wp:docPr id="101" name="Straight Arrow Connector 101"/>
                <wp:cNvGraphicFramePr/>
                <a:graphic xmlns:a="http://schemas.openxmlformats.org/drawingml/2006/main">
                  <a:graphicData uri="http://schemas.microsoft.com/office/word/2010/wordprocessingShape">
                    <wps:wsp>
                      <wps:cNvCnPr/>
                      <wps:spPr>
                        <a:xfrm flipH="1">
                          <a:off x="0" y="0"/>
                          <a:ext cx="7620" cy="861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1" o:spid="_x0000_s1026" type="#_x0000_t32" style="position:absolute;margin-left:482.2pt;margin-top:4.4pt;width:.6pt;height:67.8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692032" behindDoc="0" locked="0" layoutInCell="1" allowOverlap="1" wp14:anchorId="668796CE" wp14:editId="1BDBB2ED">
                <wp:simplePos x="0" y="0"/>
                <wp:positionH relativeFrom="column">
                  <wp:posOffset>58420</wp:posOffset>
                </wp:positionH>
                <wp:positionV relativeFrom="paragraph">
                  <wp:posOffset>55880</wp:posOffset>
                </wp:positionV>
                <wp:extent cx="7620" cy="861060"/>
                <wp:effectExtent l="76200" t="0" r="68580" b="53340"/>
                <wp:wrapNone/>
                <wp:docPr id="61" name="Straight Arrow Connector 61"/>
                <wp:cNvGraphicFramePr/>
                <a:graphic xmlns:a="http://schemas.openxmlformats.org/drawingml/2006/main">
                  <a:graphicData uri="http://schemas.microsoft.com/office/word/2010/wordprocessingShape">
                    <wps:wsp>
                      <wps:cNvCnPr/>
                      <wps:spPr>
                        <a:xfrm>
                          <a:off x="0" y="0"/>
                          <a:ext cx="7620" cy="861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4.6pt;margin-top:4.4pt;width:.6pt;height:67.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" strokecolor="#4579b8 [3044]">
                <v:stroke endarrow="open"/>
              </v:shape>
            </w:pict>
          </mc:Fallback>
        </mc:AlternateContent>
      </w:r>
      <w:r w:rsidR="00EC1045">
        <w:rPr>
          <w:noProof/>
        </w:rPr>
        <mc:AlternateContent>
          <mc:Choice Requires="wps">
            <w:drawing>
              <wp:anchor distT="0" distB="0" distL="114300" distR="114300" simplePos="0" relativeHeight="251720704" behindDoc="0" locked="0" layoutInCell="1" allowOverlap="1" wp14:anchorId="6CA51E73" wp14:editId="749588B5">
                <wp:simplePos x="0" y="0"/>
                <wp:positionH relativeFrom="column">
                  <wp:posOffset>3251200</wp:posOffset>
                </wp:positionH>
                <wp:positionV relativeFrom="paragraph">
                  <wp:posOffset>63500</wp:posOffset>
                </wp:positionV>
                <wp:extent cx="2880360" cy="0"/>
                <wp:effectExtent l="0" t="0" r="15240" b="19050"/>
                <wp:wrapNone/>
                <wp:docPr id="79" name="Straight Connector 79"/>
                <wp:cNvGraphicFramePr/>
                <a:graphic xmlns:a="http://schemas.openxmlformats.org/drawingml/2006/main">
                  <a:graphicData uri="http://schemas.microsoft.com/office/word/2010/wordprocessingShape">
                    <wps:wsp>
                      <wps:cNvCnPr/>
                      <wps:spPr>
                        <a:xfrm>
                          <a:off x="0" y="0"/>
                          <a:ext cx="2880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56pt,5pt" to="482.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" strokecolor="#4579b8 [3044]"/>
            </w:pict>
          </mc:Fallback>
        </mc:AlternateContent>
      </w:r>
      <w:r w:rsidR="00EE340C">
        <w:rPr>
          <w:noProof/>
        </w:rPr>
        <mc:AlternateContent>
          <mc:Choice Requires="wps">
            <w:drawing>
              <wp:anchor distT="0" distB="0" distL="114300" distR="114300" simplePos="0" relativeHeight="251691008" behindDoc="0" locked="0" layoutInCell="1" allowOverlap="1" wp14:anchorId="316A9E25" wp14:editId="2DB6AC71">
                <wp:simplePos x="0" y="0"/>
                <wp:positionH relativeFrom="column">
                  <wp:posOffset>66040</wp:posOffset>
                </wp:positionH>
                <wp:positionV relativeFrom="paragraph">
                  <wp:posOffset>55880</wp:posOffset>
                </wp:positionV>
                <wp:extent cx="2308860" cy="7620"/>
                <wp:effectExtent l="0" t="0" r="15240" b="30480"/>
                <wp:wrapNone/>
                <wp:docPr id="60" name="Straight Connector 60"/>
                <wp:cNvGraphicFramePr/>
                <a:graphic xmlns:a="http://schemas.openxmlformats.org/drawingml/2006/main">
                  <a:graphicData uri="http://schemas.microsoft.com/office/word/2010/wordprocessingShape">
                    <wps:wsp>
                      <wps:cNvCnPr/>
                      <wps:spPr>
                        <a:xfrm flipH="1" flipV="1">
                          <a:off x="0" y="0"/>
                          <a:ext cx="2308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4.4pt" to="18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" strokecolor="#4579b8 [3044]"/>
            </w:pict>
          </mc:Fallback>
        </mc:AlternateContent>
      </w:r>
      <w:r w:rsidR="00EE340C">
        <w:rPr>
          <w:noProof/>
        </w:rPr>
        <mc:AlternateContent>
          <mc:Choice Requires="wps">
            <w:drawing>
              <wp:anchor distT="0" distB="0" distL="114300" distR="114300" simplePos="0" relativeHeight="251689984" behindDoc="0" locked="0" layoutInCell="1" allowOverlap="1" wp14:anchorId="25F93EA9" wp14:editId="72B163DF">
                <wp:simplePos x="0" y="0"/>
                <wp:positionH relativeFrom="column">
                  <wp:posOffset>2336800</wp:posOffset>
                </wp:positionH>
                <wp:positionV relativeFrom="paragraph">
                  <wp:posOffset>63500</wp:posOffset>
                </wp:positionV>
                <wp:extent cx="0" cy="0"/>
                <wp:effectExtent l="0" t="0" r="0" b="0"/>
                <wp:wrapNone/>
                <wp:docPr id="59" name="Straight Arrow Connector 5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184pt;margin-top:5pt;width:0;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" strokecolor="#4579b8 [3044]">
                <v:stroke endarrow="open"/>
              </v:shape>
            </w:pict>
          </mc:Fallback>
        </mc:AlternateContent>
      </w:r>
      <w:r w:rsidR="009E71B4">
        <w:rPr>
          <w:noProof/>
        </w:rPr>
        <mc:AlternateContent>
          <mc:Choice Requires="wps">
            <w:drawing>
              <wp:anchor distT="0" distB="0" distL="114300" distR="114300" simplePos="0" relativeHeight="251683840" behindDoc="0" locked="0" layoutInCell="1" allowOverlap="1" wp14:anchorId="0E615655" wp14:editId="742FD214">
                <wp:simplePos x="0" y="0"/>
                <wp:positionH relativeFrom="column">
                  <wp:posOffset>2763520</wp:posOffset>
                </wp:positionH>
                <wp:positionV relativeFrom="paragraph">
                  <wp:posOffset>63500</wp:posOffset>
                </wp:positionV>
                <wp:extent cx="7620" cy="586740"/>
                <wp:effectExtent l="76200" t="0" r="68580" b="60960"/>
                <wp:wrapNone/>
                <wp:docPr id="53" name="Straight Arrow Connector 53"/>
                <wp:cNvGraphicFramePr/>
                <a:graphic xmlns:a="http://schemas.openxmlformats.org/drawingml/2006/main">
                  <a:graphicData uri="http://schemas.microsoft.com/office/word/2010/wordprocessingShape">
                    <wps:wsp>
                      <wps:cNvCnPr/>
                      <wps:spPr>
                        <a:xfrm>
                          <a:off x="0" y="0"/>
                          <a:ext cx="7620" cy="586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217.6pt;margin-top:5pt;width:.6pt;height:46.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" strokecolor="#4579b8 [3044]">
                <v:stroke endarrow="open"/>
              </v:shape>
            </w:pict>
          </mc:Fallback>
        </mc:AlternateContent>
      </w:r>
    </w:p>
    <w:p w14:paraId="3C5719A9" w14:textId="3D7EDB97" w:rsidR="00052B81" w:rsidRDefault="00052B81"/>
    <w:p w14:paraId="7480398A" w14:textId="48EBC41E" w:rsidR="00052B81" w:rsidRDefault="00052B81"/>
    <w:p w14:paraId="762C5878" w14:textId="3495319F" w:rsidR="00052B81" w:rsidRDefault="00052B81"/>
    <w:p w14:paraId="1E4ADED2" w14:textId="1AAC3E33" w:rsidR="00052B81" w:rsidRDefault="00963E9A">
      <w:r>
        <w:rPr>
          <w:noProof/>
        </w:rPr>
        <mc:AlternateContent>
          <mc:Choice Requires="wps">
            <w:drawing>
              <wp:anchor distT="0" distB="0" distL="114300" distR="114300" simplePos="0" relativeHeight="251751424" behindDoc="0" locked="0" layoutInCell="1" allowOverlap="1" wp14:anchorId="431FF300" wp14:editId="6BA8F05A">
                <wp:simplePos x="0" y="0"/>
                <wp:positionH relativeFrom="column">
                  <wp:posOffset>4881880</wp:posOffset>
                </wp:positionH>
                <wp:positionV relativeFrom="paragraph">
                  <wp:posOffset>66040</wp:posOffset>
                </wp:positionV>
                <wp:extent cx="0" cy="266700"/>
                <wp:effectExtent l="95250" t="0" r="57150" b="57150"/>
                <wp:wrapNone/>
                <wp:docPr id="100" name="Straight Arrow Connector 10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0" o:spid="_x0000_s1026" type="#_x0000_t32" style="position:absolute;margin-left:384.4pt;margin-top:5.2pt;width:0;height:21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" strokecolor="#4579b8 [3044]">
                <v:stroke endarrow="open"/>
              </v:shape>
            </w:pict>
          </mc:Fallback>
        </mc:AlternateContent>
      </w:r>
      <w:r w:rsidR="001A1E0B">
        <w:rPr>
          <w:noProof/>
        </w:rPr>
        <mc:AlternateContent>
          <mc:Choice Requires="wps">
            <w:drawing>
              <wp:anchor distT="0" distB="0" distL="114300" distR="114300" simplePos="0" relativeHeight="251745280" behindDoc="0" locked="0" layoutInCell="1" allowOverlap="1" wp14:anchorId="05FC438B" wp14:editId="5CDADA8E">
                <wp:simplePos x="0" y="0"/>
                <wp:positionH relativeFrom="column">
                  <wp:posOffset>942340</wp:posOffset>
                </wp:positionH>
                <wp:positionV relativeFrom="paragraph">
                  <wp:posOffset>66040</wp:posOffset>
                </wp:positionV>
                <wp:extent cx="0" cy="251460"/>
                <wp:effectExtent l="95250" t="0" r="57150" b="53340"/>
                <wp:wrapNone/>
                <wp:docPr id="97" name="Straight Arrow Connector 97"/>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7" o:spid="_x0000_s1026" type="#_x0000_t32" style="position:absolute;margin-left:74.2pt;margin-top:5.2pt;width:0;height:19.8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" strokecolor="#4579b8 [3044]">
                <v:stroke endarrow="open"/>
              </v:shape>
            </w:pict>
          </mc:Fallback>
        </mc:AlternateContent>
      </w:r>
      <w:r w:rsidR="001A1E0B">
        <w:rPr>
          <w:noProof/>
        </w:rPr>
        <mc:AlternateContent>
          <mc:Choice Requires="wps">
            <w:drawing>
              <wp:anchor distT="0" distB="0" distL="114300" distR="114300" simplePos="0" relativeHeight="251749376" behindDoc="0" locked="0" layoutInCell="1" allowOverlap="1" wp14:anchorId="5CE2D212" wp14:editId="7416C2E8">
                <wp:simplePos x="0" y="0"/>
                <wp:positionH relativeFrom="column">
                  <wp:posOffset>3502660</wp:posOffset>
                </wp:positionH>
                <wp:positionV relativeFrom="paragraph">
                  <wp:posOffset>81280</wp:posOffset>
                </wp:positionV>
                <wp:extent cx="0" cy="251460"/>
                <wp:effectExtent l="95250" t="0" r="57150" b="53340"/>
                <wp:wrapNone/>
                <wp:docPr id="99" name="Straight Arrow Connector 99"/>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9" o:spid="_x0000_s1026" type="#_x0000_t32" style="position:absolute;margin-left:275.8pt;margin-top:6.4pt;width:0;height:19.8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" strokecolor="#4579b8 [3044]">
                <v:stroke endarrow="open"/>
              </v:shape>
            </w:pict>
          </mc:Fallback>
        </mc:AlternateContent>
      </w:r>
      <w:r w:rsidR="001A1E0B">
        <w:rPr>
          <w:noProof/>
        </w:rPr>
        <mc:AlternateContent>
          <mc:Choice Requires="wps">
            <w:drawing>
              <wp:anchor distT="0" distB="0" distL="114300" distR="114300" simplePos="0" relativeHeight="251747328" behindDoc="0" locked="0" layoutInCell="1" allowOverlap="1" wp14:anchorId="1262950F" wp14:editId="4C4DFF0C">
                <wp:simplePos x="0" y="0"/>
                <wp:positionH relativeFrom="column">
                  <wp:posOffset>2367280</wp:posOffset>
                </wp:positionH>
                <wp:positionV relativeFrom="paragraph">
                  <wp:posOffset>66040</wp:posOffset>
                </wp:positionV>
                <wp:extent cx="0" cy="251460"/>
                <wp:effectExtent l="95250" t="0" r="57150" b="53340"/>
                <wp:wrapNone/>
                <wp:docPr id="98" name="Straight Arrow Connector 98"/>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8" o:spid="_x0000_s1026" type="#_x0000_t32" style="position:absolute;margin-left:186.4pt;margin-top:5.2pt;width:0;height:19.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" strokecolor="#4579b8 [3044]">
                <v:stroke endarrow="open"/>
              </v:shape>
            </w:pict>
          </mc:Fallback>
        </mc:AlternateContent>
      </w:r>
      <w:r w:rsidR="00EC1045">
        <w:rPr>
          <w:noProof/>
        </w:rPr>
        <mc:AlternateContent>
          <mc:Choice Requires="wps">
            <w:drawing>
              <wp:anchor distT="0" distB="0" distL="114300" distR="114300" simplePos="0" relativeHeight="251730944" behindDoc="0" locked="0" layoutInCell="1" allowOverlap="1" wp14:anchorId="1B397300" wp14:editId="4E568DEC">
                <wp:simplePos x="0" y="0"/>
                <wp:positionH relativeFrom="column">
                  <wp:posOffset>942340</wp:posOffset>
                </wp:positionH>
                <wp:positionV relativeFrom="paragraph">
                  <wp:posOffset>66040</wp:posOffset>
                </wp:positionV>
                <wp:extent cx="3947160" cy="0"/>
                <wp:effectExtent l="0" t="0" r="15240" b="19050"/>
                <wp:wrapNone/>
                <wp:docPr id="85" name="Straight Connector 85"/>
                <wp:cNvGraphicFramePr/>
                <a:graphic xmlns:a="http://schemas.openxmlformats.org/drawingml/2006/main">
                  <a:graphicData uri="http://schemas.microsoft.com/office/word/2010/wordprocessingShape">
                    <wps:wsp>
                      <wps:cNvCnPr/>
                      <wps:spPr>
                        <a:xfrm>
                          <a:off x="0" y="0"/>
                          <a:ext cx="3947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pt,5.2pt" to="38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" strokecolor="#4579b8 [3044]"/>
            </w:pict>
          </mc:Fallback>
        </mc:AlternateContent>
      </w:r>
    </w:p>
    <w:p w14:paraId="4751C191" w14:textId="5A8E3694" w:rsidR="00D353DD" w:rsidRDefault="005A49A1">
      <w:pPr>
        <w:rPr>
          <w:w w:val="102"/>
          <w:sz w:val="28"/>
          <w:szCs w:val="28"/>
        </w:rPr>
      </w:pPr>
      <w:r>
        <w:rPr>
          <w:noProof/>
        </w:rPr>
        <mc:AlternateContent>
          <mc:Choice Requires="wps">
            <w:drawing>
              <wp:anchor distT="0" distB="0" distL="114300" distR="114300" simplePos="0" relativeHeight="251711488" behindDoc="0" locked="0" layoutInCell="1" allowOverlap="1" wp14:anchorId="0E1A55D1" wp14:editId="31A99A87">
                <wp:simplePos x="0" y="0"/>
                <wp:positionH relativeFrom="column">
                  <wp:posOffset>5453380</wp:posOffset>
                </wp:positionH>
                <wp:positionV relativeFrom="paragraph">
                  <wp:posOffset>171450</wp:posOffset>
                </wp:positionV>
                <wp:extent cx="1181100" cy="441960"/>
                <wp:effectExtent l="0" t="0" r="19050" b="15240"/>
                <wp:wrapNone/>
                <wp:docPr id="74" name="Rectangle 74"/>
                <wp:cNvGraphicFramePr/>
                <a:graphic xmlns:a="http://schemas.openxmlformats.org/drawingml/2006/main">
                  <a:graphicData uri="http://schemas.microsoft.com/office/word/2010/wordprocessingShape">
                    <wps:wsp>
                      <wps:cNvSpPr/>
                      <wps:spPr>
                        <a:xfrm>
                          <a:off x="0" y="0"/>
                          <a:ext cx="1181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F9450" w14:textId="529A023C" w:rsidR="00963E9A" w:rsidRPr="00963E9A" w:rsidRDefault="00963E9A" w:rsidP="00963E9A">
                            <w:pPr>
                              <w:jc w:val="center"/>
                              <w:rPr>
                                <w:lang w:val="en-IN"/>
                              </w:rPr>
                            </w:pPr>
                            <w:r>
                              <w:rPr>
                                <w:lang w:val="en-IN"/>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30" style="position:absolute;margin-left:429.4pt;margin-top:13.5pt;width:93pt;height:34.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GjofgIAAE0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" fillcolor="#4f81bd [3204]" strokecolor="#243f60 [1604]" strokeweight="2pt">
                <v:textbox>
                  <w:txbxContent>
                    <w:p w14:paraId="55BF9450" w14:textId="529A023C" w:rsidR="00963E9A" w:rsidRPr="00963E9A" w:rsidRDefault="00963E9A" w:rsidP="00963E9A">
                      <w:pPr>
                        <w:jc w:val="center"/>
                        <w:rPr>
                          <w:lang w:val="en-IN"/>
                        </w:rPr>
                      </w:pPr>
                      <w:r>
                        <w:rPr>
                          <w:lang w:val="en-IN"/>
                        </w:rPr>
                        <w:t>Exit</w:t>
                      </w:r>
                    </w:p>
                  </w:txbxContent>
                </v:textbox>
              </v:rect>
            </w:pict>
          </mc:Fallback>
        </mc:AlternateContent>
      </w:r>
      <w:r>
        <w:rPr>
          <w:noProof/>
        </w:rPr>
        <mc:AlternateContent>
          <mc:Choice Requires="wps">
            <w:drawing>
              <wp:anchor distT="0" distB="0" distL="114300" distR="114300" simplePos="0" relativeHeight="251713536" behindDoc="0" locked="0" layoutInCell="1" allowOverlap="1" wp14:anchorId="66D49E23" wp14:editId="44EA11FF">
                <wp:simplePos x="0" y="0"/>
                <wp:positionH relativeFrom="column">
                  <wp:posOffset>4211320</wp:posOffset>
                </wp:positionH>
                <wp:positionV relativeFrom="paragraph">
                  <wp:posOffset>186690</wp:posOffset>
                </wp:positionV>
                <wp:extent cx="1181100" cy="441960"/>
                <wp:effectExtent l="0" t="0" r="19050" b="15240"/>
                <wp:wrapNone/>
                <wp:docPr id="75" name="Rectangle 75"/>
                <wp:cNvGraphicFramePr/>
                <a:graphic xmlns:a="http://schemas.openxmlformats.org/drawingml/2006/main">
                  <a:graphicData uri="http://schemas.microsoft.com/office/word/2010/wordprocessingShape">
                    <wps:wsp>
                      <wps:cNvSpPr/>
                      <wps:spPr>
                        <a:xfrm>
                          <a:off x="0" y="0"/>
                          <a:ext cx="1181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97CEEB" w14:textId="6069CBE2" w:rsidR="00963E9A" w:rsidRPr="00963E9A" w:rsidRDefault="00963E9A" w:rsidP="00963E9A">
                            <w:pPr>
                              <w:jc w:val="center"/>
                              <w:rPr>
                                <w:lang w:val="en-IN"/>
                              </w:rPr>
                            </w:pPr>
                            <w:r>
                              <w:rPr>
                                <w:lang w:val="en-IN"/>
                              </w:rPr>
                              <w:t>View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31" style="position:absolute;margin-left:331.6pt;margin-top:14.7pt;width:93pt;height:34.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78fgIAAE0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" fillcolor="#4f81bd [3204]" strokecolor="#243f60 [1604]" strokeweight="2pt">
                <v:textbox>
                  <w:txbxContent>
                    <w:p w14:paraId="7297CEEB" w14:textId="6069CBE2" w:rsidR="00963E9A" w:rsidRPr="00963E9A" w:rsidRDefault="00963E9A" w:rsidP="00963E9A">
                      <w:pPr>
                        <w:jc w:val="center"/>
                        <w:rPr>
                          <w:lang w:val="en-IN"/>
                        </w:rPr>
                      </w:pPr>
                      <w:r>
                        <w:rPr>
                          <w:lang w:val="en-IN"/>
                        </w:rPr>
                        <w:t>View List</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66051410" wp14:editId="059D8883">
                <wp:simplePos x="0" y="0"/>
                <wp:positionH relativeFrom="column">
                  <wp:posOffset>2962275</wp:posOffset>
                </wp:positionH>
                <wp:positionV relativeFrom="paragraph">
                  <wp:posOffset>186690</wp:posOffset>
                </wp:positionV>
                <wp:extent cx="1181100" cy="441960"/>
                <wp:effectExtent l="0" t="0" r="19050" b="15240"/>
                <wp:wrapNone/>
                <wp:docPr id="76" name="Rectangle 76"/>
                <wp:cNvGraphicFramePr/>
                <a:graphic xmlns:a="http://schemas.openxmlformats.org/drawingml/2006/main">
                  <a:graphicData uri="http://schemas.microsoft.com/office/word/2010/wordprocessingShape">
                    <wps:wsp>
                      <wps:cNvSpPr/>
                      <wps:spPr>
                        <a:xfrm>
                          <a:off x="0" y="0"/>
                          <a:ext cx="1181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67B1B" w14:textId="078ACAEE" w:rsidR="00963E9A" w:rsidRPr="00963E9A" w:rsidRDefault="00963E9A" w:rsidP="00963E9A">
                            <w:pPr>
                              <w:jc w:val="center"/>
                              <w:rPr>
                                <w:lang w:val="en-IN"/>
                              </w:rPr>
                            </w:pPr>
                            <w:r>
                              <w:rPr>
                                <w:lang w:val="en-IN"/>
                              </w:rPr>
                              <w:t>Remove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 o:spid="_x0000_s1032" style="position:absolute;margin-left:233.25pt;margin-top:14.7pt;width:93pt;height:34.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TAfgIAAE0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" fillcolor="#4f81bd [3204]" strokecolor="#243f60 [1604]" strokeweight="2pt">
                <v:textbox>
                  <w:txbxContent>
                    <w:p w14:paraId="3AB67B1B" w14:textId="078ACAEE" w:rsidR="00963E9A" w:rsidRPr="00963E9A" w:rsidRDefault="00963E9A" w:rsidP="00963E9A">
                      <w:pPr>
                        <w:jc w:val="center"/>
                        <w:rPr>
                          <w:lang w:val="en-IN"/>
                        </w:rPr>
                      </w:pPr>
                      <w:r>
                        <w:rPr>
                          <w:lang w:val="en-IN"/>
                        </w:rPr>
                        <w:t>Remove</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3B6B2B7B" wp14:editId="1DF64AB3">
                <wp:simplePos x="0" y="0"/>
                <wp:positionH relativeFrom="column">
                  <wp:posOffset>1719580</wp:posOffset>
                </wp:positionH>
                <wp:positionV relativeFrom="paragraph">
                  <wp:posOffset>186690</wp:posOffset>
                </wp:positionV>
                <wp:extent cx="1181100" cy="441960"/>
                <wp:effectExtent l="0" t="0" r="19050" b="15240"/>
                <wp:wrapNone/>
                <wp:docPr id="77" name="Rectangle 77"/>
                <wp:cNvGraphicFramePr/>
                <a:graphic xmlns:a="http://schemas.openxmlformats.org/drawingml/2006/main">
                  <a:graphicData uri="http://schemas.microsoft.com/office/word/2010/wordprocessingShape">
                    <wps:wsp>
                      <wps:cNvSpPr/>
                      <wps:spPr>
                        <a:xfrm>
                          <a:off x="0" y="0"/>
                          <a:ext cx="1181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75D82" w14:textId="68947757" w:rsidR="00D30F0C" w:rsidRPr="00D30F0C" w:rsidRDefault="00963E9A" w:rsidP="00D30F0C">
                            <w:pPr>
                              <w:jc w:val="center"/>
                              <w:rPr>
                                <w:lang w:val="en-IN"/>
                              </w:rPr>
                            </w:pPr>
                            <w:r>
                              <w:rPr>
                                <w:lang w:val="en-IN"/>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7" o:spid="_x0000_s1033" style="position:absolute;margin-left:135.4pt;margin-top:14.7pt;width:93pt;height:34.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" fillcolor="#4f81bd [3204]" strokecolor="#243f60 [1604]" strokeweight="2pt">
                <v:textbox>
                  <w:txbxContent>
                    <w:p w14:paraId="06875D82" w14:textId="68947757" w:rsidR="00D30F0C" w:rsidRPr="00D30F0C" w:rsidRDefault="00963E9A" w:rsidP="00D30F0C">
                      <w:pPr>
                        <w:jc w:val="center"/>
                        <w:rPr>
                          <w:lang w:val="en-IN"/>
                        </w:rPr>
                      </w:pPr>
                      <w:r>
                        <w:rPr>
                          <w:lang w:val="en-IN"/>
                        </w:rPr>
                        <w:t>Details</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3C2FEAB4" wp14:editId="5C3C1FDD">
                <wp:simplePos x="0" y="0"/>
                <wp:positionH relativeFrom="column">
                  <wp:posOffset>454660</wp:posOffset>
                </wp:positionH>
                <wp:positionV relativeFrom="paragraph">
                  <wp:posOffset>171450</wp:posOffset>
                </wp:positionV>
                <wp:extent cx="1181100" cy="441960"/>
                <wp:effectExtent l="0" t="0" r="19050" b="15240"/>
                <wp:wrapNone/>
                <wp:docPr id="78" name="Rectangle 78"/>
                <wp:cNvGraphicFramePr/>
                <a:graphic xmlns:a="http://schemas.openxmlformats.org/drawingml/2006/main">
                  <a:graphicData uri="http://schemas.microsoft.com/office/word/2010/wordprocessingShape">
                    <wps:wsp>
                      <wps:cNvSpPr/>
                      <wps:spPr>
                        <a:xfrm>
                          <a:off x="0" y="0"/>
                          <a:ext cx="1181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BF2BD" w14:textId="66F95652" w:rsidR="00963E9A" w:rsidRPr="00963E9A" w:rsidRDefault="00963E9A" w:rsidP="00963E9A">
                            <w:pPr>
                              <w:jc w:val="center"/>
                              <w:rPr>
                                <w:lang w:val="en-IN"/>
                              </w:rPr>
                            </w:pPr>
                            <w:r>
                              <w:rPr>
                                <w:lang w:val="en-IN"/>
                              </w:rPr>
                              <w:t>Update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34" style="position:absolute;margin-left:35.8pt;margin-top:13.5pt;width:93pt;height:34.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AZfgIAAE0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" fillcolor="#4f81bd [3204]" strokecolor="#243f60 [1604]" strokeweight="2pt">
                <v:textbox>
                  <w:txbxContent>
                    <w:p w14:paraId="451BF2BD" w14:textId="66F95652" w:rsidR="00963E9A" w:rsidRPr="00963E9A" w:rsidRDefault="00963E9A" w:rsidP="00963E9A">
                      <w:pPr>
                        <w:jc w:val="center"/>
                        <w:rPr>
                          <w:lang w:val="en-IN"/>
                        </w:rPr>
                      </w:pPr>
                      <w:r>
                        <w:rPr>
                          <w:lang w:val="en-IN"/>
                        </w:rPr>
                        <w:t>Update Info</w:t>
                      </w:r>
                    </w:p>
                  </w:txbxContent>
                </v:textbox>
              </v:rect>
            </w:pict>
          </mc:Fallback>
        </mc:AlternateContent>
      </w:r>
      <w:r w:rsidRPr="00963E9A">
        <w:rPr>
          <w:noProof/>
          <w:sz w:val="16"/>
          <w:szCs w:val="16"/>
        </w:rPr>
        <mc:AlternateContent>
          <mc:Choice Requires="wps">
            <w:drawing>
              <wp:anchor distT="0" distB="0" distL="114300" distR="114300" simplePos="0" relativeHeight="251682816" behindDoc="0" locked="0" layoutInCell="1" allowOverlap="1" wp14:anchorId="5DFB9E92" wp14:editId="520D8FDF">
                <wp:simplePos x="0" y="0"/>
                <wp:positionH relativeFrom="column">
                  <wp:posOffset>-787400</wp:posOffset>
                </wp:positionH>
                <wp:positionV relativeFrom="paragraph">
                  <wp:posOffset>171450</wp:posOffset>
                </wp:positionV>
                <wp:extent cx="1181100" cy="441960"/>
                <wp:effectExtent l="0" t="0" r="19050" b="15240"/>
                <wp:wrapNone/>
                <wp:docPr id="52" name="Rectangle 52"/>
                <wp:cNvGraphicFramePr/>
                <a:graphic xmlns:a="http://schemas.openxmlformats.org/drawingml/2006/main">
                  <a:graphicData uri="http://schemas.microsoft.com/office/word/2010/wordprocessingShape">
                    <wps:wsp>
                      <wps:cNvSpPr/>
                      <wps:spPr>
                        <a:xfrm>
                          <a:off x="0" y="0"/>
                          <a:ext cx="1181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7FD4F" w14:textId="616D9C8F" w:rsidR="00963E9A" w:rsidRPr="00963E9A" w:rsidRDefault="00963E9A" w:rsidP="00963E9A">
                            <w:pPr>
                              <w:jc w:val="center"/>
                              <w:rPr>
                                <w:lang w:val="en-IN"/>
                              </w:rPr>
                            </w:pPr>
                            <w:r>
                              <w:rPr>
                                <w:lang w:val="en-IN"/>
                              </w:rPr>
                              <w:t>Enter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35" style="position:absolute;margin-left:-62pt;margin-top:13.5pt;width:93pt;height:3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" fillcolor="#4f81bd [3204]" strokecolor="#243f60 [1604]" strokeweight="2pt">
                <v:textbox>
                  <w:txbxContent>
                    <w:p w14:paraId="4E87FD4F" w14:textId="616D9C8F" w:rsidR="00963E9A" w:rsidRPr="00963E9A" w:rsidRDefault="00963E9A" w:rsidP="00963E9A">
                      <w:pPr>
                        <w:jc w:val="center"/>
                        <w:rPr>
                          <w:lang w:val="en-IN"/>
                        </w:rPr>
                      </w:pPr>
                      <w:r>
                        <w:rPr>
                          <w:lang w:val="en-IN"/>
                        </w:rPr>
                        <w:t>Enter Details</w:t>
                      </w:r>
                    </w:p>
                  </w:txbxContent>
                </v:textbox>
              </v:rect>
            </w:pict>
          </mc:Fallback>
        </mc:AlternateContent>
      </w:r>
    </w:p>
    <w:p w14:paraId="267BA2FB" w14:textId="08DEE29A" w:rsidR="00D353DD" w:rsidRDefault="005A49A1">
      <w:pPr>
        <w:rPr>
          <w:w w:val="102"/>
          <w:sz w:val="28"/>
          <w:szCs w:val="28"/>
        </w:rPr>
      </w:pPr>
      <w:proofErr w:type="spellStart"/>
      <w:proofErr w:type="gramStart"/>
      <w:r>
        <w:rPr>
          <w:lang w:val="en-IN"/>
        </w:rPr>
        <w:t>etai</w:t>
      </w:r>
      <w:proofErr w:type="spellEnd"/>
      <w:proofErr w:type="gramEnd"/>
    </w:p>
    <w:p w14:paraId="70283FB6" w14:textId="15EE790B" w:rsidR="00D353DD" w:rsidRDefault="00EC1045">
      <w:pPr>
        <w:rPr>
          <w:w w:val="102"/>
          <w:sz w:val="28"/>
          <w:szCs w:val="28"/>
        </w:rPr>
      </w:pPr>
      <w:r>
        <w:rPr>
          <w:noProof/>
        </w:rPr>
        <mc:AlternateContent>
          <mc:Choice Requires="wps">
            <w:drawing>
              <wp:anchor distT="0" distB="0" distL="114300" distR="114300" simplePos="0" relativeHeight="251697152" behindDoc="0" locked="0" layoutInCell="1" allowOverlap="1" wp14:anchorId="2C180C39" wp14:editId="4E7AA040">
                <wp:simplePos x="0" y="0"/>
                <wp:positionH relativeFrom="column">
                  <wp:posOffset>-787400</wp:posOffset>
                </wp:positionH>
                <wp:positionV relativeFrom="paragraph">
                  <wp:posOffset>167005</wp:posOffset>
                </wp:positionV>
                <wp:extent cx="510540" cy="0"/>
                <wp:effectExtent l="0" t="76200" r="22860" b="114300"/>
                <wp:wrapNone/>
                <wp:docPr id="66" name="Straight Arrow Connector 66"/>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6" o:spid="_x0000_s1026" type="#_x0000_t32" style="position:absolute;margin-left:-62pt;margin-top:13.15pt;width:40.2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" strokecolor="#4579b8 [3044]">
                <v:stroke endarrow="open"/>
              </v:shape>
            </w:pict>
          </mc:Fallback>
        </mc:AlternateContent>
      </w:r>
    </w:p>
    <w:p w14:paraId="532122BA" w14:textId="3E00454D" w:rsidR="00D353DD" w:rsidRDefault="006E76D9">
      <w:pPr>
        <w:rPr>
          <w:w w:val="102"/>
          <w:sz w:val="28"/>
          <w:szCs w:val="28"/>
        </w:rPr>
      </w:pPr>
      <w:r>
        <w:rPr>
          <w:noProof/>
          <w:sz w:val="28"/>
          <w:szCs w:val="28"/>
        </w:rPr>
        <mc:AlternateContent>
          <mc:Choice Requires="wps">
            <w:drawing>
              <wp:anchor distT="0" distB="0" distL="114300" distR="114300" simplePos="0" relativeHeight="251762688" behindDoc="0" locked="0" layoutInCell="1" allowOverlap="1" wp14:anchorId="73D5975B" wp14:editId="41F238BE">
                <wp:simplePos x="0" y="0"/>
                <wp:positionH relativeFrom="column">
                  <wp:posOffset>6123940</wp:posOffset>
                </wp:positionH>
                <wp:positionV relativeFrom="paragraph">
                  <wp:posOffset>71755</wp:posOffset>
                </wp:positionV>
                <wp:extent cx="7620" cy="5052060"/>
                <wp:effectExtent l="76200" t="0" r="68580" b="53340"/>
                <wp:wrapNone/>
                <wp:docPr id="108" name="Straight Arrow Connector 108"/>
                <wp:cNvGraphicFramePr/>
                <a:graphic xmlns:a="http://schemas.openxmlformats.org/drawingml/2006/main">
                  <a:graphicData uri="http://schemas.microsoft.com/office/word/2010/wordprocessingShape">
                    <wps:wsp>
                      <wps:cNvCnPr/>
                      <wps:spPr>
                        <a:xfrm>
                          <a:off x="0" y="0"/>
                          <a:ext cx="7620" cy="5052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8" o:spid="_x0000_s1026" type="#_x0000_t32" style="position:absolute;margin-left:482.2pt;margin-top:5.65pt;width:.6pt;height:397.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" strokecolor="#4579b8 [3044]">
                <v:stroke endarrow="open"/>
              </v:shape>
            </w:pict>
          </mc:Fallback>
        </mc:AlternateContent>
      </w:r>
      <w:r>
        <w:rPr>
          <w:noProof/>
          <w:sz w:val="28"/>
          <w:szCs w:val="28"/>
        </w:rPr>
        <mc:AlternateContent>
          <mc:Choice Requires="wps">
            <w:drawing>
              <wp:anchor distT="0" distB="0" distL="114300" distR="114300" simplePos="0" relativeHeight="251760640" behindDoc="0" locked="0" layoutInCell="1" allowOverlap="1" wp14:anchorId="25CA3031" wp14:editId="6782D318">
                <wp:simplePos x="0" y="0"/>
                <wp:positionH relativeFrom="column">
                  <wp:posOffset>4843780</wp:posOffset>
                </wp:positionH>
                <wp:positionV relativeFrom="paragraph">
                  <wp:posOffset>71755</wp:posOffset>
                </wp:positionV>
                <wp:extent cx="0" cy="5052060"/>
                <wp:effectExtent l="95250" t="0" r="57150" b="53340"/>
                <wp:wrapNone/>
                <wp:docPr id="107" name="Straight Arrow Connector 107"/>
                <wp:cNvGraphicFramePr/>
                <a:graphic xmlns:a="http://schemas.openxmlformats.org/drawingml/2006/main">
                  <a:graphicData uri="http://schemas.microsoft.com/office/word/2010/wordprocessingShape">
                    <wps:wsp>
                      <wps:cNvCnPr/>
                      <wps:spPr>
                        <a:xfrm>
                          <a:off x="0" y="0"/>
                          <a:ext cx="0" cy="5052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7" o:spid="_x0000_s1026" type="#_x0000_t32" style="position:absolute;margin-left:381.4pt;margin-top:5.65pt;width:0;height:397.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" strokecolor="#4579b8 [3044]">
                <v:stroke endarrow="open"/>
              </v:shape>
            </w:pict>
          </mc:Fallback>
        </mc:AlternateContent>
      </w:r>
      <w:r>
        <w:rPr>
          <w:noProof/>
          <w:sz w:val="28"/>
          <w:szCs w:val="28"/>
        </w:rPr>
        <mc:AlternateContent>
          <mc:Choice Requires="wps">
            <w:drawing>
              <wp:anchor distT="0" distB="0" distL="114300" distR="114300" simplePos="0" relativeHeight="251758592" behindDoc="0" locked="0" layoutInCell="1" allowOverlap="1" wp14:anchorId="076761B5" wp14:editId="281FE2A6">
                <wp:simplePos x="0" y="0"/>
                <wp:positionH relativeFrom="column">
                  <wp:posOffset>3495040</wp:posOffset>
                </wp:positionH>
                <wp:positionV relativeFrom="paragraph">
                  <wp:posOffset>71755</wp:posOffset>
                </wp:positionV>
                <wp:extent cx="0" cy="5059680"/>
                <wp:effectExtent l="95250" t="0" r="57150" b="64770"/>
                <wp:wrapNone/>
                <wp:docPr id="106" name="Straight Arrow Connector 106"/>
                <wp:cNvGraphicFramePr/>
                <a:graphic xmlns:a="http://schemas.openxmlformats.org/drawingml/2006/main">
                  <a:graphicData uri="http://schemas.microsoft.com/office/word/2010/wordprocessingShape">
                    <wps:wsp>
                      <wps:cNvCnPr/>
                      <wps:spPr>
                        <a:xfrm>
                          <a:off x="0" y="0"/>
                          <a:ext cx="0" cy="5059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6" o:spid="_x0000_s1026" type="#_x0000_t32" style="position:absolute;margin-left:275.2pt;margin-top:5.65pt;width:0;height:398.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" strokecolor="#4579b8 [3044]">
                <v:stroke endarrow="open"/>
              </v:shape>
            </w:pict>
          </mc:Fallback>
        </mc:AlternateContent>
      </w:r>
      <w:r>
        <w:rPr>
          <w:noProof/>
          <w:sz w:val="28"/>
          <w:szCs w:val="28"/>
        </w:rPr>
        <mc:AlternateContent>
          <mc:Choice Requires="wps">
            <w:drawing>
              <wp:anchor distT="0" distB="0" distL="114300" distR="114300" simplePos="0" relativeHeight="251756544" behindDoc="0" locked="0" layoutInCell="1" allowOverlap="1" wp14:anchorId="62B55B22" wp14:editId="2B6F744A">
                <wp:simplePos x="0" y="0"/>
                <wp:positionH relativeFrom="column">
                  <wp:posOffset>1071880</wp:posOffset>
                </wp:positionH>
                <wp:positionV relativeFrom="paragraph">
                  <wp:posOffset>71755</wp:posOffset>
                </wp:positionV>
                <wp:extent cx="0" cy="5052060"/>
                <wp:effectExtent l="95250" t="0" r="57150" b="53340"/>
                <wp:wrapNone/>
                <wp:docPr id="105" name="Straight Arrow Connector 105"/>
                <wp:cNvGraphicFramePr/>
                <a:graphic xmlns:a="http://schemas.openxmlformats.org/drawingml/2006/main">
                  <a:graphicData uri="http://schemas.microsoft.com/office/word/2010/wordprocessingShape">
                    <wps:wsp>
                      <wps:cNvCnPr/>
                      <wps:spPr>
                        <a:xfrm>
                          <a:off x="0" y="0"/>
                          <a:ext cx="0" cy="5052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84.4pt;margin-top:5.65pt;width:0;height:397.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" strokecolor="#4579b8 [3044]">
                <v:stroke endarrow="open"/>
              </v:shape>
            </w:pict>
          </mc:Fallback>
        </mc:AlternateContent>
      </w:r>
      <w:r w:rsidR="001A1E0B">
        <w:rPr>
          <w:noProof/>
          <w:sz w:val="28"/>
          <w:szCs w:val="28"/>
        </w:rPr>
        <mc:AlternateContent>
          <mc:Choice Requires="wps">
            <w:drawing>
              <wp:anchor distT="0" distB="0" distL="114300" distR="114300" simplePos="0" relativeHeight="251731968" behindDoc="0" locked="0" layoutInCell="1" allowOverlap="1" wp14:anchorId="41CF199F" wp14:editId="4E1AE6BA">
                <wp:simplePos x="0" y="0"/>
                <wp:positionH relativeFrom="column">
                  <wp:posOffset>2336800</wp:posOffset>
                </wp:positionH>
                <wp:positionV relativeFrom="paragraph">
                  <wp:posOffset>76835</wp:posOffset>
                </wp:positionV>
                <wp:extent cx="7620" cy="480060"/>
                <wp:effectExtent l="95250" t="0" r="68580" b="53340"/>
                <wp:wrapNone/>
                <wp:docPr id="86" name="Straight Arrow Connector 86"/>
                <wp:cNvGraphicFramePr/>
                <a:graphic xmlns:a="http://schemas.openxmlformats.org/drawingml/2006/main">
                  <a:graphicData uri="http://schemas.microsoft.com/office/word/2010/wordprocessingShape">
                    <wps:wsp>
                      <wps:cNvCnPr/>
                      <wps:spPr>
                        <a:xfrm flipH="1">
                          <a:off x="0" y="0"/>
                          <a:ext cx="7620" cy="480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6" o:spid="_x0000_s1026" type="#_x0000_t32" style="position:absolute;margin-left:184pt;margin-top:6.05pt;width:.6pt;height:37.8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" strokecolor="#4579b8 [3044]">
                <v:stroke endarrow="open"/>
              </v:shape>
            </w:pict>
          </mc:Fallback>
        </mc:AlternateContent>
      </w:r>
      <w:r w:rsidR="001A1E0B">
        <w:rPr>
          <w:noProof/>
        </w:rPr>
        <mc:AlternateContent>
          <mc:Choice Requires="wps">
            <w:drawing>
              <wp:anchor distT="0" distB="0" distL="114300" distR="114300" simplePos="0" relativeHeight="251755520" behindDoc="0" locked="0" layoutInCell="1" allowOverlap="1" wp14:anchorId="36701796" wp14:editId="4539785C">
                <wp:simplePos x="0" y="0"/>
                <wp:positionH relativeFrom="column">
                  <wp:posOffset>-688340</wp:posOffset>
                </wp:positionH>
                <wp:positionV relativeFrom="paragraph">
                  <wp:posOffset>36195</wp:posOffset>
                </wp:positionV>
                <wp:extent cx="0" cy="1104900"/>
                <wp:effectExtent l="95250" t="38100" r="57150" b="19050"/>
                <wp:wrapNone/>
                <wp:docPr id="103" name="Straight Arrow Connector 103"/>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3" o:spid="_x0000_s1026" type="#_x0000_t32" style="position:absolute;margin-left:-54.2pt;margin-top:2.85pt;width:0;height:87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" strokecolor="#4579b8 [3044]">
                <v:stroke endarrow="open"/>
              </v:shape>
            </w:pict>
          </mc:Fallback>
        </mc:AlternateContent>
      </w:r>
      <w:r w:rsidR="001A1E0B">
        <w:rPr>
          <w:noProof/>
        </w:rPr>
        <mc:AlternateContent>
          <mc:Choice Requires="wps">
            <w:drawing>
              <wp:anchor distT="0" distB="0" distL="114300" distR="114300" simplePos="0" relativeHeight="251754496" behindDoc="0" locked="0" layoutInCell="1" allowOverlap="1" wp14:anchorId="27C9810D" wp14:editId="41C740D5">
                <wp:simplePos x="0" y="0"/>
                <wp:positionH relativeFrom="column">
                  <wp:posOffset>66040</wp:posOffset>
                </wp:positionH>
                <wp:positionV relativeFrom="paragraph">
                  <wp:posOffset>59055</wp:posOffset>
                </wp:positionV>
                <wp:extent cx="0" cy="762000"/>
                <wp:effectExtent l="95250" t="0" r="57150" b="57150"/>
                <wp:wrapNone/>
                <wp:docPr id="102" name="Straight Arrow Connector 102"/>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2" o:spid="_x0000_s1026" type="#_x0000_t32" style="position:absolute;margin-left:5.2pt;margin-top:4.65pt;width:0;height:60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" strokecolor="#4579b8 [3044]">
                <v:stroke endarrow="open"/>
              </v:shape>
            </w:pict>
          </mc:Fallback>
        </mc:AlternateContent>
      </w:r>
    </w:p>
    <w:p w14:paraId="393E0BEB" w14:textId="2D0F573C" w:rsidR="00D353DD" w:rsidRDefault="00D353DD">
      <w:pPr>
        <w:rPr>
          <w:w w:val="102"/>
          <w:sz w:val="28"/>
          <w:szCs w:val="28"/>
        </w:rPr>
      </w:pPr>
    </w:p>
    <w:p w14:paraId="1C5C01C0" w14:textId="5CEB8F0A" w:rsidR="00D353DD" w:rsidRDefault="001A1E0B">
      <w:pPr>
        <w:rPr>
          <w:w w:val="102"/>
          <w:sz w:val="28"/>
          <w:szCs w:val="28"/>
        </w:rPr>
      </w:pPr>
      <w:r>
        <w:rPr>
          <w:noProof/>
        </w:rPr>
        <mc:AlternateContent>
          <mc:Choice Requires="wps">
            <w:drawing>
              <wp:anchor distT="0" distB="0" distL="114300" distR="114300" simplePos="0" relativeHeight="251729920" behindDoc="0" locked="0" layoutInCell="1" allowOverlap="1" wp14:anchorId="3E113492" wp14:editId="55A4E95C">
                <wp:simplePos x="0" y="0"/>
                <wp:positionH relativeFrom="column">
                  <wp:posOffset>1719580</wp:posOffset>
                </wp:positionH>
                <wp:positionV relativeFrom="paragraph">
                  <wp:posOffset>142875</wp:posOffset>
                </wp:positionV>
                <wp:extent cx="1181100" cy="441960"/>
                <wp:effectExtent l="0" t="0" r="19050" b="15240"/>
                <wp:wrapNone/>
                <wp:docPr id="84" name="Rectangle 84"/>
                <wp:cNvGraphicFramePr/>
                <a:graphic xmlns:a="http://schemas.openxmlformats.org/drawingml/2006/main">
                  <a:graphicData uri="http://schemas.microsoft.com/office/word/2010/wordprocessingShape">
                    <wps:wsp>
                      <wps:cNvSpPr/>
                      <wps:spPr>
                        <a:xfrm>
                          <a:off x="0" y="0"/>
                          <a:ext cx="1181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8111B" w14:textId="01FFCEFC" w:rsidR="00963E9A" w:rsidRPr="00963E9A" w:rsidRDefault="00963E9A" w:rsidP="00963E9A">
                            <w:pPr>
                              <w:jc w:val="center"/>
                              <w:rPr>
                                <w:lang w:val="en-IN"/>
                              </w:rPr>
                            </w:pPr>
                            <w:r>
                              <w:rPr>
                                <w:lang w:val="en-IN"/>
                              </w:rPr>
                              <w:t>Search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36" style="position:absolute;margin-left:135.4pt;margin-top:11.25pt;width:93pt;height:34.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" fillcolor="#4f81bd [3204]" strokecolor="#243f60 [1604]" strokeweight="2pt">
                <v:textbox>
                  <w:txbxContent>
                    <w:p w14:paraId="07A8111B" w14:textId="01FFCEFC" w:rsidR="00963E9A" w:rsidRPr="00963E9A" w:rsidRDefault="00963E9A" w:rsidP="00963E9A">
                      <w:pPr>
                        <w:jc w:val="center"/>
                        <w:rPr>
                          <w:lang w:val="en-IN"/>
                        </w:rPr>
                      </w:pPr>
                      <w:r>
                        <w:rPr>
                          <w:lang w:val="en-IN"/>
                        </w:rPr>
                        <w:t>Search Info</w:t>
                      </w:r>
                    </w:p>
                  </w:txbxContent>
                </v:textbox>
              </v:rect>
            </w:pict>
          </mc:Fallback>
        </mc:AlternateContent>
      </w:r>
    </w:p>
    <w:p w14:paraId="10BBF241" w14:textId="5A06AF03" w:rsidR="00D353DD" w:rsidRDefault="00D353DD">
      <w:pPr>
        <w:rPr>
          <w:w w:val="102"/>
          <w:sz w:val="28"/>
          <w:szCs w:val="28"/>
        </w:rPr>
      </w:pPr>
    </w:p>
    <w:p w14:paraId="15495061" w14:textId="64729599" w:rsidR="00D353DD" w:rsidRPr="006E76D9" w:rsidRDefault="00255B6E">
      <w:pPr>
        <w:rPr>
          <w:w w:val="102"/>
          <w:sz w:val="28"/>
          <w:szCs w:val="28"/>
          <w:u w:val="single"/>
        </w:rPr>
      </w:pPr>
      <w:r w:rsidRPr="006E76D9">
        <w:rPr>
          <w:noProof/>
          <w:u w:val="single"/>
        </w:rPr>
        <mc:AlternateContent>
          <mc:Choice Requires="wps">
            <w:drawing>
              <wp:anchor distT="0" distB="0" distL="114300" distR="114300" simplePos="0" relativeHeight="251693056" behindDoc="0" locked="0" layoutInCell="1" allowOverlap="1" wp14:anchorId="2D981691" wp14:editId="4BB4E739">
                <wp:simplePos x="0" y="0"/>
                <wp:positionH relativeFrom="column">
                  <wp:posOffset>-528320</wp:posOffset>
                </wp:positionH>
                <wp:positionV relativeFrom="paragraph">
                  <wp:posOffset>31115</wp:posOffset>
                </wp:positionV>
                <wp:extent cx="1211580" cy="612140"/>
                <wp:effectExtent l="0" t="0" r="26670" b="16510"/>
                <wp:wrapNone/>
                <wp:docPr id="62" name="Flowchart: Decision 62"/>
                <wp:cNvGraphicFramePr/>
                <a:graphic xmlns:a="http://schemas.openxmlformats.org/drawingml/2006/main">
                  <a:graphicData uri="http://schemas.microsoft.com/office/word/2010/wordprocessingShape">
                    <wps:wsp>
                      <wps:cNvSpPr/>
                      <wps:spPr>
                        <a:xfrm>
                          <a:off x="0" y="0"/>
                          <a:ext cx="1211580" cy="6121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AA13D" w14:textId="3022A1F1" w:rsidR="00255B6E" w:rsidRPr="00255B6E" w:rsidRDefault="00255B6E" w:rsidP="00255B6E">
                            <w:pPr>
                              <w:jc w:val="center"/>
                              <w:rPr>
                                <w:lang w:val="en-IN"/>
                              </w:rPr>
                            </w:pPr>
                            <w:proofErr w:type="spellStart"/>
                            <w:proofErr w:type="gramStart"/>
                            <w:r>
                              <w:rPr>
                                <w:lang w:val="en-IN"/>
                              </w:rPr>
                              <w:t>isValid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62" o:spid="_x0000_s1037" type="#_x0000_t110" style="position:absolute;margin-left:-41.6pt;margin-top:2.45pt;width:95.4pt;height:48.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" fillcolor="#4f81bd [3204]" strokecolor="#243f60 [1604]" strokeweight="2pt">
                <v:textbox>
                  <w:txbxContent>
                    <w:p w14:paraId="63BAA13D" w14:textId="3022A1F1" w:rsidR="00255B6E" w:rsidRPr="00255B6E" w:rsidRDefault="00255B6E" w:rsidP="00255B6E">
                      <w:pPr>
                        <w:jc w:val="center"/>
                        <w:rPr>
                          <w:lang w:val="en-IN"/>
                        </w:rPr>
                      </w:pPr>
                      <w:proofErr w:type="spellStart"/>
                      <w:proofErr w:type="gramStart"/>
                      <w:r>
                        <w:rPr>
                          <w:lang w:val="en-IN"/>
                        </w:rPr>
                        <w:t>isValid</w:t>
                      </w:r>
                      <w:proofErr w:type="spellEnd"/>
                      <w:proofErr w:type="gramEnd"/>
                    </w:p>
                  </w:txbxContent>
                </v:textbox>
              </v:shape>
            </w:pict>
          </mc:Fallback>
        </mc:AlternateContent>
      </w:r>
      <w:r w:rsidR="001A1E0B" w:rsidRPr="006E76D9">
        <w:rPr>
          <w:noProof/>
          <w:sz w:val="28"/>
          <w:szCs w:val="28"/>
          <w:u w:val="single"/>
        </w:rPr>
        <mc:AlternateContent>
          <mc:Choice Requires="wps">
            <w:drawing>
              <wp:anchor distT="0" distB="0" distL="114300" distR="114300" simplePos="0" relativeHeight="251735040" behindDoc="0" locked="0" layoutInCell="1" allowOverlap="1" wp14:anchorId="63D1A1FC" wp14:editId="1AE1EB6C">
                <wp:simplePos x="0" y="0"/>
                <wp:positionH relativeFrom="column">
                  <wp:posOffset>2329180</wp:posOffset>
                </wp:positionH>
                <wp:positionV relativeFrom="paragraph">
                  <wp:posOffset>178435</wp:posOffset>
                </wp:positionV>
                <wp:extent cx="7620" cy="464820"/>
                <wp:effectExtent l="76200" t="0" r="68580" b="49530"/>
                <wp:wrapNone/>
                <wp:docPr id="88" name="Straight Arrow Connector 88"/>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8" o:spid="_x0000_s1026" type="#_x0000_t32" style="position:absolute;margin-left:183.4pt;margin-top:14.05pt;width:.6pt;height:36.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" strokecolor="#4579b8 [3044]">
                <v:stroke endarrow="open"/>
              </v:shape>
            </w:pict>
          </mc:Fallback>
        </mc:AlternateContent>
      </w:r>
    </w:p>
    <w:p w14:paraId="0480E692" w14:textId="25954877" w:rsidR="00D353DD" w:rsidRDefault="00255B6E">
      <w:pPr>
        <w:rPr>
          <w:w w:val="102"/>
          <w:sz w:val="28"/>
          <w:szCs w:val="28"/>
        </w:rPr>
      </w:pPr>
      <w:r>
        <w:rPr>
          <w:noProof/>
          <w:sz w:val="28"/>
          <w:szCs w:val="28"/>
        </w:rPr>
        <mc:AlternateContent>
          <mc:Choice Requires="wps">
            <w:drawing>
              <wp:anchor distT="0" distB="0" distL="114300" distR="114300" simplePos="0" relativeHeight="251770880" behindDoc="0" locked="0" layoutInCell="1" allowOverlap="1" wp14:anchorId="6B09BBCB" wp14:editId="21A21353">
                <wp:simplePos x="0" y="0"/>
                <wp:positionH relativeFrom="column">
                  <wp:posOffset>-680720</wp:posOffset>
                </wp:positionH>
                <wp:positionV relativeFrom="paragraph">
                  <wp:posOffset>118745</wp:posOffset>
                </wp:positionV>
                <wp:extent cx="152400" cy="0"/>
                <wp:effectExtent l="38100" t="76200" r="0" b="114300"/>
                <wp:wrapNone/>
                <wp:docPr id="117" name="Straight Arrow Connector 117"/>
                <wp:cNvGraphicFramePr/>
                <a:graphic xmlns:a="http://schemas.openxmlformats.org/drawingml/2006/main">
                  <a:graphicData uri="http://schemas.microsoft.com/office/word/2010/wordprocessingShape">
                    <wps:wsp>
                      <wps:cNvCnPr/>
                      <wps:spPr>
                        <a:xfrm flipH="1">
                          <a:off x="0" y="0"/>
                          <a:ext cx="152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7" o:spid="_x0000_s1026" type="#_x0000_t32" style="position:absolute;margin-left:-53.6pt;margin-top:9.35pt;width:12pt;height:0;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" strokecolor="#4579b8 [3044]">
                <v:stroke endarrow="open"/>
              </v:shape>
            </w:pict>
          </mc:Fallback>
        </mc:AlternateContent>
      </w:r>
    </w:p>
    <w:p w14:paraId="601A2E0D" w14:textId="0C71EDBA" w:rsidR="00D353DD" w:rsidRDefault="001A1E0B">
      <w:pPr>
        <w:rPr>
          <w:w w:val="102"/>
          <w:sz w:val="28"/>
          <w:szCs w:val="28"/>
        </w:rPr>
      </w:pPr>
      <w:r>
        <w:rPr>
          <w:noProof/>
        </w:rPr>
        <mc:AlternateContent>
          <mc:Choice Requires="wps">
            <w:drawing>
              <wp:anchor distT="0" distB="0" distL="114300" distR="114300" simplePos="0" relativeHeight="251723776" behindDoc="0" locked="0" layoutInCell="1" allowOverlap="1" wp14:anchorId="187D5927" wp14:editId="3385B479">
                <wp:simplePos x="0" y="0"/>
                <wp:positionH relativeFrom="column">
                  <wp:posOffset>1719580</wp:posOffset>
                </wp:positionH>
                <wp:positionV relativeFrom="paragraph">
                  <wp:posOffset>32385</wp:posOffset>
                </wp:positionV>
                <wp:extent cx="1181100" cy="441960"/>
                <wp:effectExtent l="0" t="0" r="19050" b="15240"/>
                <wp:wrapNone/>
                <wp:docPr id="81" name="Rectangle 81"/>
                <wp:cNvGraphicFramePr/>
                <a:graphic xmlns:a="http://schemas.openxmlformats.org/drawingml/2006/main">
                  <a:graphicData uri="http://schemas.microsoft.com/office/word/2010/wordprocessingShape">
                    <wps:wsp>
                      <wps:cNvSpPr/>
                      <wps:spPr>
                        <a:xfrm>
                          <a:off x="0" y="0"/>
                          <a:ext cx="1181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43964" w14:textId="2EAC2C3C" w:rsidR="00963E9A" w:rsidRPr="00963E9A" w:rsidRDefault="00963E9A" w:rsidP="00963E9A">
                            <w:pPr>
                              <w:jc w:val="center"/>
                              <w:rPr>
                                <w:lang w:val="en-IN"/>
                              </w:rPr>
                            </w:pPr>
                            <w:r>
                              <w:rPr>
                                <w:lang w:val="en-IN"/>
                              </w:rPr>
                              <w:t>Enter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38" style="position:absolute;margin-left:135.4pt;margin-top:2.55pt;width:93pt;height:34.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" fillcolor="#4f81bd [3204]" strokecolor="#243f60 [1604]" strokeweight="2pt">
                <v:textbox>
                  <w:txbxContent>
                    <w:p w14:paraId="4DB43964" w14:textId="2EAC2C3C" w:rsidR="00963E9A" w:rsidRPr="00963E9A" w:rsidRDefault="00963E9A" w:rsidP="00963E9A">
                      <w:pPr>
                        <w:jc w:val="center"/>
                        <w:rPr>
                          <w:lang w:val="en-IN"/>
                        </w:rPr>
                      </w:pPr>
                      <w:r>
                        <w:rPr>
                          <w:lang w:val="en-IN"/>
                        </w:rPr>
                        <w:t>Enter Data</w:t>
                      </w:r>
                    </w:p>
                  </w:txbxContent>
                </v:textbox>
              </v:rect>
            </w:pict>
          </mc:Fallback>
        </mc:AlternateContent>
      </w:r>
      <w:r w:rsidR="00EC1045">
        <w:rPr>
          <w:noProof/>
          <w:sz w:val="28"/>
          <w:szCs w:val="28"/>
        </w:rPr>
        <mc:AlternateContent>
          <mc:Choice Requires="wps">
            <w:drawing>
              <wp:anchor distT="0" distB="0" distL="114300" distR="114300" simplePos="0" relativeHeight="251739136" behindDoc="0" locked="0" layoutInCell="1" allowOverlap="1" wp14:anchorId="1E7A631F" wp14:editId="4D249FB6">
                <wp:simplePos x="0" y="0"/>
                <wp:positionH relativeFrom="column">
                  <wp:posOffset>66040</wp:posOffset>
                </wp:positionH>
                <wp:positionV relativeFrom="paragraph">
                  <wp:posOffset>4445</wp:posOffset>
                </wp:positionV>
                <wp:extent cx="0" cy="568960"/>
                <wp:effectExtent l="95250" t="0" r="57150" b="59690"/>
                <wp:wrapNone/>
                <wp:docPr id="92" name="Straight Arrow Connector 92"/>
                <wp:cNvGraphicFramePr/>
                <a:graphic xmlns:a="http://schemas.openxmlformats.org/drawingml/2006/main">
                  <a:graphicData uri="http://schemas.microsoft.com/office/word/2010/wordprocessingShape">
                    <wps:wsp>
                      <wps:cNvCnPr/>
                      <wps:spPr>
                        <a:xfrm>
                          <a:off x="0" y="0"/>
                          <a:ext cx="0" cy="568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2" o:spid="_x0000_s1026" type="#_x0000_t32" style="position:absolute;margin-left:5.2pt;margin-top:.35pt;width:0;height:44.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" strokecolor="#4579b8 [3044]">
                <v:stroke endarrow="open"/>
              </v:shape>
            </w:pict>
          </mc:Fallback>
        </mc:AlternateContent>
      </w:r>
    </w:p>
    <w:p w14:paraId="67659FB5" w14:textId="41EE6FB9" w:rsidR="00D353DD" w:rsidRDefault="00255B6E">
      <w:pPr>
        <w:rPr>
          <w:w w:val="102"/>
          <w:sz w:val="28"/>
          <w:szCs w:val="28"/>
        </w:rPr>
      </w:pPr>
      <w:r>
        <w:rPr>
          <w:noProof/>
          <w:sz w:val="28"/>
          <w:szCs w:val="28"/>
        </w:rPr>
        <mc:AlternateContent>
          <mc:Choice Requires="wps">
            <w:drawing>
              <wp:anchor distT="0" distB="0" distL="114300" distR="114300" simplePos="0" relativeHeight="251769856" behindDoc="0" locked="0" layoutInCell="1" allowOverlap="1" wp14:anchorId="5DEE4917" wp14:editId="4E7CB128">
                <wp:simplePos x="0" y="0"/>
                <wp:positionH relativeFrom="column">
                  <wp:posOffset>1399540</wp:posOffset>
                </wp:positionH>
                <wp:positionV relativeFrom="paragraph">
                  <wp:posOffset>92075</wp:posOffset>
                </wp:positionV>
                <wp:extent cx="320040" cy="0"/>
                <wp:effectExtent l="0" t="76200" r="22860" b="114300"/>
                <wp:wrapNone/>
                <wp:docPr id="116" name="Straight Arrow Connector 116"/>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6" o:spid="_x0000_s1026" type="#_x0000_t32" style="position:absolute;margin-left:110.2pt;margin-top:7.25pt;width:25.2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" strokecolor="#4579b8 [3044]">
                <v:stroke endarrow="open"/>
              </v:shape>
            </w:pict>
          </mc:Fallback>
        </mc:AlternateContent>
      </w:r>
      <w:r>
        <w:rPr>
          <w:noProof/>
          <w:sz w:val="28"/>
          <w:szCs w:val="28"/>
        </w:rPr>
        <mc:AlternateContent>
          <mc:Choice Requires="wps">
            <w:drawing>
              <wp:anchor distT="0" distB="0" distL="114300" distR="114300" simplePos="0" relativeHeight="251767808" behindDoc="0" locked="0" layoutInCell="1" allowOverlap="1" wp14:anchorId="08B8D4B4" wp14:editId="2B694799">
                <wp:simplePos x="0" y="0"/>
                <wp:positionH relativeFrom="column">
                  <wp:posOffset>1399540</wp:posOffset>
                </wp:positionH>
                <wp:positionV relativeFrom="paragraph">
                  <wp:posOffset>92075</wp:posOffset>
                </wp:positionV>
                <wp:extent cx="0" cy="1981200"/>
                <wp:effectExtent l="95250" t="38100" r="57150" b="19050"/>
                <wp:wrapNone/>
                <wp:docPr id="114" name="Straight Arrow Connector 114"/>
                <wp:cNvGraphicFramePr/>
                <a:graphic xmlns:a="http://schemas.openxmlformats.org/drawingml/2006/main">
                  <a:graphicData uri="http://schemas.microsoft.com/office/word/2010/wordprocessingShape">
                    <wps:wsp>
                      <wps:cNvCnPr/>
                      <wps:spPr>
                        <a:xfrm flipV="1">
                          <a:off x="0" y="0"/>
                          <a:ext cx="0" cy="1981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110.2pt;margin-top:7.25pt;width:0;height:15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" strokecolor="#4579b8 [3044]">
                <v:stroke endarrow="open"/>
              </v:shape>
            </w:pict>
          </mc:Fallback>
        </mc:AlternateContent>
      </w:r>
      <w:r>
        <w:rPr>
          <w:w w:val="102"/>
          <w:sz w:val="28"/>
          <w:szCs w:val="28"/>
        </w:rPr>
        <w:t xml:space="preserve">  Yes</w:t>
      </w:r>
    </w:p>
    <w:p w14:paraId="40ACCDAD" w14:textId="1673EA25" w:rsidR="00D353DD" w:rsidRDefault="001A1E0B">
      <w:pPr>
        <w:rPr>
          <w:w w:val="102"/>
          <w:sz w:val="28"/>
          <w:szCs w:val="28"/>
        </w:rPr>
      </w:pPr>
      <w:r>
        <w:rPr>
          <w:noProof/>
          <w:sz w:val="28"/>
          <w:szCs w:val="28"/>
        </w:rPr>
        <mc:AlternateContent>
          <mc:Choice Requires="wps">
            <w:drawing>
              <wp:anchor distT="0" distB="0" distL="114300" distR="114300" simplePos="0" relativeHeight="251736064" behindDoc="0" locked="0" layoutInCell="1" allowOverlap="1" wp14:anchorId="582CC4CC" wp14:editId="1A132CBF">
                <wp:simplePos x="0" y="0"/>
                <wp:positionH relativeFrom="column">
                  <wp:posOffset>2329180</wp:posOffset>
                </wp:positionH>
                <wp:positionV relativeFrom="paragraph">
                  <wp:posOffset>70485</wp:posOffset>
                </wp:positionV>
                <wp:extent cx="7620" cy="541020"/>
                <wp:effectExtent l="95250" t="0" r="68580" b="49530"/>
                <wp:wrapNone/>
                <wp:docPr id="89" name="Straight Arrow Connector 89"/>
                <wp:cNvGraphicFramePr/>
                <a:graphic xmlns:a="http://schemas.openxmlformats.org/drawingml/2006/main">
                  <a:graphicData uri="http://schemas.microsoft.com/office/word/2010/wordprocessingShape">
                    <wps:wsp>
                      <wps:cNvCnPr/>
                      <wps:spPr>
                        <a:xfrm flipH="1">
                          <a:off x="0" y="0"/>
                          <a:ext cx="7620" cy="541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9" o:spid="_x0000_s1026" type="#_x0000_t32" style="position:absolute;margin-left:183.4pt;margin-top:5.55pt;width:.6pt;height:42.6pt;flip:x;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725824" behindDoc="0" locked="0" layoutInCell="1" allowOverlap="1" wp14:anchorId="627BD1FE" wp14:editId="5F39CE2D">
                <wp:simplePos x="0" y="0"/>
                <wp:positionH relativeFrom="column">
                  <wp:posOffset>-528320</wp:posOffset>
                </wp:positionH>
                <wp:positionV relativeFrom="paragraph">
                  <wp:posOffset>169545</wp:posOffset>
                </wp:positionV>
                <wp:extent cx="1181100" cy="441960"/>
                <wp:effectExtent l="0" t="0" r="19050" b="15240"/>
                <wp:wrapNone/>
                <wp:docPr id="82" name="Rectangle 82"/>
                <wp:cNvGraphicFramePr/>
                <a:graphic xmlns:a="http://schemas.openxmlformats.org/drawingml/2006/main">
                  <a:graphicData uri="http://schemas.microsoft.com/office/word/2010/wordprocessingShape">
                    <wps:wsp>
                      <wps:cNvSpPr/>
                      <wps:spPr>
                        <a:xfrm>
                          <a:off x="0" y="0"/>
                          <a:ext cx="1181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95E78" w14:textId="0477B8E1" w:rsidR="00255B6E" w:rsidRPr="00255B6E" w:rsidRDefault="006E76D9" w:rsidP="00255B6E">
                            <w:pPr>
                              <w:jc w:val="center"/>
                              <w:rPr>
                                <w:lang w:val="en-IN"/>
                              </w:rPr>
                            </w:pPr>
                            <w:r>
                              <w:rPr>
                                <w:lang w:val="en-IN"/>
                              </w:rPr>
                              <w:t>Data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39" style="position:absolute;margin-left:-41.6pt;margin-top:13.35pt;width:93pt;height:34.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2G6gA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" fillcolor="#4f81bd [3204]" strokecolor="#243f60 [1604]" strokeweight="2pt">
                <v:textbox>
                  <w:txbxContent>
                    <w:p w14:paraId="03C95E78" w14:textId="0477B8E1" w:rsidR="00255B6E" w:rsidRPr="00255B6E" w:rsidRDefault="006E76D9" w:rsidP="00255B6E">
                      <w:pPr>
                        <w:jc w:val="center"/>
                        <w:rPr>
                          <w:lang w:val="en-IN"/>
                        </w:rPr>
                      </w:pPr>
                      <w:r>
                        <w:rPr>
                          <w:lang w:val="en-IN"/>
                        </w:rPr>
                        <w:t>Data Entered</w:t>
                      </w:r>
                    </w:p>
                  </w:txbxContent>
                </v:textbox>
              </v:rect>
            </w:pict>
          </mc:Fallback>
        </mc:AlternateContent>
      </w:r>
    </w:p>
    <w:p w14:paraId="405B4768" w14:textId="61731184" w:rsidR="00D353DD" w:rsidRDefault="00D353DD">
      <w:pPr>
        <w:rPr>
          <w:w w:val="102"/>
          <w:sz w:val="28"/>
          <w:szCs w:val="28"/>
        </w:rPr>
      </w:pPr>
    </w:p>
    <w:p w14:paraId="08CF274B" w14:textId="1DC6F3D5" w:rsidR="00D353DD" w:rsidRDefault="001A1E0B">
      <w:pPr>
        <w:rPr>
          <w:w w:val="102"/>
          <w:sz w:val="28"/>
          <w:szCs w:val="28"/>
        </w:rPr>
      </w:pPr>
      <w:r>
        <w:rPr>
          <w:noProof/>
        </w:rPr>
        <mc:AlternateContent>
          <mc:Choice Requires="wps">
            <w:drawing>
              <wp:anchor distT="0" distB="0" distL="114300" distR="114300" simplePos="0" relativeHeight="251709440" behindDoc="0" locked="0" layoutInCell="1" allowOverlap="1" wp14:anchorId="12BFF14B" wp14:editId="45192C5A">
                <wp:simplePos x="0" y="0"/>
                <wp:positionH relativeFrom="column">
                  <wp:posOffset>1719580</wp:posOffset>
                </wp:positionH>
                <wp:positionV relativeFrom="paragraph">
                  <wp:posOffset>167005</wp:posOffset>
                </wp:positionV>
                <wp:extent cx="1181100" cy="441960"/>
                <wp:effectExtent l="0" t="0" r="19050" b="15240"/>
                <wp:wrapNone/>
                <wp:docPr id="73" name="Rectangle 73"/>
                <wp:cNvGraphicFramePr/>
                <a:graphic xmlns:a="http://schemas.openxmlformats.org/drawingml/2006/main">
                  <a:graphicData uri="http://schemas.microsoft.com/office/word/2010/wordprocessingShape">
                    <wps:wsp>
                      <wps:cNvSpPr/>
                      <wps:spPr>
                        <a:xfrm>
                          <a:off x="0" y="0"/>
                          <a:ext cx="1181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29CFE4" w14:textId="71C76052" w:rsidR="00963E9A" w:rsidRPr="00963E9A" w:rsidRDefault="00963E9A" w:rsidP="00963E9A">
                            <w:pPr>
                              <w:jc w:val="center"/>
                              <w:rPr>
                                <w:lang w:val="en-IN"/>
                              </w:rPr>
                            </w:pPr>
                            <w:r>
                              <w:rPr>
                                <w:lang w:val="en-IN"/>
                              </w:rPr>
                              <w:t>Compare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40" style="position:absolute;margin-left:135.4pt;margin-top:13.15pt;width:93pt;height:34.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V6gA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" fillcolor="#4f81bd [3204]" strokecolor="#243f60 [1604]" strokeweight="2pt">
                <v:textbox>
                  <w:txbxContent>
                    <w:p w14:paraId="1E29CFE4" w14:textId="71C76052" w:rsidR="00963E9A" w:rsidRPr="00963E9A" w:rsidRDefault="00963E9A" w:rsidP="00963E9A">
                      <w:pPr>
                        <w:jc w:val="center"/>
                        <w:rPr>
                          <w:lang w:val="en-IN"/>
                        </w:rPr>
                      </w:pPr>
                      <w:r>
                        <w:rPr>
                          <w:lang w:val="en-IN"/>
                        </w:rPr>
                        <w:t>Compare Data</w:t>
                      </w:r>
                    </w:p>
                  </w:txbxContent>
                </v:textbox>
              </v:rect>
            </w:pict>
          </mc:Fallback>
        </mc:AlternateContent>
      </w:r>
    </w:p>
    <w:p w14:paraId="0E2318CE" w14:textId="110FE96F" w:rsidR="00D353DD" w:rsidRDefault="00963E9A">
      <w:pPr>
        <w:rPr>
          <w:w w:val="102"/>
          <w:sz w:val="28"/>
          <w:szCs w:val="28"/>
        </w:rPr>
      </w:pPr>
      <w:r>
        <w:rPr>
          <w:noProof/>
          <w:sz w:val="28"/>
          <w:szCs w:val="28"/>
        </w:rPr>
        <mc:AlternateContent>
          <mc:Choice Requires="wps">
            <w:drawing>
              <wp:anchor distT="0" distB="0" distL="114300" distR="114300" simplePos="0" relativeHeight="251764736" behindDoc="0" locked="0" layoutInCell="1" allowOverlap="1" wp14:anchorId="18A89D62" wp14:editId="545D2894">
                <wp:simplePos x="0" y="0"/>
                <wp:positionH relativeFrom="column">
                  <wp:posOffset>66040</wp:posOffset>
                </wp:positionH>
                <wp:positionV relativeFrom="paragraph">
                  <wp:posOffset>-1905</wp:posOffset>
                </wp:positionV>
                <wp:extent cx="0" cy="2880360"/>
                <wp:effectExtent l="95250" t="0" r="57150" b="53340"/>
                <wp:wrapNone/>
                <wp:docPr id="109" name="Straight Arrow Connector 109"/>
                <wp:cNvGraphicFramePr/>
                <a:graphic xmlns:a="http://schemas.openxmlformats.org/drawingml/2006/main">
                  <a:graphicData uri="http://schemas.microsoft.com/office/word/2010/wordprocessingShape">
                    <wps:wsp>
                      <wps:cNvCnPr/>
                      <wps:spPr>
                        <a:xfrm>
                          <a:off x="0" y="0"/>
                          <a:ext cx="0" cy="2880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5.2pt;margin-top:-.15pt;width:0;height:226.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" strokecolor="#4579b8 [3044]">
                <v:stroke endarrow="open"/>
              </v:shape>
            </w:pict>
          </mc:Fallback>
        </mc:AlternateContent>
      </w:r>
    </w:p>
    <w:p w14:paraId="737B3EEB" w14:textId="0EEB5536" w:rsidR="00D353DD" w:rsidRDefault="001A1E0B">
      <w:pPr>
        <w:rPr>
          <w:w w:val="102"/>
          <w:sz w:val="28"/>
          <w:szCs w:val="28"/>
        </w:rPr>
      </w:pPr>
      <w:r>
        <w:rPr>
          <w:noProof/>
          <w:sz w:val="28"/>
          <w:szCs w:val="28"/>
        </w:rPr>
        <mc:AlternateContent>
          <mc:Choice Requires="wps">
            <w:drawing>
              <wp:anchor distT="0" distB="0" distL="114300" distR="114300" simplePos="0" relativeHeight="251737088" behindDoc="0" locked="0" layoutInCell="1" allowOverlap="1" wp14:anchorId="2BE9EA66" wp14:editId="7F26F73F">
                <wp:simplePos x="0" y="0"/>
                <wp:positionH relativeFrom="column">
                  <wp:posOffset>2420620</wp:posOffset>
                </wp:positionH>
                <wp:positionV relativeFrom="paragraph">
                  <wp:posOffset>197485</wp:posOffset>
                </wp:positionV>
                <wp:extent cx="0" cy="449580"/>
                <wp:effectExtent l="95250" t="0" r="57150" b="64770"/>
                <wp:wrapNone/>
                <wp:docPr id="90" name="Straight Arrow Connector 90"/>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0" o:spid="_x0000_s1026" type="#_x0000_t32" style="position:absolute;margin-left:190.6pt;margin-top:15.55pt;width:0;height:35.4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" strokecolor="#4579b8 [3044]">
                <v:stroke endarrow="open"/>
              </v:shape>
            </w:pict>
          </mc:Fallback>
        </mc:AlternateContent>
      </w:r>
    </w:p>
    <w:p w14:paraId="5A29C464" w14:textId="3060DC2C" w:rsidR="00D353DD" w:rsidRDefault="00D353DD">
      <w:pPr>
        <w:rPr>
          <w:w w:val="102"/>
          <w:sz w:val="28"/>
          <w:szCs w:val="28"/>
        </w:rPr>
      </w:pPr>
    </w:p>
    <w:p w14:paraId="0F601675" w14:textId="77777777" w:rsidR="00D353DD" w:rsidRDefault="00D353DD">
      <w:pPr>
        <w:rPr>
          <w:w w:val="102"/>
          <w:sz w:val="28"/>
          <w:szCs w:val="28"/>
        </w:rPr>
      </w:pPr>
    </w:p>
    <w:p w14:paraId="744A5015" w14:textId="4C1FD510" w:rsidR="00D353DD" w:rsidRDefault="001A1E0B">
      <w:pPr>
        <w:rPr>
          <w:w w:val="102"/>
          <w:sz w:val="28"/>
          <w:szCs w:val="28"/>
        </w:rPr>
      </w:pPr>
      <w:r>
        <w:rPr>
          <w:noProof/>
        </w:rPr>
        <mc:AlternateContent>
          <mc:Choice Requires="wps">
            <w:drawing>
              <wp:anchor distT="0" distB="0" distL="114300" distR="114300" simplePos="0" relativeHeight="251734016" behindDoc="0" locked="0" layoutInCell="1" allowOverlap="1" wp14:anchorId="46D3E475" wp14:editId="7DCC921D">
                <wp:simplePos x="0" y="0"/>
                <wp:positionH relativeFrom="column">
                  <wp:posOffset>1719580</wp:posOffset>
                </wp:positionH>
                <wp:positionV relativeFrom="paragraph">
                  <wp:posOffset>33655</wp:posOffset>
                </wp:positionV>
                <wp:extent cx="1424940" cy="784860"/>
                <wp:effectExtent l="0" t="0" r="22860" b="15240"/>
                <wp:wrapNone/>
                <wp:docPr id="87" name="Flowchart: Decision 87"/>
                <wp:cNvGraphicFramePr/>
                <a:graphic xmlns:a="http://schemas.openxmlformats.org/drawingml/2006/main">
                  <a:graphicData uri="http://schemas.microsoft.com/office/word/2010/wordprocessingShape">
                    <wps:wsp>
                      <wps:cNvSpPr/>
                      <wps:spPr>
                        <a:xfrm>
                          <a:off x="0" y="0"/>
                          <a:ext cx="1424940" cy="7848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A53991" w14:textId="3F33BB4E" w:rsidR="00255B6E" w:rsidRPr="00255B6E" w:rsidRDefault="00255B6E" w:rsidP="00255B6E">
                            <w:pPr>
                              <w:jc w:val="center"/>
                              <w:rPr>
                                <w:lang w:val="en-IN"/>
                              </w:rPr>
                            </w:pPr>
                            <w:proofErr w:type="gramStart"/>
                            <w:r>
                              <w:rPr>
                                <w:lang w:val="en-IN"/>
                              </w:rPr>
                              <w:t>if</w:t>
                            </w:r>
                            <w:proofErr w:type="gramEnd"/>
                            <w:r>
                              <w:rPr>
                                <w:lang w:val="en-IN"/>
                              </w:rPr>
                              <w:t xml:space="preserve"> data=true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87" o:spid="_x0000_s1041" type="#_x0000_t110" style="position:absolute;margin-left:135.4pt;margin-top:2.65pt;width:112.2pt;height:6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" fillcolor="#4f81bd [3204]" strokecolor="#243f60 [1604]" strokeweight="2pt">
                <v:textbox>
                  <w:txbxContent>
                    <w:p w14:paraId="20A53991" w14:textId="3F33BB4E" w:rsidR="00255B6E" w:rsidRPr="00255B6E" w:rsidRDefault="00255B6E" w:rsidP="00255B6E">
                      <w:pPr>
                        <w:jc w:val="center"/>
                        <w:rPr>
                          <w:lang w:val="en-IN"/>
                        </w:rPr>
                      </w:pPr>
                      <w:proofErr w:type="gramStart"/>
                      <w:r>
                        <w:rPr>
                          <w:lang w:val="en-IN"/>
                        </w:rPr>
                        <w:t>if</w:t>
                      </w:r>
                      <w:proofErr w:type="gramEnd"/>
                      <w:r>
                        <w:rPr>
                          <w:lang w:val="en-IN"/>
                        </w:rPr>
                        <w:t xml:space="preserve"> data=true</w:t>
                      </w:r>
                    </w:p>
                  </w:txbxContent>
                </v:textbox>
              </v:shape>
            </w:pict>
          </mc:Fallback>
        </mc:AlternateContent>
      </w:r>
    </w:p>
    <w:p w14:paraId="61EF1DB4" w14:textId="65773EF0" w:rsidR="00D353DD" w:rsidRDefault="00255B6E">
      <w:pPr>
        <w:rPr>
          <w:w w:val="102"/>
          <w:sz w:val="28"/>
          <w:szCs w:val="28"/>
        </w:rPr>
      </w:pPr>
      <w:r>
        <w:rPr>
          <w:w w:val="102"/>
          <w:sz w:val="28"/>
          <w:szCs w:val="28"/>
        </w:rPr>
        <w:t xml:space="preserve">                                </w:t>
      </w:r>
      <w:proofErr w:type="gramStart"/>
      <w:r>
        <w:rPr>
          <w:w w:val="102"/>
          <w:sz w:val="28"/>
          <w:szCs w:val="28"/>
        </w:rPr>
        <w:t>else</w:t>
      </w:r>
      <w:proofErr w:type="gramEnd"/>
    </w:p>
    <w:p w14:paraId="2D5367C5" w14:textId="5974643C" w:rsidR="00D353DD" w:rsidRDefault="00255B6E">
      <w:pPr>
        <w:rPr>
          <w:w w:val="102"/>
          <w:sz w:val="28"/>
          <w:szCs w:val="28"/>
        </w:rPr>
      </w:pPr>
      <w:r>
        <w:rPr>
          <w:noProof/>
          <w:sz w:val="28"/>
          <w:szCs w:val="28"/>
        </w:rPr>
        <mc:AlternateContent>
          <mc:Choice Requires="wps">
            <w:drawing>
              <wp:anchor distT="0" distB="0" distL="114300" distR="114300" simplePos="0" relativeHeight="251768832" behindDoc="0" locked="0" layoutInCell="1" allowOverlap="1" wp14:anchorId="61362E08" wp14:editId="2B1A4F74">
                <wp:simplePos x="0" y="0"/>
                <wp:positionH relativeFrom="column">
                  <wp:posOffset>1399540</wp:posOffset>
                </wp:positionH>
                <wp:positionV relativeFrom="paragraph">
                  <wp:posOffset>28575</wp:posOffset>
                </wp:positionV>
                <wp:extent cx="320040" cy="7620"/>
                <wp:effectExtent l="0" t="0" r="22860" b="30480"/>
                <wp:wrapNone/>
                <wp:docPr id="115" name="Straight Connector 115"/>
                <wp:cNvGraphicFramePr/>
                <a:graphic xmlns:a="http://schemas.openxmlformats.org/drawingml/2006/main">
                  <a:graphicData uri="http://schemas.microsoft.com/office/word/2010/wordprocessingShape">
                    <wps:wsp>
                      <wps:cNvCnPr/>
                      <wps:spPr>
                        <a:xfrm flipH="1">
                          <a:off x="0" y="0"/>
                          <a:ext cx="3200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5"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110.2pt,2.25pt" to="135.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" strokecolor="#4579b8 [3044]"/>
            </w:pict>
          </mc:Fallback>
        </mc:AlternateContent>
      </w:r>
    </w:p>
    <w:p w14:paraId="73C0C130" w14:textId="724D770E" w:rsidR="00D353DD" w:rsidRDefault="00D353DD">
      <w:pPr>
        <w:rPr>
          <w:w w:val="102"/>
          <w:sz w:val="28"/>
          <w:szCs w:val="28"/>
        </w:rPr>
      </w:pPr>
    </w:p>
    <w:p w14:paraId="44C0395C" w14:textId="20DD471A" w:rsidR="00D353DD" w:rsidRDefault="00255B6E">
      <w:pPr>
        <w:rPr>
          <w:w w:val="102"/>
          <w:sz w:val="28"/>
          <w:szCs w:val="28"/>
        </w:rPr>
      </w:pPr>
      <w:r>
        <w:rPr>
          <w:noProof/>
          <w:sz w:val="28"/>
          <w:szCs w:val="28"/>
        </w:rPr>
        <mc:AlternateContent>
          <mc:Choice Requires="wps">
            <w:drawing>
              <wp:anchor distT="0" distB="0" distL="114300" distR="114300" simplePos="0" relativeHeight="251738112" behindDoc="0" locked="0" layoutInCell="1" allowOverlap="1" wp14:anchorId="4560AD0C" wp14:editId="63FD8364">
                <wp:simplePos x="0" y="0"/>
                <wp:positionH relativeFrom="column">
                  <wp:posOffset>2420620</wp:posOffset>
                </wp:positionH>
                <wp:positionV relativeFrom="paragraph">
                  <wp:posOffset>635</wp:posOffset>
                </wp:positionV>
                <wp:extent cx="0" cy="340360"/>
                <wp:effectExtent l="95250" t="0" r="76200" b="59690"/>
                <wp:wrapNone/>
                <wp:docPr id="91" name="Straight Arrow Connector 91"/>
                <wp:cNvGraphicFramePr/>
                <a:graphic xmlns:a="http://schemas.openxmlformats.org/drawingml/2006/main">
                  <a:graphicData uri="http://schemas.microsoft.com/office/word/2010/wordprocessingShape">
                    <wps:wsp>
                      <wps:cNvCnPr/>
                      <wps:spPr>
                        <a:xfrm>
                          <a:off x="0" y="0"/>
                          <a:ext cx="0" cy="340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190.6pt;margin-top:.05pt;width:0;height:26.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" strokecolor="#4579b8 [3044]">
                <v:stroke endarrow="open"/>
              </v:shape>
            </w:pict>
          </mc:Fallback>
        </mc:AlternateContent>
      </w:r>
    </w:p>
    <w:p w14:paraId="1D65600E" w14:textId="36FDA4B8" w:rsidR="00D353DD" w:rsidRDefault="00EC1045">
      <w:pPr>
        <w:rPr>
          <w:w w:val="102"/>
          <w:sz w:val="28"/>
          <w:szCs w:val="28"/>
        </w:rPr>
      </w:pPr>
      <w:r>
        <w:rPr>
          <w:noProof/>
        </w:rPr>
        <mc:AlternateContent>
          <mc:Choice Requires="wps">
            <w:drawing>
              <wp:anchor distT="0" distB="0" distL="114300" distR="114300" simplePos="0" relativeHeight="251727872" behindDoc="0" locked="0" layoutInCell="1" allowOverlap="1" wp14:anchorId="4313536C" wp14:editId="0E1AB50D">
                <wp:simplePos x="0" y="0"/>
                <wp:positionH relativeFrom="column">
                  <wp:posOffset>1719580</wp:posOffset>
                </wp:positionH>
                <wp:positionV relativeFrom="paragraph">
                  <wp:posOffset>103505</wp:posOffset>
                </wp:positionV>
                <wp:extent cx="1181100" cy="441960"/>
                <wp:effectExtent l="0" t="0" r="19050" b="15240"/>
                <wp:wrapNone/>
                <wp:docPr id="83" name="Rectangle 83"/>
                <wp:cNvGraphicFramePr/>
                <a:graphic xmlns:a="http://schemas.openxmlformats.org/drawingml/2006/main">
                  <a:graphicData uri="http://schemas.microsoft.com/office/word/2010/wordprocessingShape">
                    <wps:wsp>
                      <wps:cNvSpPr/>
                      <wps:spPr>
                        <a:xfrm>
                          <a:off x="0" y="0"/>
                          <a:ext cx="1181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5FFFF" w14:textId="31A07E47" w:rsidR="00255B6E" w:rsidRPr="00255B6E" w:rsidRDefault="00255B6E" w:rsidP="00255B6E">
                            <w:pPr>
                              <w:jc w:val="center"/>
                              <w:rPr>
                                <w:lang w:val="en-IN"/>
                              </w:rPr>
                            </w:pPr>
                            <w:r>
                              <w:rPr>
                                <w:lang w:val="en-IN"/>
                              </w:rPr>
                              <w:t>View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42" style="position:absolute;margin-left:135.4pt;margin-top:8.15pt;width:93pt;height:34.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kgAIAAE4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" fillcolor="#4f81bd [3204]" strokecolor="#243f60 [1604]" strokeweight="2pt">
                <v:textbox>
                  <w:txbxContent>
                    <w:p w14:paraId="3265FFFF" w14:textId="31A07E47" w:rsidR="00255B6E" w:rsidRPr="00255B6E" w:rsidRDefault="00255B6E" w:rsidP="00255B6E">
                      <w:pPr>
                        <w:jc w:val="center"/>
                        <w:rPr>
                          <w:lang w:val="en-IN"/>
                        </w:rPr>
                      </w:pPr>
                      <w:r>
                        <w:rPr>
                          <w:lang w:val="en-IN"/>
                        </w:rPr>
                        <w:t>View Data</w:t>
                      </w:r>
                    </w:p>
                  </w:txbxContent>
                </v:textbox>
              </v:rect>
            </w:pict>
          </mc:Fallback>
        </mc:AlternateContent>
      </w:r>
    </w:p>
    <w:p w14:paraId="5522C690" w14:textId="77777777" w:rsidR="00D353DD" w:rsidRDefault="00D353DD">
      <w:pPr>
        <w:rPr>
          <w:w w:val="102"/>
          <w:sz w:val="28"/>
          <w:szCs w:val="28"/>
        </w:rPr>
      </w:pPr>
    </w:p>
    <w:p w14:paraId="3228551C" w14:textId="014B8D20" w:rsidR="00D353DD" w:rsidRDefault="00D30F0C">
      <w:pPr>
        <w:rPr>
          <w:w w:val="102"/>
          <w:sz w:val="28"/>
          <w:szCs w:val="28"/>
        </w:rPr>
      </w:pPr>
      <w:r>
        <w:rPr>
          <w:noProof/>
          <w:sz w:val="28"/>
          <w:szCs w:val="28"/>
        </w:rPr>
        <mc:AlternateContent>
          <mc:Choice Requires="wps">
            <w:drawing>
              <wp:anchor distT="0" distB="0" distL="114300" distR="114300" simplePos="0" relativeHeight="251744256" behindDoc="0" locked="0" layoutInCell="1" allowOverlap="1" wp14:anchorId="4A71B88D" wp14:editId="18EF3495">
                <wp:simplePos x="0" y="0"/>
                <wp:positionH relativeFrom="column">
                  <wp:posOffset>2321560</wp:posOffset>
                </wp:positionH>
                <wp:positionV relativeFrom="paragraph">
                  <wp:posOffset>133985</wp:posOffset>
                </wp:positionV>
                <wp:extent cx="7620" cy="320040"/>
                <wp:effectExtent l="95250" t="0" r="68580" b="60960"/>
                <wp:wrapNone/>
                <wp:docPr id="96" name="Straight Arrow Connector 96"/>
                <wp:cNvGraphicFramePr/>
                <a:graphic xmlns:a="http://schemas.openxmlformats.org/drawingml/2006/main">
                  <a:graphicData uri="http://schemas.microsoft.com/office/word/2010/wordprocessingShape">
                    <wps:wsp>
                      <wps:cNvCnPr/>
                      <wps:spPr>
                        <a:xfrm flipH="1">
                          <a:off x="0" y="0"/>
                          <a:ext cx="7620" cy="320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6" o:spid="_x0000_s1026" type="#_x0000_t32" style="position:absolute;margin-left:182.8pt;margin-top:10.55pt;width:.6pt;height:25.2pt;flip:x;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" strokecolor="#4579b8 [3044]">
                <v:stroke endarrow="open"/>
              </v:shape>
            </w:pict>
          </mc:Fallback>
        </mc:AlternateContent>
      </w:r>
    </w:p>
    <w:p w14:paraId="5055E1FF" w14:textId="135105EB" w:rsidR="00D353DD" w:rsidRDefault="00963E9A">
      <w:pPr>
        <w:rPr>
          <w:w w:val="102"/>
          <w:sz w:val="28"/>
          <w:szCs w:val="28"/>
        </w:rPr>
      </w:pPr>
      <w:r>
        <w:rPr>
          <w:noProof/>
        </w:rPr>
        <mc:AlternateContent>
          <mc:Choice Requires="wps">
            <w:drawing>
              <wp:anchor distT="0" distB="0" distL="114300" distR="114300" simplePos="0" relativeHeight="251766784" behindDoc="0" locked="0" layoutInCell="1" allowOverlap="1" wp14:anchorId="265CBCAC" wp14:editId="1122F224">
                <wp:simplePos x="0" y="0"/>
                <wp:positionH relativeFrom="column">
                  <wp:posOffset>2854960</wp:posOffset>
                </wp:positionH>
                <wp:positionV relativeFrom="paragraph">
                  <wp:posOffset>424815</wp:posOffset>
                </wp:positionV>
                <wp:extent cx="3230880" cy="0"/>
                <wp:effectExtent l="38100" t="76200" r="0" b="114300"/>
                <wp:wrapNone/>
                <wp:docPr id="112" name="Straight Arrow Connector 112"/>
                <wp:cNvGraphicFramePr/>
                <a:graphic xmlns:a="http://schemas.openxmlformats.org/drawingml/2006/main">
                  <a:graphicData uri="http://schemas.microsoft.com/office/word/2010/wordprocessingShape">
                    <wps:wsp>
                      <wps:cNvCnPr/>
                      <wps:spPr>
                        <a:xfrm flipH="1">
                          <a:off x="0" y="0"/>
                          <a:ext cx="32308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2" o:spid="_x0000_s1026" type="#_x0000_t32" style="position:absolute;margin-left:224.8pt;margin-top:33.45pt;width:254.4pt;height:0;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765760" behindDoc="0" locked="0" layoutInCell="1" allowOverlap="1" wp14:anchorId="28707C4B" wp14:editId="30FC2865">
                <wp:simplePos x="0" y="0"/>
                <wp:positionH relativeFrom="column">
                  <wp:posOffset>58420</wp:posOffset>
                </wp:positionH>
                <wp:positionV relativeFrom="paragraph">
                  <wp:posOffset>424815</wp:posOffset>
                </wp:positionV>
                <wp:extent cx="1737360" cy="0"/>
                <wp:effectExtent l="0" t="76200" r="15240" b="114300"/>
                <wp:wrapNone/>
                <wp:docPr id="110" name="Straight Arrow Connector 110"/>
                <wp:cNvGraphicFramePr/>
                <a:graphic xmlns:a="http://schemas.openxmlformats.org/drawingml/2006/main">
                  <a:graphicData uri="http://schemas.microsoft.com/office/word/2010/wordprocessingShape">
                    <wps:wsp>
                      <wps:cNvCnPr/>
                      <wps:spPr>
                        <a:xfrm>
                          <a:off x="0" y="0"/>
                          <a:ext cx="17373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0" o:spid="_x0000_s1026" type="#_x0000_t32" style="position:absolute;margin-left:4.6pt;margin-top:33.45pt;width:136.8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" strokecolor="#4579b8 [3044]">
                <v:stroke endarrow="open"/>
              </v:shape>
            </w:pict>
          </mc:Fallback>
        </mc:AlternateContent>
      </w:r>
      <w:r w:rsidR="00D30F0C">
        <w:rPr>
          <w:noProof/>
        </w:rPr>
        <mc:AlternateContent>
          <mc:Choice Requires="wps">
            <w:drawing>
              <wp:anchor distT="0" distB="0" distL="114300" distR="114300" simplePos="0" relativeHeight="251743232" behindDoc="0" locked="0" layoutInCell="1" allowOverlap="1" wp14:anchorId="1B22151B" wp14:editId="089FED57">
                <wp:simplePos x="0" y="0"/>
                <wp:positionH relativeFrom="column">
                  <wp:posOffset>1795780</wp:posOffset>
                </wp:positionH>
                <wp:positionV relativeFrom="paragraph">
                  <wp:posOffset>219075</wp:posOffset>
                </wp:positionV>
                <wp:extent cx="1059180" cy="525780"/>
                <wp:effectExtent l="0" t="0" r="26670" b="26670"/>
                <wp:wrapNone/>
                <wp:docPr id="95" name="Oval 95"/>
                <wp:cNvGraphicFramePr/>
                <a:graphic xmlns:a="http://schemas.openxmlformats.org/drawingml/2006/main">
                  <a:graphicData uri="http://schemas.microsoft.com/office/word/2010/wordprocessingShape">
                    <wps:wsp>
                      <wps:cNvSpPr/>
                      <wps:spPr>
                        <a:xfrm>
                          <a:off x="0" y="0"/>
                          <a:ext cx="1059180" cy="52578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17FA313" w14:textId="7A60E97C" w:rsidR="00963E9A" w:rsidRPr="00963E9A" w:rsidRDefault="00963E9A" w:rsidP="00963E9A">
                            <w:pPr>
                              <w:jc w:val="center"/>
                              <w:rPr>
                                <w:lang w:val="en-IN"/>
                              </w:rPr>
                            </w:pPr>
                            <w:r>
                              <w:rPr>
                                <w:lang w:val="en-I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5" o:spid="_x0000_s1043" style="position:absolute;margin-left:141.4pt;margin-top:17.25pt;width:83.4pt;height:41.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" fillcolor="#9bbb59 [3206]" strokecolor="#4e6128 [1606]" strokeweight="2pt">
                <v:textbox>
                  <w:txbxContent>
                    <w:p w14:paraId="317FA313" w14:textId="7A60E97C" w:rsidR="00963E9A" w:rsidRPr="00963E9A" w:rsidRDefault="00963E9A" w:rsidP="00963E9A">
                      <w:pPr>
                        <w:jc w:val="center"/>
                        <w:rPr>
                          <w:lang w:val="en-IN"/>
                        </w:rPr>
                      </w:pPr>
                      <w:r>
                        <w:rPr>
                          <w:lang w:val="en-IN"/>
                        </w:rPr>
                        <w:t>End</w:t>
                      </w:r>
                    </w:p>
                  </w:txbxContent>
                </v:textbox>
              </v:oval>
            </w:pict>
          </mc:Fallback>
        </mc:AlternateContent>
      </w:r>
    </w:p>
    <w:p w14:paraId="09CBD0C7" w14:textId="77777777" w:rsidR="00D353DD" w:rsidRDefault="00D353DD">
      <w:pPr>
        <w:rPr>
          <w:w w:val="102"/>
          <w:sz w:val="28"/>
          <w:szCs w:val="28"/>
        </w:rPr>
      </w:pPr>
    </w:p>
    <w:p w14:paraId="54CCDA62" w14:textId="77777777" w:rsidR="006E76D9" w:rsidRDefault="006E76D9">
      <w:pPr>
        <w:rPr>
          <w:w w:val="102"/>
          <w:sz w:val="28"/>
          <w:szCs w:val="28"/>
        </w:rPr>
      </w:pPr>
    </w:p>
    <w:p w14:paraId="3952CF11" w14:textId="4160AD99" w:rsidR="00052B81" w:rsidRDefault="009D7532">
      <w:r>
        <w:rPr>
          <w:w w:val="102"/>
          <w:sz w:val="28"/>
          <w:szCs w:val="28"/>
        </w:rPr>
        <w:t>6</w:t>
      </w:r>
      <w:r w:rsidR="00AF252A">
        <w:rPr>
          <w:w w:val="102"/>
          <w:sz w:val="28"/>
          <w:szCs w:val="28"/>
        </w:rPr>
        <w:t>)</w:t>
      </w:r>
      <w:r w:rsidR="00AF252A">
        <w:rPr>
          <w:b/>
          <w:w w:val="102"/>
          <w:sz w:val="28"/>
          <w:szCs w:val="28"/>
        </w:rPr>
        <w:t xml:space="preserve">         Implementation</w:t>
      </w:r>
    </w:p>
    <w:p w14:paraId="38DEA288" w14:textId="77777777" w:rsidR="00052B81" w:rsidRDefault="00052B81">
      <w:pPr>
        <w:rPr>
          <w:b/>
          <w:w w:val="102"/>
          <w:sz w:val="28"/>
          <w:szCs w:val="28"/>
        </w:rPr>
      </w:pPr>
    </w:p>
    <w:p w14:paraId="500E0FB3" w14:textId="77777777" w:rsidR="00052B81" w:rsidRDefault="00AF252A">
      <w:pPr>
        <w:rPr>
          <w:w w:val="102"/>
          <w:sz w:val="24"/>
          <w:szCs w:val="24"/>
        </w:rPr>
      </w:pPr>
      <w:r>
        <w:rPr>
          <w:w w:val="102"/>
          <w:sz w:val="24"/>
          <w:szCs w:val="24"/>
        </w:rPr>
        <w:t xml:space="preserve">We execute our program with the help </w:t>
      </w:r>
      <w:proofErr w:type="gramStart"/>
      <w:r>
        <w:rPr>
          <w:w w:val="102"/>
          <w:sz w:val="24"/>
          <w:szCs w:val="24"/>
        </w:rPr>
        <w:t>of  string</w:t>
      </w:r>
      <w:proofErr w:type="gramEnd"/>
      <w:r>
        <w:rPr>
          <w:w w:val="102"/>
          <w:sz w:val="24"/>
          <w:szCs w:val="24"/>
        </w:rPr>
        <w:t xml:space="preserve">  and  i/o libraries. To implement the </w:t>
      </w:r>
      <w:proofErr w:type="gramStart"/>
      <w:r>
        <w:rPr>
          <w:w w:val="102"/>
          <w:sz w:val="24"/>
          <w:szCs w:val="24"/>
        </w:rPr>
        <w:t>goals  following</w:t>
      </w:r>
      <w:proofErr w:type="gramEnd"/>
      <w:r>
        <w:rPr>
          <w:w w:val="102"/>
          <w:sz w:val="24"/>
          <w:szCs w:val="24"/>
        </w:rPr>
        <w:t xml:space="preserve"> methodology are  used.</w:t>
      </w:r>
    </w:p>
    <w:p w14:paraId="467D2D21" w14:textId="77777777" w:rsidR="00052B81" w:rsidRDefault="00AF252A">
      <w:pPr>
        <w:tabs>
          <w:tab w:val="left" w:pos="2700"/>
        </w:tabs>
        <w:rPr>
          <w:sz w:val="24"/>
          <w:szCs w:val="24"/>
        </w:rPr>
      </w:pPr>
      <w:r>
        <w:rPr>
          <w:b/>
          <w:sz w:val="24"/>
          <w:szCs w:val="24"/>
        </w:rPr>
        <w:t>Step 1:</w:t>
      </w:r>
      <w:r>
        <w:rPr>
          <w:sz w:val="24"/>
          <w:szCs w:val="24"/>
        </w:rPr>
        <w:t xml:space="preserve"> In this we start with a login page in which there will be various divisions like student information, fee details, room allotment, reports and others. </w:t>
      </w:r>
    </w:p>
    <w:p w14:paraId="4B39226E" w14:textId="77777777" w:rsidR="00052B81" w:rsidRDefault="00AF252A">
      <w:pPr>
        <w:tabs>
          <w:tab w:val="left" w:pos="2700"/>
        </w:tabs>
        <w:rPr>
          <w:sz w:val="24"/>
          <w:szCs w:val="24"/>
        </w:rPr>
      </w:pPr>
      <w:r>
        <w:rPr>
          <w:b/>
          <w:sz w:val="24"/>
          <w:szCs w:val="24"/>
        </w:rPr>
        <w:t>Step 2:</w:t>
      </w:r>
      <w:r>
        <w:rPr>
          <w:sz w:val="24"/>
          <w:szCs w:val="24"/>
        </w:rPr>
        <w:t xml:space="preserve"> In each division there will be further sub- divisions like in student info there will be name, gender, session, course and contact information and so on.</w:t>
      </w:r>
    </w:p>
    <w:p w14:paraId="69EAAED3" w14:textId="26AEBCFE" w:rsidR="00052B81" w:rsidRDefault="00AF252A">
      <w:pPr>
        <w:tabs>
          <w:tab w:val="left" w:pos="2700"/>
        </w:tabs>
      </w:pPr>
      <w:r>
        <w:rPr>
          <w:b/>
          <w:sz w:val="24"/>
          <w:szCs w:val="24"/>
        </w:rPr>
        <w:t>Step 3:</w:t>
      </w:r>
      <w:r w:rsidR="00D65C83">
        <w:rPr>
          <w:sz w:val="24"/>
          <w:szCs w:val="24"/>
        </w:rPr>
        <w:t xml:space="preserve"> We are using</w:t>
      </w:r>
      <w:r>
        <w:rPr>
          <w:sz w:val="24"/>
          <w:szCs w:val="24"/>
        </w:rPr>
        <w:t xml:space="preserve"> the concept of file handling for storing, reading and writing in database.</w:t>
      </w:r>
    </w:p>
    <w:p w14:paraId="6B41BED3" w14:textId="6711D817" w:rsidR="00052B81" w:rsidRDefault="00AF252A">
      <w:pPr>
        <w:tabs>
          <w:tab w:val="left" w:pos="2700"/>
        </w:tabs>
      </w:pPr>
      <w:r>
        <w:rPr>
          <w:b/>
          <w:bCs/>
          <w:sz w:val="24"/>
          <w:szCs w:val="24"/>
        </w:rPr>
        <w:t>Step4</w:t>
      </w:r>
      <w:proofErr w:type="gramStart"/>
      <w:r>
        <w:rPr>
          <w:b/>
          <w:bCs/>
          <w:sz w:val="24"/>
          <w:szCs w:val="24"/>
        </w:rPr>
        <w:t>:</w:t>
      </w:r>
      <w:r>
        <w:rPr>
          <w:sz w:val="24"/>
          <w:szCs w:val="24"/>
        </w:rPr>
        <w:t>We</w:t>
      </w:r>
      <w:proofErr w:type="gramEnd"/>
      <w:r w:rsidR="00D65C83">
        <w:rPr>
          <w:sz w:val="24"/>
          <w:szCs w:val="24"/>
        </w:rPr>
        <w:t xml:space="preserve"> are using </w:t>
      </w:r>
      <w:r>
        <w:rPr>
          <w:sz w:val="24"/>
          <w:szCs w:val="24"/>
        </w:rPr>
        <w:t>bubble sort and bina</w:t>
      </w:r>
      <w:r w:rsidR="00D65C83">
        <w:rPr>
          <w:sz w:val="24"/>
          <w:szCs w:val="24"/>
        </w:rPr>
        <w:t>ry search</w:t>
      </w:r>
      <w:r w:rsidR="00C71D4A">
        <w:rPr>
          <w:sz w:val="24"/>
          <w:szCs w:val="24"/>
        </w:rPr>
        <w:t xml:space="preserve"> algorithm</w:t>
      </w:r>
      <w:r w:rsidR="00D65C83">
        <w:rPr>
          <w:sz w:val="24"/>
          <w:szCs w:val="24"/>
        </w:rPr>
        <w:t xml:space="preserve"> to make  the program </w:t>
      </w:r>
      <w:r>
        <w:rPr>
          <w:sz w:val="24"/>
          <w:szCs w:val="24"/>
        </w:rPr>
        <w:t xml:space="preserve"> more efficient.</w:t>
      </w:r>
    </w:p>
    <w:p w14:paraId="54428D40" w14:textId="77777777" w:rsidR="00052B81" w:rsidRDefault="00052B81">
      <w:pPr>
        <w:rPr>
          <w:w w:val="102"/>
          <w:sz w:val="24"/>
          <w:szCs w:val="24"/>
        </w:rPr>
      </w:pPr>
    </w:p>
    <w:p w14:paraId="1831BFF9" w14:textId="77777777" w:rsidR="00052B81" w:rsidRDefault="00052B81">
      <w:pPr>
        <w:ind w:left="117" w:right="6754"/>
        <w:jc w:val="both"/>
        <w:rPr>
          <w:w w:val="102"/>
          <w:sz w:val="29"/>
          <w:szCs w:val="29"/>
        </w:rPr>
      </w:pPr>
    </w:p>
    <w:p w14:paraId="479E6044" w14:textId="0F35B62D" w:rsidR="00052B81" w:rsidRDefault="009D7532">
      <w:pPr>
        <w:ind w:right="7419"/>
        <w:jc w:val="both"/>
        <w:rPr>
          <w:b/>
          <w:w w:val="99"/>
          <w:sz w:val="24"/>
          <w:szCs w:val="24"/>
        </w:rPr>
      </w:pPr>
      <w:r>
        <w:rPr>
          <w:w w:val="99"/>
          <w:sz w:val="24"/>
          <w:szCs w:val="24"/>
        </w:rPr>
        <w:t>6</w:t>
      </w:r>
      <w:r w:rsidR="00AF252A">
        <w:rPr>
          <w:w w:val="99"/>
          <w:sz w:val="24"/>
          <w:szCs w:val="24"/>
        </w:rPr>
        <w:t>.1)</w:t>
      </w:r>
      <w:r w:rsidR="00AF252A">
        <w:rPr>
          <w:sz w:val="24"/>
          <w:szCs w:val="24"/>
        </w:rPr>
        <w:t xml:space="preserve">    </w:t>
      </w:r>
      <w:r w:rsidR="00AF252A">
        <w:rPr>
          <w:b/>
          <w:w w:val="99"/>
          <w:sz w:val="24"/>
          <w:szCs w:val="24"/>
        </w:rPr>
        <w:t>Pseudocode</w:t>
      </w:r>
    </w:p>
    <w:p w14:paraId="7FBFFB9D" w14:textId="499F55B4" w:rsidR="00052B81" w:rsidRDefault="00C71D4A">
      <w:pPr>
        <w:rPr>
          <w:w w:val="99"/>
          <w:sz w:val="24"/>
          <w:szCs w:val="24"/>
        </w:rPr>
      </w:pPr>
      <w:r>
        <w:rPr>
          <w:w w:val="99"/>
          <w:sz w:val="24"/>
          <w:szCs w:val="24"/>
        </w:rPr>
        <w:t>Pseudocode for Bubble Sort</w:t>
      </w:r>
    </w:p>
    <w:p w14:paraId="79217661" w14:textId="77777777" w:rsidR="00C71D4A" w:rsidRPr="00C71D4A" w:rsidRDefault="00C71D4A" w:rsidP="00C71D4A">
      <w:pPr>
        <w:rPr>
          <w:w w:val="99"/>
          <w:sz w:val="24"/>
          <w:szCs w:val="24"/>
        </w:rPr>
      </w:pPr>
      <w:proofErr w:type="gramStart"/>
      <w:r w:rsidRPr="00C71D4A">
        <w:rPr>
          <w:w w:val="99"/>
          <w:sz w:val="24"/>
          <w:szCs w:val="24"/>
        </w:rPr>
        <w:t>while(</w:t>
      </w:r>
      <w:proofErr w:type="gramEnd"/>
      <w:r w:rsidRPr="00C71D4A">
        <w:rPr>
          <w:w w:val="99"/>
          <w:sz w:val="24"/>
          <w:szCs w:val="24"/>
        </w:rPr>
        <w:t>scan data entry){</w:t>
      </w:r>
    </w:p>
    <w:p w14:paraId="13C75D54" w14:textId="2774C746" w:rsidR="00C71D4A" w:rsidRPr="00C71D4A" w:rsidRDefault="00C71D4A" w:rsidP="00C71D4A">
      <w:pPr>
        <w:rPr>
          <w:w w:val="99"/>
          <w:sz w:val="24"/>
          <w:szCs w:val="24"/>
        </w:rPr>
      </w:pPr>
      <w:proofErr w:type="spellStart"/>
      <w:proofErr w:type="gramStart"/>
      <w:r w:rsidRPr="00C71D4A">
        <w:rPr>
          <w:w w:val="99"/>
          <w:sz w:val="24"/>
          <w:szCs w:val="24"/>
        </w:rPr>
        <w:t>qwe</w:t>
      </w:r>
      <w:proofErr w:type="spellEnd"/>
      <w:r w:rsidRPr="00C71D4A">
        <w:rPr>
          <w:w w:val="99"/>
          <w:sz w:val="24"/>
          <w:szCs w:val="24"/>
        </w:rPr>
        <w:t>[</w:t>
      </w:r>
      <w:proofErr w:type="gramEnd"/>
      <w:r w:rsidRPr="00C71D4A">
        <w:rPr>
          <w:w w:val="99"/>
          <w:sz w:val="24"/>
          <w:szCs w:val="24"/>
        </w:rPr>
        <w:t>k]=add;</w:t>
      </w:r>
      <w:r w:rsidR="00252687">
        <w:rPr>
          <w:w w:val="99"/>
          <w:sz w:val="24"/>
          <w:szCs w:val="24"/>
        </w:rPr>
        <w:t>//</w:t>
      </w:r>
      <w:proofErr w:type="spellStart"/>
      <w:r w:rsidR="00252687">
        <w:rPr>
          <w:w w:val="99"/>
          <w:sz w:val="24"/>
          <w:szCs w:val="24"/>
        </w:rPr>
        <w:t>qwe</w:t>
      </w:r>
      <w:proofErr w:type="spellEnd"/>
      <w:r w:rsidR="00252687">
        <w:rPr>
          <w:w w:val="99"/>
          <w:sz w:val="24"/>
          <w:szCs w:val="24"/>
        </w:rPr>
        <w:t>[k] is an array of data entered to be sorted</w:t>
      </w:r>
    </w:p>
    <w:p w14:paraId="62541D2E" w14:textId="77777777" w:rsidR="00C71D4A" w:rsidRPr="00C71D4A" w:rsidRDefault="00C71D4A" w:rsidP="00C71D4A">
      <w:pPr>
        <w:rPr>
          <w:w w:val="99"/>
          <w:sz w:val="24"/>
          <w:szCs w:val="24"/>
        </w:rPr>
      </w:pPr>
      <w:proofErr w:type="gramStart"/>
      <w:r w:rsidRPr="00C71D4A">
        <w:rPr>
          <w:w w:val="99"/>
          <w:sz w:val="24"/>
          <w:szCs w:val="24"/>
        </w:rPr>
        <w:t>k</w:t>
      </w:r>
      <w:proofErr w:type="gramEnd"/>
      <w:r w:rsidRPr="00C71D4A">
        <w:rPr>
          <w:w w:val="99"/>
          <w:sz w:val="24"/>
          <w:szCs w:val="24"/>
        </w:rPr>
        <w:t>++;</w:t>
      </w:r>
    </w:p>
    <w:p w14:paraId="4FF05A5B" w14:textId="77777777" w:rsidR="00C71D4A" w:rsidRPr="00C71D4A" w:rsidRDefault="00C71D4A" w:rsidP="00C71D4A">
      <w:pPr>
        <w:rPr>
          <w:w w:val="99"/>
          <w:sz w:val="24"/>
          <w:szCs w:val="24"/>
        </w:rPr>
      </w:pPr>
      <w:r w:rsidRPr="00C71D4A">
        <w:rPr>
          <w:w w:val="99"/>
          <w:sz w:val="24"/>
          <w:szCs w:val="24"/>
        </w:rPr>
        <w:t>}</w:t>
      </w:r>
    </w:p>
    <w:p w14:paraId="52C73D6F" w14:textId="77777777" w:rsidR="00C71D4A" w:rsidRPr="00C71D4A" w:rsidRDefault="00C71D4A" w:rsidP="00C71D4A">
      <w:pPr>
        <w:rPr>
          <w:w w:val="99"/>
          <w:sz w:val="24"/>
          <w:szCs w:val="24"/>
        </w:rPr>
      </w:pPr>
      <w:r w:rsidRPr="00C71D4A">
        <w:rPr>
          <w:w w:val="99"/>
          <w:sz w:val="24"/>
          <w:szCs w:val="24"/>
        </w:rPr>
        <w:t xml:space="preserve">//sort in ascending </w:t>
      </w:r>
      <w:proofErr w:type="spellStart"/>
      <w:r w:rsidRPr="00C71D4A">
        <w:rPr>
          <w:w w:val="99"/>
          <w:sz w:val="24"/>
          <w:szCs w:val="24"/>
        </w:rPr>
        <w:t>oreder</w:t>
      </w:r>
      <w:proofErr w:type="spellEnd"/>
    </w:p>
    <w:p w14:paraId="408CA623" w14:textId="77777777" w:rsidR="00C71D4A" w:rsidRPr="00C71D4A" w:rsidRDefault="00C71D4A" w:rsidP="00C71D4A">
      <w:pPr>
        <w:rPr>
          <w:w w:val="99"/>
          <w:sz w:val="24"/>
          <w:szCs w:val="24"/>
        </w:rPr>
      </w:pPr>
      <w:proofErr w:type="gramStart"/>
      <w:r w:rsidRPr="00C71D4A">
        <w:rPr>
          <w:w w:val="99"/>
          <w:sz w:val="24"/>
          <w:szCs w:val="24"/>
        </w:rPr>
        <w:t>for</w:t>
      </w:r>
      <w:proofErr w:type="gramEnd"/>
      <w:r w:rsidRPr="00C71D4A">
        <w:rPr>
          <w:w w:val="99"/>
          <w:sz w:val="24"/>
          <w:szCs w:val="24"/>
        </w:rPr>
        <w:t xml:space="preserve"> (</w:t>
      </w:r>
      <w:proofErr w:type="spellStart"/>
      <w:r w:rsidRPr="00C71D4A">
        <w:rPr>
          <w:w w:val="99"/>
          <w:sz w:val="24"/>
          <w:szCs w:val="24"/>
        </w:rPr>
        <w:t>i</w:t>
      </w:r>
      <w:proofErr w:type="spellEnd"/>
      <w:r w:rsidRPr="00C71D4A">
        <w:rPr>
          <w:w w:val="99"/>
          <w:sz w:val="24"/>
          <w:szCs w:val="24"/>
        </w:rPr>
        <w:t>=k-1;i&gt;=0;--</w:t>
      </w:r>
      <w:proofErr w:type="spellStart"/>
      <w:r w:rsidRPr="00C71D4A">
        <w:rPr>
          <w:w w:val="99"/>
          <w:sz w:val="24"/>
          <w:szCs w:val="24"/>
        </w:rPr>
        <w:t>i</w:t>
      </w:r>
      <w:proofErr w:type="spellEnd"/>
      <w:r w:rsidRPr="00C71D4A">
        <w:rPr>
          <w:w w:val="99"/>
          <w:sz w:val="24"/>
          <w:szCs w:val="24"/>
        </w:rPr>
        <w:t>){</w:t>
      </w:r>
    </w:p>
    <w:p w14:paraId="6ECE6C3F" w14:textId="4E899D9D" w:rsidR="00C71D4A" w:rsidRPr="00C71D4A" w:rsidRDefault="00252687" w:rsidP="00C71D4A">
      <w:pPr>
        <w:rPr>
          <w:w w:val="99"/>
          <w:sz w:val="24"/>
          <w:szCs w:val="24"/>
        </w:rPr>
      </w:pPr>
      <w:r>
        <w:rPr>
          <w:w w:val="99"/>
          <w:sz w:val="24"/>
          <w:szCs w:val="24"/>
        </w:rPr>
        <w:t xml:space="preserve">   </w:t>
      </w:r>
      <w:proofErr w:type="gramStart"/>
      <w:r w:rsidR="00C71D4A" w:rsidRPr="00C71D4A">
        <w:rPr>
          <w:w w:val="99"/>
          <w:sz w:val="24"/>
          <w:szCs w:val="24"/>
        </w:rPr>
        <w:t>for(</w:t>
      </w:r>
      <w:proofErr w:type="gramEnd"/>
      <w:r w:rsidR="00C71D4A" w:rsidRPr="00C71D4A">
        <w:rPr>
          <w:w w:val="99"/>
          <w:sz w:val="24"/>
          <w:szCs w:val="24"/>
        </w:rPr>
        <w:t>j=0;j&lt;</w:t>
      </w:r>
      <w:proofErr w:type="spellStart"/>
      <w:r w:rsidR="00C71D4A" w:rsidRPr="00C71D4A">
        <w:rPr>
          <w:w w:val="99"/>
          <w:sz w:val="24"/>
          <w:szCs w:val="24"/>
        </w:rPr>
        <w:t>i</w:t>
      </w:r>
      <w:proofErr w:type="spellEnd"/>
      <w:r w:rsidR="00C71D4A" w:rsidRPr="00C71D4A">
        <w:rPr>
          <w:w w:val="99"/>
          <w:sz w:val="24"/>
          <w:szCs w:val="24"/>
        </w:rPr>
        <w:t>;++j){</w:t>
      </w:r>
    </w:p>
    <w:p w14:paraId="001B9D6F" w14:textId="678233D2" w:rsidR="00C71D4A" w:rsidRPr="00C71D4A" w:rsidRDefault="00C71D4A" w:rsidP="00C71D4A">
      <w:pPr>
        <w:rPr>
          <w:w w:val="99"/>
          <w:sz w:val="24"/>
          <w:szCs w:val="24"/>
        </w:rPr>
      </w:pPr>
      <w:r w:rsidRPr="00C71D4A">
        <w:rPr>
          <w:w w:val="99"/>
          <w:sz w:val="24"/>
          <w:szCs w:val="24"/>
        </w:rPr>
        <w:t xml:space="preserve">  </w:t>
      </w:r>
      <w:r w:rsidR="00252687">
        <w:rPr>
          <w:w w:val="99"/>
          <w:sz w:val="24"/>
          <w:szCs w:val="24"/>
        </w:rPr>
        <w:t xml:space="preserve">    </w:t>
      </w:r>
      <w:r w:rsidRPr="00C71D4A">
        <w:rPr>
          <w:w w:val="99"/>
          <w:sz w:val="24"/>
          <w:szCs w:val="24"/>
        </w:rPr>
        <w:t xml:space="preserve"> </w:t>
      </w:r>
      <w:proofErr w:type="gramStart"/>
      <w:r w:rsidRPr="00C71D4A">
        <w:rPr>
          <w:w w:val="99"/>
          <w:sz w:val="24"/>
          <w:szCs w:val="24"/>
        </w:rPr>
        <w:t>if(</w:t>
      </w:r>
      <w:proofErr w:type="spellStart"/>
      <w:proofErr w:type="gramEnd"/>
      <w:r w:rsidRPr="00C71D4A">
        <w:rPr>
          <w:w w:val="99"/>
          <w:sz w:val="24"/>
          <w:szCs w:val="24"/>
        </w:rPr>
        <w:t>qwe</w:t>
      </w:r>
      <w:proofErr w:type="spellEnd"/>
      <w:r w:rsidRPr="00C71D4A">
        <w:rPr>
          <w:w w:val="99"/>
          <w:sz w:val="24"/>
          <w:szCs w:val="24"/>
        </w:rPr>
        <w:t>[j].</w:t>
      </w:r>
      <w:proofErr w:type="spellStart"/>
      <w:r w:rsidRPr="00C71D4A">
        <w:rPr>
          <w:w w:val="99"/>
          <w:sz w:val="24"/>
          <w:szCs w:val="24"/>
        </w:rPr>
        <w:t>roll_no</w:t>
      </w:r>
      <w:proofErr w:type="spellEnd"/>
      <w:r w:rsidRPr="00C71D4A">
        <w:rPr>
          <w:w w:val="99"/>
          <w:sz w:val="24"/>
          <w:szCs w:val="24"/>
        </w:rPr>
        <w:t>&gt;</w:t>
      </w:r>
      <w:proofErr w:type="spellStart"/>
      <w:r w:rsidRPr="00C71D4A">
        <w:rPr>
          <w:w w:val="99"/>
          <w:sz w:val="24"/>
          <w:szCs w:val="24"/>
        </w:rPr>
        <w:t>qwe</w:t>
      </w:r>
      <w:proofErr w:type="spellEnd"/>
      <w:r w:rsidRPr="00C71D4A">
        <w:rPr>
          <w:w w:val="99"/>
          <w:sz w:val="24"/>
          <w:szCs w:val="24"/>
        </w:rPr>
        <w:t>[j+1].</w:t>
      </w:r>
      <w:proofErr w:type="spellStart"/>
      <w:r w:rsidRPr="00C71D4A">
        <w:rPr>
          <w:w w:val="99"/>
          <w:sz w:val="24"/>
          <w:szCs w:val="24"/>
        </w:rPr>
        <w:t>roll_no</w:t>
      </w:r>
      <w:proofErr w:type="spellEnd"/>
      <w:r w:rsidRPr="00C71D4A">
        <w:rPr>
          <w:w w:val="99"/>
          <w:sz w:val="24"/>
          <w:szCs w:val="24"/>
        </w:rPr>
        <w:t>)(</w:t>
      </w:r>
    </w:p>
    <w:p w14:paraId="3E735835" w14:textId="2F3BFFD2" w:rsidR="00C71D4A" w:rsidRPr="00C71D4A" w:rsidRDefault="00252687" w:rsidP="00C71D4A">
      <w:pPr>
        <w:rPr>
          <w:w w:val="99"/>
          <w:sz w:val="24"/>
          <w:szCs w:val="24"/>
        </w:rPr>
      </w:pPr>
      <w:r>
        <w:rPr>
          <w:w w:val="99"/>
          <w:sz w:val="24"/>
          <w:szCs w:val="24"/>
        </w:rPr>
        <w:t xml:space="preserve">       </w:t>
      </w:r>
      <w:r w:rsidR="00C71D4A" w:rsidRPr="00C71D4A">
        <w:rPr>
          <w:w w:val="99"/>
          <w:sz w:val="24"/>
          <w:szCs w:val="24"/>
        </w:rPr>
        <w:t xml:space="preserve"> </w:t>
      </w:r>
      <w:proofErr w:type="gramStart"/>
      <w:r w:rsidR="00C71D4A" w:rsidRPr="00C71D4A">
        <w:rPr>
          <w:w w:val="99"/>
          <w:sz w:val="24"/>
          <w:szCs w:val="24"/>
        </w:rPr>
        <w:t>swap(</w:t>
      </w:r>
      <w:proofErr w:type="gramEnd"/>
      <w:r w:rsidR="00C71D4A" w:rsidRPr="00C71D4A">
        <w:rPr>
          <w:w w:val="99"/>
          <w:sz w:val="24"/>
          <w:szCs w:val="24"/>
        </w:rPr>
        <w:t xml:space="preserve"> </w:t>
      </w:r>
      <w:proofErr w:type="spellStart"/>
      <w:r w:rsidR="00C71D4A" w:rsidRPr="00C71D4A">
        <w:rPr>
          <w:w w:val="99"/>
          <w:sz w:val="24"/>
          <w:szCs w:val="24"/>
        </w:rPr>
        <w:t>qwe</w:t>
      </w:r>
      <w:proofErr w:type="spellEnd"/>
      <w:r w:rsidR="00C71D4A" w:rsidRPr="00C71D4A">
        <w:rPr>
          <w:w w:val="99"/>
          <w:sz w:val="24"/>
          <w:szCs w:val="24"/>
        </w:rPr>
        <w:t xml:space="preserve">[j], </w:t>
      </w:r>
      <w:proofErr w:type="spellStart"/>
      <w:r w:rsidR="00C71D4A" w:rsidRPr="00C71D4A">
        <w:rPr>
          <w:w w:val="99"/>
          <w:sz w:val="24"/>
          <w:szCs w:val="24"/>
        </w:rPr>
        <w:t>qwe</w:t>
      </w:r>
      <w:proofErr w:type="spellEnd"/>
      <w:r w:rsidR="00C71D4A" w:rsidRPr="00C71D4A">
        <w:rPr>
          <w:w w:val="99"/>
          <w:sz w:val="24"/>
          <w:szCs w:val="24"/>
        </w:rPr>
        <w:t>[j+1] )</w:t>
      </w:r>
    </w:p>
    <w:p w14:paraId="3D9A4305" w14:textId="6A0BBB86" w:rsidR="00C71D4A" w:rsidRDefault="00C71D4A" w:rsidP="00C71D4A">
      <w:pPr>
        <w:rPr>
          <w:w w:val="99"/>
          <w:sz w:val="24"/>
          <w:szCs w:val="24"/>
        </w:rPr>
      </w:pPr>
      <w:r w:rsidRPr="00C71D4A">
        <w:rPr>
          <w:w w:val="99"/>
          <w:sz w:val="24"/>
          <w:szCs w:val="24"/>
        </w:rPr>
        <w:t>}}</w:t>
      </w:r>
    </w:p>
    <w:p w14:paraId="460D85DF" w14:textId="60C0B32E" w:rsidR="00252687" w:rsidRDefault="00252687" w:rsidP="00C71D4A">
      <w:pPr>
        <w:rPr>
          <w:w w:val="99"/>
          <w:sz w:val="24"/>
          <w:szCs w:val="24"/>
        </w:rPr>
      </w:pPr>
      <w:r>
        <w:rPr>
          <w:w w:val="99"/>
          <w:sz w:val="24"/>
          <w:szCs w:val="24"/>
        </w:rPr>
        <w:t>Pseudocode for Binary search</w:t>
      </w:r>
    </w:p>
    <w:p w14:paraId="4BEB28DB" w14:textId="77777777" w:rsidR="00252687" w:rsidRPr="00252687" w:rsidRDefault="00252687" w:rsidP="00252687">
      <w:pPr>
        <w:rPr>
          <w:w w:val="99"/>
          <w:sz w:val="24"/>
          <w:szCs w:val="24"/>
        </w:rPr>
      </w:pPr>
      <w:r w:rsidRPr="00252687">
        <w:rPr>
          <w:w w:val="99"/>
          <w:sz w:val="24"/>
          <w:szCs w:val="24"/>
        </w:rPr>
        <w:t>1. Let first = 0 and last = k-1.</w:t>
      </w:r>
    </w:p>
    <w:p w14:paraId="178B3460" w14:textId="77777777" w:rsidR="00252687" w:rsidRPr="00252687" w:rsidRDefault="00252687" w:rsidP="00252687">
      <w:pPr>
        <w:rPr>
          <w:w w:val="99"/>
          <w:sz w:val="24"/>
          <w:szCs w:val="24"/>
        </w:rPr>
      </w:pPr>
      <w:r w:rsidRPr="00252687">
        <w:rPr>
          <w:w w:val="99"/>
          <w:sz w:val="24"/>
          <w:szCs w:val="24"/>
        </w:rPr>
        <w:t>2. Compute mid as the average of max and min, rounded down (so that it is an integer).</w:t>
      </w:r>
    </w:p>
    <w:p w14:paraId="5265000B" w14:textId="77777777" w:rsidR="00252687" w:rsidRPr="00252687" w:rsidRDefault="00252687" w:rsidP="00252687">
      <w:pPr>
        <w:rPr>
          <w:w w:val="99"/>
          <w:sz w:val="24"/>
          <w:szCs w:val="24"/>
        </w:rPr>
      </w:pPr>
      <w:r w:rsidRPr="00252687">
        <w:rPr>
          <w:w w:val="99"/>
          <w:sz w:val="24"/>
          <w:szCs w:val="24"/>
        </w:rPr>
        <w:t xml:space="preserve">3. If </w:t>
      </w:r>
      <w:proofErr w:type="gramStart"/>
      <w:r w:rsidRPr="00252687">
        <w:rPr>
          <w:w w:val="99"/>
          <w:sz w:val="24"/>
          <w:szCs w:val="24"/>
        </w:rPr>
        <w:t>array[</w:t>
      </w:r>
      <w:proofErr w:type="gramEnd"/>
      <w:r w:rsidRPr="00252687">
        <w:rPr>
          <w:w w:val="99"/>
          <w:sz w:val="24"/>
          <w:szCs w:val="24"/>
        </w:rPr>
        <w:t>mid] equals target, then stop. You found it! Return mid.</w:t>
      </w:r>
    </w:p>
    <w:p w14:paraId="07BF968B" w14:textId="77777777" w:rsidR="00252687" w:rsidRPr="00252687" w:rsidRDefault="00252687" w:rsidP="00252687">
      <w:pPr>
        <w:rPr>
          <w:w w:val="99"/>
          <w:sz w:val="24"/>
          <w:szCs w:val="24"/>
        </w:rPr>
      </w:pPr>
      <w:r w:rsidRPr="00252687">
        <w:rPr>
          <w:w w:val="99"/>
          <w:sz w:val="24"/>
          <w:szCs w:val="24"/>
        </w:rPr>
        <w:t xml:space="preserve">4. If the mid was too low, that is, </w:t>
      </w:r>
      <w:proofErr w:type="gramStart"/>
      <w:r w:rsidRPr="00252687">
        <w:rPr>
          <w:w w:val="99"/>
          <w:sz w:val="24"/>
          <w:szCs w:val="24"/>
        </w:rPr>
        <w:t>array[</w:t>
      </w:r>
      <w:proofErr w:type="gramEnd"/>
      <w:r w:rsidRPr="00252687">
        <w:rPr>
          <w:w w:val="99"/>
          <w:sz w:val="24"/>
          <w:szCs w:val="24"/>
        </w:rPr>
        <w:t>mid] &lt; target, then set first = mid + 1.</w:t>
      </w:r>
    </w:p>
    <w:p w14:paraId="5BFEFF3A" w14:textId="77777777" w:rsidR="00252687" w:rsidRPr="00252687" w:rsidRDefault="00252687" w:rsidP="00252687">
      <w:pPr>
        <w:rPr>
          <w:w w:val="99"/>
          <w:sz w:val="24"/>
          <w:szCs w:val="24"/>
        </w:rPr>
      </w:pPr>
      <w:r w:rsidRPr="00252687">
        <w:rPr>
          <w:w w:val="99"/>
          <w:sz w:val="24"/>
          <w:szCs w:val="24"/>
        </w:rPr>
        <w:t>5. Otherwise, the mid was too high. Set last = mid - 1.</w:t>
      </w:r>
    </w:p>
    <w:p w14:paraId="5BA6CD57" w14:textId="60923EC4" w:rsidR="00252687" w:rsidRDefault="00252687" w:rsidP="00252687">
      <w:pPr>
        <w:rPr>
          <w:w w:val="99"/>
          <w:sz w:val="24"/>
          <w:szCs w:val="24"/>
        </w:rPr>
      </w:pPr>
      <w:r w:rsidRPr="00252687">
        <w:rPr>
          <w:w w:val="99"/>
          <w:sz w:val="24"/>
          <w:szCs w:val="24"/>
        </w:rPr>
        <w:t>6. Go back to step 2.</w:t>
      </w:r>
    </w:p>
    <w:p w14:paraId="0324A382" w14:textId="77777777" w:rsidR="00052B81" w:rsidRDefault="00052B81">
      <w:pPr>
        <w:rPr>
          <w:w w:val="99"/>
          <w:sz w:val="24"/>
          <w:szCs w:val="24"/>
        </w:rPr>
      </w:pPr>
    </w:p>
    <w:p w14:paraId="2FA1743D" w14:textId="77777777" w:rsidR="00052B81" w:rsidRDefault="00052B81">
      <w:pPr>
        <w:rPr>
          <w:w w:val="99"/>
          <w:sz w:val="24"/>
          <w:szCs w:val="24"/>
        </w:rPr>
      </w:pPr>
    </w:p>
    <w:p w14:paraId="5FF522F9" w14:textId="77777777" w:rsidR="00052B81" w:rsidRDefault="00052B81">
      <w:pPr>
        <w:rPr>
          <w:w w:val="99"/>
          <w:sz w:val="24"/>
          <w:szCs w:val="24"/>
        </w:rPr>
      </w:pPr>
    </w:p>
    <w:p w14:paraId="5A4BA0FE" w14:textId="77777777" w:rsidR="00052B81" w:rsidRDefault="00052B81">
      <w:pPr>
        <w:rPr>
          <w:w w:val="99"/>
          <w:sz w:val="24"/>
          <w:szCs w:val="24"/>
        </w:rPr>
      </w:pPr>
    </w:p>
    <w:p w14:paraId="226C17C0" w14:textId="77777777" w:rsidR="00052B81" w:rsidRDefault="00052B81">
      <w:pPr>
        <w:rPr>
          <w:w w:val="99"/>
          <w:sz w:val="24"/>
          <w:szCs w:val="24"/>
        </w:rPr>
      </w:pPr>
    </w:p>
    <w:p w14:paraId="27D7F4AC" w14:textId="77777777" w:rsidR="00052B81" w:rsidRDefault="00052B81">
      <w:pPr>
        <w:rPr>
          <w:w w:val="99"/>
          <w:sz w:val="24"/>
          <w:szCs w:val="24"/>
        </w:rPr>
      </w:pPr>
    </w:p>
    <w:p w14:paraId="22D22EBF" w14:textId="77777777" w:rsidR="00052B81" w:rsidRDefault="00052B81">
      <w:pPr>
        <w:rPr>
          <w:w w:val="99"/>
          <w:sz w:val="24"/>
          <w:szCs w:val="24"/>
        </w:rPr>
      </w:pPr>
    </w:p>
    <w:p w14:paraId="74581B11" w14:textId="77777777" w:rsidR="00052B81" w:rsidRDefault="00052B81">
      <w:pPr>
        <w:rPr>
          <w:w w:val="99"/>
          <w:sz w:val="24"/>
          <w:szCs w:val="24"/>
        </w:rPr>
      </w:pPr>
    </w:p>
    <w:p w14:paraId="73135887" w14:textId="77777777" w:rsidR="00052B81" w:rsidRDefault="00052B81">
      <w:pPr>
        <w:rPr>
          <w:w w:val="99"/>
          <w:sz w:val="24"/>
          <w:szCs w:val="24"/>
        </w:rPr>
      </w:pPr>
    </w:p>
    <w:p w14:paraId="48382EE6" w14:textId="77777777" w:rsidR="00052B81" w:rsidRDefault="00052B81">
      <w:pPr>
        <w:rPr>
          <w:w w:val="99"/>
          <w:sz w:val="24"/>
          <w:szCs w:val="24"/>
        </w:rPr>
      </w:pPr>
    </w:p>
    <w:p w14:paraId="2E6C1123" w14:textId="77777777" w:rsidR="00052B81" w:rsidRDefault="00052B81">
      <w:pPr>
        <w:rPr>
          <w:w w:val="99"/>
          <w:sz w:val="24"/>
          <w:szCs w:val="24"/>
        </w:rPr>
      </w:pPr>
    </w:p>
    <w:p w14:paraId="02DA2E8E" w14:textId="77777777" w:rsidR="00052B81" w:rsidRDefault="00052B81">
      <w:pPr>
        <w:rPr>
          <w:w w:val="99"/>
          <w:sz w:val="24"/>
          <w:szCs w:val="24"/>
        </w:rPr>
      </w:pPr>
    </w:p>
    <w:p w14:paraId="0738B1F7" w14:textId="77777777" w:rsidR="00052B81" w:rsidRDefault="00052B81">
      <w:pPr>
        <w:rPr>
          <w:w w:val="99"/>
          <w:sz w:val="24"/>
          <w:szCs w:val="24"/>
        </w:rPr>
      </w:pPr>
    </w:p>
    <w:p w14:paraId="251002F0" w14:textId="77777777" w:rsidR="00052B81" w:rsidRDefault="00052B81">
      <w:pPr>
        <w:rPr>
          <w:w w:val="99"/>
          <w:sz w:val="24"/>
          <w:szCs w:val="24"/>
        </w:rPr>
      </w:pPr>
    </w:p>
    <w:p w14:paraId="724D701D" w14:textId="77777777" w:rsidR="00052B81" w:rsidRDefault="00052B81">
      <w:pPr>
        <w:rPr>
          <w:w w:val="99"/>
          <w:sz w:val="24"/>
          <w:szCs w:val="24"/>
        </w:rPr>
      </w:pPr>
    </w:p>
    <w:p w14:paraId="657ED837" w14:textId="77777777" w:rsidR="00252687" w:rsidRDefault="00252687">
      <w:pPr>
        <w:rPr>
          <w:w w:val="99"/>
          <w:sz w:val="24"/>
          <w:szCs w:val="24"/>
        </w:rPr>
      </w:pPr>
    </w:p>
    <w:p w14:paraId="4E39AF37" w14:textId="77777777" w:rsidR="00252687" w:rsidRDefault="00252687">
      <w:pPr>
        <w:rPr>
          <w:w w:val="99"/>
          <w:sz w:val="24"/>
          <w:szCs w:val="24"/>
        </w:rPr>
      </w:pPr>
    </w:p>
    <w:p w14:paraId="1603A6C7" w14:textId="77777777" w:rsidR="00252687" w:rsidRDefault="00252687">
      <w:pPr>
        <w:rPr>
          <w:w w:val="99"/>
          <w:sz w:val="24"/>
          <w:szCs w:val="24"/>
        </w:rPr>
      </w:pPr>
    </w:p>
    <w:p w14:paraId="2521D2F2" w14:textId="77777777" w:rsidR="00252687" w:rsidRDefault="00252687">
      <w:pPr>
        <w:rPr>
          <w:w w:val="99"/>
          <w:sz w:val="24"/>
          <w:szCs w:val="24"/>
        </w:rPr>
      </w:pPr>
    </w:p>
    <w:p w14:paraId="1DA65FAA" w14:textId="77777777" w:rsidR="00252687" w:rsidRDefault="00252687">
      <w:pPr>
        <w:rPr>
          <w:w w:val="99"/>
          <w:sz w:val="24"/>
          <w:szCs w:val="24"/>
        </w:rPr>
      </w:pPr>
    </w:p>
    <w:p w14:paraId="1FD30FAC" w14:textId="36F6BE8A" w:rsidR="00052B81" w:rsidRDefault="009D7532">
      <w:r>
        <w:rPr>
          <w:w w:val="99"/>
          <w:sz w:val="24"/>
          <w:szCs w:val="24"/>
        </w:rPr>
        <w:t>6</w:t>
      </w:r>
      <w:r w:rsidR="00AF252A">
        <w:rPr>
          <w:w w:val="99"/>
          <w:sz w:val="24"/>
          <w:szCs w:val="24"/>
        </w:rPr>
        <w:t>.2)</w:t>
      </w:r>
      <w:r w:rsidR="00AF252A">
        <w:rPr>
          <w:sz w:val="24"/>
          <w:szCs w:val="24"/>
        </w:rPr>
        <w:t xml:space="preserve">    </w:t>
      </w:r>
      <w:r w:rsidR="00AF252A">
        <w:rPr>
          <w:b/>
          <w:sz w:val="24"/>
          <w:szCs w:val="24"/>
        </w:rPr>
        <w:t>Output Screen</w:t>
      </w:r>
    </w:p>
    <w:p w14:paraId="7F0CF067" w14:textId="77777777" w:rsidR="00052B81" w:rsidRDefault="00052B81">
      <w:pPr>
        <w:rPr>
          <w:b/>
          <w:w w:val="99"/>
          <w:sz w:val="24"/>
          <w:szCs w:val="24"/>
        </w:rPr>
      </w:pPr>
    </w:p>
    <w:p w14:paraId="2E6FA517" w14:textId="77777777" w:rsidR="00052B81" w:rsidRDefault="00052B81">
      <w:pPr>
        <w:rPr>
          <w:b/>
          <w:w w:val="99"/>
          <w:sz w:val="24"/>
          <w:szCs w:val="24"/>
        </w:rPr>
      </w:pPr>
    </w:p>
    <w:p w14:paraId="0C1D3EFF" w14:textId="77777777" w:rsidR="00052B81" w:rsidRDefault="00AF252A">
      <w:pPr>
        <w:ind w:left="117" w:right="7124"/>
        <w:jc w:val="both"/>
        <w:rPr>
          <w:sz w:val="24"/>
          <w:szCs w:val="24"/>
        </w:rPr>
      </w:pPr>
      <w:r>
        <w:rPr>
          <w:noProof/>
        </w:rPr>
        <w:drawing>
          <wp:inline distT="0" distB="0" distL="0" distR="0" wp14:anchorId="2DCA6F49" wp14:editId="4A1BFD70">
            <wp:extent cx="7353300" cy="598170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noChangeArrowheads="1"/>
                    </pic:cNvPicPr>
                  </pic:nvPicPr>
                  <pic:blipFill>
                    <a:blip r:embed="rId12"/>
                    <a:stretch>
                      <a:fillRect/>
                    </a:stretch>
                  </pic:blipFill>
                  <pic:spPr bwMode="auto">
                    <a:xfrm>
                      <a:off x="0" y="0"/>
                      <a:ext cx="7353300" cy="5981700"/>
                    </a:xfrm>
                    <a:prstGeom prst="rect">
                      <a:avLst/>
                    </a:prstGeom>
                  </pic:spPr>
                </pic:pic>
              </a:graphicData>
            </a:graphic>
          </wp:inline>
        </w:drawing>
      </w:r>
    </w:p>
    <w:p w14:paraId="590675BB" w14:textId="77777777" w:rsidR="00052B81" w:rsidRDefault="00052B81">
      <w:pPr>
        <w:ind w:left="117" w:right="7124"/>
        <w:jc w:val="both"/>
        <w:rPr>
          <w:sz w:val="24"/>
          <w:szCs w:val="24"/>
        </w:rPr>
      </w:pPr>
    </w:p>
    <w:p w14:paraId="67DF7081" w14:textId="77777777" w:rsidR="00052B81" w:rsidRDefault="00052B81">
      <w:pPr>
        <w:ind w:left="117" w:right="7124"/>
        <w:jc w:val="both"/>
        <w:rPr>
          <w:sz w:val="24"/>
          <w:szCs w:val="24"/>
        </w:rPr>
      </w:pPr>
    </w:p>
    <w:p w14:paraId="01EC0272" w14:textId="4C8D02EB" w:rsidR="00052B81" w:rsidRDefault="000560D4">
      <w:pPr>
        <w:ind w:left="117" w:right="7124"/>
        <w:jc w:val="both"/>
        <w:rPr>
          <w:sz w:val="24"/>
          <w:szCs w:val="24"/>
        </w:rPr>
      </w:pPr>
      <w:r>
        <w:rPr>
          <w:noProof/>
          <w:sz w:val="24"/>
          <w:szCs w:val="24"/>
        </w:rPr>
        <w:lastRenderedPageBreak/>
        <w:drawing>
          <wp:inline distT="0" distB="0" distL="0" distR="0" wp14:anchorId="58B5D1BA" wp14:editId="6285089F">
            <wp:extent cx="7231380" cy="3329940"/>
            <wp:effectExtent l="0" t="0" r="7620" b="38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30001" cy="3329305"/>
                    </a:xfrm>
                    <a:prstGeom prst="rect">
                      <a:avLst/>
                    </a:prstGeom>
                  </pic:spPr>
                </pic:pic>
              </a:graphicData>
            </a:graphic>
          </wp:inline>
        </w:drawing>
      </w:r>
    </w:p>
    <w:p w14:paraId="5626935F" w14:textId="77777777" w:rsidR="00052B81" w:rsidRDefault="00052B81">
      <w:pPr>
        <w:ind w:left="117" w:right="7124"/>
        <w:jc w:val="both"/>
        <w:rPr>
          <w:sz w:val="24"/>
          <w:szCs w:val="24"/>
        </w:rPr>
      </w:pPr>
    </w:p>
    <w:p w14:paraId="20F09A0E" w14:textId="77777777" w:rsidR="00052B81" w:rsidRDefault="00052B81">
      <w:pPr>
        <w:spacing w:before="4" w:line="160" w:lineRule="exact"/>
        <w:rPr>
          <w:sz w:val="16"/>
          <w:szCs w:val="16"/>
        </w:rPr>
      </w:pPr>
    </w:p>
    <w:p w14:paraId="4952BCD7" w14:textId="77777777" w:rsidR="00052B81" w:rsidRDefault="00052B81">
      <w:pPr>
        <w:spacing w:line="200" w:lineRule="exact"/>
      </w:pPr>
    </w:p>
    <w:p w14:paraId="06234EF6" w14:textId="77777777" w:rsidR="00052B81" w:rsidRDefault="00052B81">
      <w:pPr>
        <w:spacing w:line="200" w:lineRule="exact"/>
      </w:pPr>
    </w:p>
    <w:p w14:paraId="1398F874" w14:textId="77777777" w:rsidR="00052B81" w:rsidRDefault="00052B81">
      <w:pPr>
        <w:spacing w:before="61"/>
        <w:ind w:left="117"/>
        <w:rPr>
          <w:w w:val="102"/>
          <w:sz w:val="29"/>
          <w:szCs w:val="29"/>
        </w:rPr>
      </w:pPr>
    </w:p>
    <w:p w14:paraId="6E803FBF" w14:textId="79CB0DF4" w:rsidR="00052B81" w:rsidRDefault="000560D4">
      <w:pPr>
        <w:spacing w:before="61"/>
        <w:ind w:left="117"/>
        <w:rPr>
          <w:w w:val="102"/>
          <w:sz w:val="29"/>
          <w:szCs w:val="29"/>
        </w:rPr>
      </w:pPr>
      <w:r>
        <w:rPr>
          <w:noProof/>
          <w:w w:val="102"/>
          <w:sz w:val="29"/>
          <w:szCs w:val="29"/>
        </w:rPr>
        <w:drawing>
          <wp:inline distT="0" distB="0" distL="0" distR="0" wp14:anchorId="7DE34724" wp14:editId="7E9B17EF">
            <wp:extent cx="6918960" cy="39700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17641" cy="3969263"/>
                    </a:xfrm>
                    <a:prstGeom prst="rect">
                      <a:avLst/>
                    </a:prstGeom>
                  </pic:spPr>
                </pic:pic>
              </a:graphicData>
            </a:graphic>
          </wp:inline>
        </w:drawing>
      </w:r>
    </w:p>
    <w:p w14:paraId="438DF0DA" w14:textId="1BE4D848" w:rsidR="000560D4" w:rsidRDefault="000560D4">
      <w:pPr>
        <w:spacing w:before="61"/>
        <w:ind w:left="117"/>
        <w:rPr>
          <w:w w:val="102"/>
          <w:sz w:val="29"/>
          <w:szCs w:val="29"/>
        </w:rPr>
      </w:pPr>
      <w:r>
        <w:rPr>
          <w:noProof/>
          <w:w w:val="102"/>
          <w:sz w:val="29"/>
          <w:szCs w:val="29"/>
        </w:rPr>
        <w:lastRenderedPageBreak/>
        <w:drawing>
          <wp:inline distT="0" distB="0" distL="0" distR="0" wp14:anchorId="354A03CB" wp14:editId="1D0D1F5B">
            <wp:extent cx="7658100" cy="4792980"/>
            <wp:effectExtent l="0" t="0" r="0" b="762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5">
                      <a:extLst>
                        <a:ext uri="{28A0092B-C50C-407E-A947-70E740481C1C}">
                          <a14:useLocalDpi xmlns:a14="http://schemas.microsoft.com/office/drawing/2010/main" val="0"/>
                        </a:ext>
                      </a:extLst>
                    </a:blip>
                    <a:stretch>
                      <a:fillRect/>
                    </a:stretch>
                  </pic:blipFill>
                  <pic:spPr>
                    <a:xfrm>
                      <a:off x="0" y="0"/>
                      <a:ext cx="7656640" cy="4792066"/>
                    </a:xfrm>
                    <a:prstGeom prst="rect">
                      <a:avLst/>
                    </a:prstGeom>
                  </pic:spPr>
                </pic:pic>
              </a:graphicData>
            </a:graphic>
          </wp:inline>
        </w:drawing>
      </w:r>
    </w:p>
    <w:p w14:paraId="491A78C6" w14:textId="77777777" w:rsidR="00052B81" w:rsidRDefault="00052B81">
      <w:pPr>
        <w:spacing w:before="61"/>
        <w:ind w:left="117"/>
        <w:rPr>
          <w:w w:val="102"/>
          <w:sz w:val="29"/>
          <w:szCs w:val="29"/>
        </w:rPr>
      </w:pPr>
    </w:p>
    <w:p w14:paraId="17981D79" w14:textId="77777777" w:rsidR="00052B81" w:rsidRDefault="00052B81">
      <w:pPr>
        <w:spacing w:before="61"/>
        <w:ind w:left="117"/>
        <w:rPr>
          <w:w w:val="102"/>
          <w:sz w:val="29"/>
          <w:szCs w:val="29"/>
        </w:rPr>
      </w:pPr>
    </w:p>
    <w:p w14:paraId="41AF60C1" w14:textId="77777777" w:rsidR="00052B81" w:rsidRDefault="00052B81">
      <w:pPr>
        <w:rPr>
          <w:w w:val="102"/>
        </w:rPr>
      </w:pPr>
    </w:p>
    <w:p w14:paraId="001FB5FE" w14:textId="256176A6" w:rsidR="00052B81" w:rsidRPr="009D7532" w:rsidRDefault="009D7532" w:rsidP="009D7532">
      <w:pPr>
        <w:spacing w:before="61"/>
        <w:ind w:left="360"/>
        <w:rPr>
          <w:sz w:val="29"/>
          <w:szCs w:val="29"/>
        </w:rPr>
      </w:pPr>
      <w:r>
        <w:rPr>
          <w:w w:val="102"/>
          <w:sz w:val="29"/>
          <w:szCs w:val="29"/>
        </w:rPr>
        <w:t>7)</w:t>
      </w:r>
      <w:r w:rsidR="00AF252A" w:rsidRPr="009D7532">
        <w:rPr>
          <w:w w:val="102"/>
          <w:sz w:val="29"/>
          <w:szCs w:val="29"/>
        </w:rPr>
        <w:t xml:space="preserve">     References:-</w:t>
      </w:r>
    </w:p>
    <w:p w14:paraId="5B9577A3" w14:textId="77777777" w:rsidR="00052B81" w:rsidRDefault="00052B81">
      <w:pPr>
        <w:spacing w:before="2" w:line="240" w:lineRule="exact"/>
        <w:rPr>
          <w:sz w:val="24"/>
          <w:szCs w:val="24"/>
        </w:rPr>
      </w:pPr>
    </w:p>
    <w:p w14:paraId="101B820F" w14:textId="77777777" w:rsidR="00052B81" w:rsidRDefault="00AF252A">
      <w:pPr>
        <w:tabs>
          <w:tab w:val="left" w:pos="2700"/>
        </w:tabs>
        <w:jc w:val="both"/>
      </w:pPr>
      <w:r>
        <w:t>[1]</w:t>
      </w:r>
      <w:hyperlink r:id="rId16">
        <w:r>
          <w:rPr>
            <w:rStyle w:val="InternetLink"/>
            <w:rFonts w:eastAsiaTheme="majorEastAsia"/>
          </w:rPr>
          <w:t>https://www.slideshare.net/PrasoonRawat/hostel-management-system-report</w:t>
        </w:r>
      </w:hyperlink>
      <w:r>
        <w:t xml:space="preserve"> Accessed on 4th Sep 2018.  </w:t>
      </w:r>
    </w:p>
    <w:p w14:paraId="0A593326" w14:textId="77777777" w:rsidR="00052B81" w:rsidRDefault="00052B81">
      <w:pPr>
        <w:pBdr>
          <w:bottom w:val="single" w:sz="12" w:space="0" w:color="000000"/>
        </w:pBdr>
        <w:tabs>
          <w:tab w:val="left" w:pos="2700"/>
        </w:tabs>
        <w:jc w:val="both"/>
      </w:pPr>
    </w:p>
    <w:p w14:paraId="1B0BE70A" w14:textId="77777777" w:rsidR="00052B81" w:rsidRDefault="00AF252A">
      <w:pPr>
        <w:tabs>
          <w:tab w:val="left" w:pos="2700"/>
        </w:tabs>
        <w:jc w:val="both"/>
      </w:pPr>
      <w:r>
        <w:rPr>
          <w:rStyle w:val="InternetLink"/>
          <w:rFonts w:eastAsiaTheme="majorEastAsia"/>
          <w:color w:val="000000" w:themeColor="text1"/>
        </w:rPr>
        <w:t>[2]</w:t>
      </w:r>
      <w:r>
        <w:t xml:space="preserve"> Accessed on 9th </w:t>
      </w:r>
      <w:proofErr w:type="spellStart"/>
      <w:r>
        <w:t>sep.</w:t>
      </w:r>
      <w:proofErr w:type="spellEnd"/>
    </w:p>
    <w:p w14:paraId="32AB20E2" w14:textId="77777777" w:rsidR="00052B81" w:rsidRDefault="0039127A">
      <w:pPr>
        <w:tabs>
          <w:tab w:val="left" w:pos="2700"/>
        </w:tabs>
        <w:jc w:val="both"/>
      </w:pPr>
      <w:hyperlink r:id="rId17">
        <w:r w:rsidR="00AF252A">
          <w:rPr>
            <w:rStyle w:val="InternetLink"/>
            <w:rFonts w:eastAsiaTheme="majorEastAsia"/>
            <w:color w:val="000000" w:themeColor="text1"/>
          </w:rPr>
          <w:t>http://www.freestudentprojects.com/studentprojectreport/projectreport/hostel-management-system-3/</w:t>
        </w:r>
      </w:hyperlink>
      <w:r w:rsidR="00AF252A">
        <w:rPr>
          <w:rStyle w:val="InternetLink"/>
          <w:rFonts w:eastAsiaTheme="majorEastAsia"/>
          <w:color w:val="000000" w:themeColor="text1"/>
        </w:rPr>
        <w:t xml:space="preserve"> </w:t>
      </w:r>
      <w:r w:rsidR="00AF252A">
        <w:t>Accessed on 9th Oct 2018.</w:t>
      </w:r>
    </w:p>
    <w:p w14:paraId="6A19450E" w14:textId="77777777" w:rsidR="00052B81" w:rsidRDefault="00052B81">
      <w:pPr>
        <w:pBdr>
          <w:bottom w:val="single" w:sz="12" w:space="0" w:color="000000"/>
        </w:pBdr>
        <w:tabs>
          <w:tab w:val="left" w:pos="2700"/>
        </w:tabs>
        <w:jc w:val="both"/>
        <w:rPr>
          <w:rStyle w:val="InternetLink"/>
          <w:rFonts w:eastAsiaTheme="majorEastAsia"/>
          <w:color w:val="000000" w:themeColor="text1"/>
        </w:rPr>
      </w:pPr>
    </w:p>
    <w:p w14:paraId="667B2AD0" w14:textId="77777777" w:rsidR="00052B81" w:rsidRDefault="00052B81">
      <w:pPr>
        <w:pBdr>
          <w:bottom w:val="single" w:sz="12" w:space="0" w:color="000000"/>
        </w:pBdr>
        <w:tabs>
          <w:tab w:val="left" w:pos="2700"/>
        </w:tabs>
        <w:jc w:val="both"/>
        <w:rPr>
          <w:rFonts w:eastAsiaTheme="majorEastAsia"/>
        </w:rPr>
      </w:pPr>
    </w:p>
    <w:p w14:paraId="1E2649A7" w14:textId="77777777" w:rsidR="00052B81" w:rsidRDefault="00AF252A">
      <w:pPr>
        <w:tabs>
          <w:tab w:val="left" w:pos="2700"/>
        </w:tabs>
        <w:jc w:val="both"/>
      </w:pPr>
      <w:r>
        <w:t>[3]</w:t>
      </w:r>
      <w:hyperlink r:id="rId18">
        <w:r>
          <w:rPr>
            <w:rStyle w:val="InternetLink"/>
            <w:rFonts w:eastAsiaTheme="majorEastAsia"/>
          </w:rPr>
          <w:t>http://dkingsnet.blogspot.com/2013/04/abstract-and-introduction-for-hostel.html</w:t>
        </w:r>
      </w:hyperlink>
      <w:r>
        <w:t xml:space="preserve"> Accessed on 20th Oct 2018.</w:t>
      </w:r>
    </w:p>
    <w:p w14:paraId="3DE44836" w14:textId="77777777" w:rsidR="00052B81" w:rsidRDefault="00052B81">
      <w:pPr>
        <w:pBdr>
          <w:bottom w:val="single" w:sz="12" w:space="0" w:color="000000"/>
        </w:pBdr>
        <w:tabs>
          <w:tab w:val="left" w:pos="2700"/>
        </w:tabs>
        <w:jc w:val="both"/>
      </w:pPr>
    </w:p>
    <w:p w14:paraId="79B31076" w14:textId="77777777" w:rsidR="00052B81" w:rsidRDefault="00052B81">
      <w:pPr>
        <w:pBdr>
          <w:bottom w:val="single" w:sz="12" w:space="0" w:color="000000"/>
        </w:pBdr>
        <w:tabs>
          <w:tab w:val="left" w:pos="2700"/>
        </w:tabs>
        <w:jc w:val="both"/>
      </w:pPr>
    </w:p>
    <w:p w14:paraId="658B7EB1" w14:textId="5882D45F" w:rsidR="00052B81" w:rsidRDefault="00AF252A">
      <w:pPr>
        <w:tabs>
          <w:tab w:val="left" w:pos="2700"/>
        </w:tabs>
        <w:jc w:val="both"/>
        <w:sectPr w:rsidR="00052B81" w:rsidSect="00507B7B">
          <w:footerReference w:type="default" r:id="rId19"/>
          <w:pgSz w:w="11920" w:h="16838"/>
          <w:pgMar w:top="1560" w:right="1300" w:bottom="546" w:left="1300" w:header="0" w:footer="489" w:gutter="0"/>
          <w:pgNumType w:start="1"/>
          <w:cols w:space="720"/>
          <w:formProt w:val="0"/>
          <w:docGrid w:linePitch="272" w:charSpace="8192"/>
        </w:sectPr>
      </w:pPr>
      <w:r>
        <w:t>[4]</w:t>
      </w:r>
      <w:hyperlink r:id="rId20">
        <w:r>
          <w:rPr>
            <w:rStyle w:val="InternetLink"/>
            <w:rFonts w:eastAsiaTheme="majorEastAsia"/>
          </w:rPr>
          <w:t>https://www.google.co.in/search?q=hardware+requirements+for+hostel+management+system&amp;rlz=1C1CHBD_enIN798IN798&amp;oq=system+requirements+for+hostel&amp;aqs=chrome.1.69i57j0l4.16028j0j7&amp;sourceid=chrome&amp;ie=UTF-8</w:t>
        </w:r>
      </w:hyperlink>
      <w:r w:rsidR="0075250F">
        <w:t xml:space="preserve">  Accessed on 15th Nov</w:t>
      </w:r>
      <w:r>
        <w:t xml:space="preserve"> 2018.</w:t>
      </w:r>
    </w:p>
    <w:p w14:paraId="33884802" w14:textId="7D8EC66F" w:rsidR="00052B81" w:rsidRDefault="009D7532">
      <w:pPr>
        <w:spacing w:before="61"/>
        <w:ind w:left="117"/>
        <w:rPr>
          <w:sz w:val="29"/>
          <w:szCs w:val="29"/>
        </w:rPr>
      </w:pPr>
      <w:r w:rsidRPr="009D7532">
        <w:rPr>
          <w:sz w:val="29"/>
          <w:szCs w:val="29"/>
        </w:rPr>
        <w:lastRenderedPageBreak/>
        <w:t xml:space="preserve">A </w:t>
      </w:r>
      <w:r w:rsidR="000560D4">
        <w:rPr>
          <w:sz w:val="29"/>
          <w:szCs w:val="29"/>
        </w:rPr>
        <w:t xml:space="preserve">  </w:t>
      </w:r>
      <w:r w:rsidRPr="009D7532">
        <w:rPr>
          <w:sz w:val="29"/>
          <w:szCs w:val="29"/>
        </w:rPr>
        <w:t>APPENDIXIPROJECTCODE</w:t>
      </w:r>
    </w:p>
    <w:p w14:paraId="1EE766BC" w14:textId="77777777" w:rsidR="009D7532" w:rsidRDefault="009D7532">
      <w:pPr>
        <w:spacing w:before="61"/>
        <w:ind w:left="117"/>
        <w:rPr>
          <w:sz w:val="29"/>
          <w:szCs w:val="29"/>
        </w:rPr>
      </w:pPr>
    </w:p>
    <w:p w14:paraId="0A04103E" w14:textId="77777777" w:rsidR="009D7532" w:rsidRPr="009D7532" w:rsidRDefault="009D7532" w:rsidP="009D7532">
      <w:pPr>
        <w:spacing w:before="61"/>
        <w:ind w:left="117"/>
        <w:rPr>
          <w:sz w:val="29"/>
          <w:szCs w:val="29"/>
        </w:rPr>
      </w:pPr>
      <w:r w:rsidRPr="009D7532">
        <w:rPr>
          <w:sz w:val="29"/>
          <w:szCs w:val="29"/>
        </w:rPr>
        <w:t>#include&lt;</w:t>
      </w:r>
      <w:proofErr w:type="spellStart"/>
      <w:r w:rsidRPr="009D7532">
        <w:rPr>
          <w:sz w:val="29"/>
          <w:szCs w:val="29"/>
        </w:rPr>
        <w:t>stdio.h</w:t>
      </w:r>
      <w:proofErr w:type="spellEnd"/>
      <w:r w:rsidRPr="009D7532">
        <w:rPr>
          <w:sz w:val="29"/>
          <w:szCs w:val="29"/>
        </w:rPr>
        <w:t>&gt;</w:t>
      </w:r>
    </w:p>
    <w:p w14:paraId="58EFCC33" w14:textId="77777777" w:rsidR="009D7532" w:rsidRPr="009D7532" w:rsidRDefault="009D7532" w:rsidP="009D7532">
      <w:pPr>
        <w:spacing w:before="61"/>
        <w:ind w:left="117"/>
        <w:rPr>
          <w:sz w:val="29"/>
          <w:szCs w:val="29"/>
        </w:rPr>
      </w:pPr>
      <w:r w:rsidRPr="009D7532">
        <w:rPr>
          <w:sz w:val="29"/>
          <w:szCs w:val="29"/>
        </w:rPr>
        <w:t>#include&lt;</w:t>
      </w:r>
      <w:proofErr w:type="spellStart"/>
      <w:r w:rsidRPr="009D7532">
        <w:rPr>
          <w:sz w:val="29"/>
          <w:szCs w:val="29"/>
        </w:rPr>
        <w:t>stdlib.h</w:t>
      </w:r>
      <w:proofErr w:type="spellEnd"/>
      <w:r w:rsidRPr="009D7532">
        <w:rPr>
          <w:sz w:val="29"/>
          <w:szCs w:val="29"/>
        </w:rPr>
        <w:t>&gt;</w:t>
      </w:r>
    </w:p>
    <w:p w14:paraId="0279AAC8" w14:textId="77777777" w:rsidR="009D7532" w:rsidRPr="009D7532" w:rsidRDefault="009D7532" w:rsidP="009D7532">
      <w:pPr>
        <w:spacing w:before="61"/>
        <w:ind w:left="117"/>
        <w:rPr>
          <w:sz w:val="29"/>
          <w:szCs w:val="29"/>
        </w:rPr>
      </w:pPr>
      <w:r w:rsidRPr="009D7532">
        <w:rPr>
          <w:sz w:val="29"/>
          <w:szCs w:val="29"/>
        </w:rPr>
        <w:t>#include&lt;</w:t>
      </w:r>
      <w:proofErr w:type="spellStart"/>
      <w:r w:rsidRPr="009D7532">
        <w:rPr>
          <w:sz w:val="29"/>
          <w:szCs w:val="29"/>
        </w:rPr>
        <w:t>string.h</w:t>
      </w:r>
      <w:proofErr w:type="spellEnd"/>
      <w:r w:rsidRPr="009D7532">
        <w:rPr>
          <w:sz w:val="29"/>
          <w:szCs w:val="29"/>
        </w:rPr>
        <w:t>&gt;</w:t>
      </w:r>
    </w:p>
    <w:p w14:paraId="10995D80" w14:textId="77777777" w:rsidR="009D7532" w:rsidRPr="009D7532" w:rsidRDefault="009D7532" w:rsidP="009D7532">
      <w:pPr>
        <w:spacing w:before="61"/>
        <w:ind w:left="117"/>
        <w:rPr>
          <w:sz w:val="29"/>
          <w:szCs w:val="29"/>
        </w:rPr>
      </w:pPr>
      <w:proofErr w:type="spellStart"/>
      <w:proofErr w:type="gramStart"/>
      <w:r w:rsidRPr="009D7532">
        <w:rPr>
          <w:sz w:val="29"/>
          <w:szCs w:val="29"/>
        </w:rPr>
        <w:t>int</w:t>
      </w:r>
      <w:proofErr w:type="spellEnd"/>
      <w:proofErr w:type="gramEnd"/>
      <w:r w:rsidRPr="009D7532">
        <w:rPr>
          <w:sz w:val="29"/>
          <w:szCs w:val="29"/>
        </w:rPr>
        <w:t xml:space="preserve"> </w:t>
      </w:r>
      <w:proofErr w:type="spellStart"/>
      <w:r w:rsidRPr="009D7532">
        <w:rPr>
          <w:sz w:val="29"/>
          <w:szCs w:val="29"/>
        </w:rPr>
        <w:t>i,j,main_exit</w:t>
      </w:r>
      <w:proofErr w:type="spellEnd"/>
      <w:r w:rsidRPr="009D7532">
        <w:rPr>
          <w:sz w:val="29"/>
          <w:szCs w:val="29"/>
        </w:rPr>
        <w:t>;</w:t>
      </w:r>
    </w:p>
    <w:p w14:paraId="66A4BCBC"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menu();</w:t>
      </w:r>
    </w:p>
    <w:p w14:paraId="58E962D8"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w:t>
      </w:r>
      <w:proofErr w:type="spellStart"/>
      <w:r w:rsidRPr="009D7532">
        <w:rPr>
          <w:sz w:val="29"/>
          <w:szCs w:val="29"/>
        </w:rPr>
        <w:t>new_entry</w:t>
      </w:r>
      <w:proofErr w:type="spellEnd"/>
      <w:r w:rsidRPr="009D7532">
        <w:rPr>
          <w:sz w:val="29"/>
          <w:szCs w:val="29"/>
        </w:rPr>
        <w:t>();</w:t>
      </w:r>
    </w:p>
    <w:p w14:paraId="0C81DD8D"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edit();</w:t>
      </w:r>
    </w:p>
    <w:p w14:paraId="6D1D1EF8"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w:t>
      </w:r>
      <w:proofErr w:type="spellStart"/>
      <w:r w:rsidRPr="009D7532">
        <w:rPr>
          <w:sz w:val="29"/>
          <w:szCs w:val="29"/>
        </w:rPr>
        <w:t>view_list</w:t>
      </w:r>
      <w:proofErr w:type="spellEnd"/>
      <w:r w:rsidRPr="009D7532">
        <w:rPr>
          <w:sz w:val="29"/>
          <w:szCs w:val="29"/>
        </w:rPr>
        <w:t>();</w:t>
      </w:r>
    </w:p>
    <w:p w14:paraId="113A0B81"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erase();</w:t>
      </w:r>
    </w:p>
    <w:p w14:paraId="7AD80DA1"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see();</w:t>
      </w:r>
    </w:p>
    <w:p w14:paraId="4D8FDB6A"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sorter();</w:t>
      </w:r>
    </w:p>
    <w:p w14:paraId="22E14A26"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closer();</w:t>
      </w:r>
    </w:p>
    <w:p w14:paraId="37E66913" w14:textId="77777777" w:rsidR="009D7532" w:rsidRPr="009D7532" w:rsidRDefault="009D7532" w:rsidP="009D7532">
      <w:pPr>
        <w:spacing w:before="61"/>
        <w:ind w:left="117"/>
        <w:rPr>
          <w:sz w:val="29"/>
          <w:szCs w:val="29"/>
        </w:rPr>
      </w:pPr>
    </w:p>
    <w:p w14:paraId="1D59CC81" w14:textId="77777777" w:rsidR="009D7532" w:rsidRPr="009D7532" w:rsidRDefault="009D7532" w:rsidP="009D7532">
      <w:pPr>
        <w:spacing w:before="61"/>
        <w:ind w:left="117"/>
        <w:rPr>
          <w:sz w:val="29"/>
          <w:szCs w:val="29"/>
        </w:rPr>
      </w:pPr>
      <w:proofErr w:type="gramStart"/>
      <w:r w:rsidRPr="009D7532">
        <w:rPr>
          <w:sz w:val="29"/>
          <w:szCs w:val="29"/>
        </w:rPr>
        <w:t>struct</w:t>
      </w:r>
      <w:proofErr w:type="gramEnd"/>
      <w:r w:rsidRPr="009D7532">
        <w:rPr>
          <w:sz w:val="29"/>
          <w:szCs w:val="29"/>
        </w:rPr>
        <w:t xml:space="preserve"> date{</w:t>
      </w:r>
    </w:p>
    <w:p w14:paraId="19073919"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int</w:t>
      </w:r>
      <w:proofErr w:type="spellEnd"/>
      <w:proofErr w:type="gramEnd"/>
      <w:r w:rsidRPr="009D7532">
        <w:rPr>
          <w:sz w:val="29"/>
          <w:szCs w:val="29"/>
        </w:rPr>
        <w:t xml:space="preserve"> </w:t>
      </w:r>
      <w:proofErr w:type="spellStart"/>
      <w:r w:rsidRPr="009D7532">
        <w:rPr>
          <w:sz w:val="29"/>
          <w:szCs w:val="29"/>
        </w:rPr>
        <w:t>month,day,year</w:t>
      </w:r>
      <w:proofErr w:type="spellEnd"/>
      <w:r w:rsidRPr="009D7532">
        <w:rPr>
          <w:sz w:val="29"/>
          <w:szCs w:val="29"/>
        </w:rPr>
        <w:t>;</w:t>
      </w:r>
    </w:p>
    <w:p w14:paraId="45262B74" w14:textId="77777777" w:rsidR="009D7532" w:rsidRPr="009D7532" w:rsidRDefault="009D7532" w:rsidP="009D7532">
      <w:pPr>
        <w:spacing w:before="61"/>
        <w:ind w:left="117"/>
        <w:rPr>
          <w:sz w:val="29"/>
          <w:szCs w:val="29"/>
        </w:rPr>
      </w:pPr>
      <w:r w:rsidRPr="009D7532">
        <w:rPr>
          <w:sz w:val="29"/>
          <w:szCs w:val="29"/>
        </w:rPr>
        <w:t>};</w:t>
      </w:r>
    </w:p>
    <w:p w14:paraId="645DE3E5" w14:textId="77777777" w:rsidR="009D7532" w:rsidRPr="009D7532" w:rsidRDefault="009D7532" w:rsidP="009D7532">
      <w:pPr>
        <w:spacing w:before="61"/>
        <w:ind w:left="117"/>
        <w:rPr>
          <w:sz w:val="29"/>
          <w:szCs w:val="29"/>
        </w:rPr>
      </w:pPr>
    </w:p>
    <w:p w14:paraId="00FCB178" w14:textId="77777777" w:rsidR="009D7532" w:rsidRPr="009D7532" w:rsidRDefault="009D7532" w:rsidP="009D7532">
      <w:pPr>
        <w:spacing w:before="61"/>
        <w:ind w:left="117"/>
        <w:rPr>
          <w:sz w:val="29"/>
          <w:szCs w:val="29"/>
        </w:rPr>
      </w:pPr>
      <w:proofErr w:type="gramStart"/>
      <w:r w:rsidRPr="009D7532">
        <w:rPr>
          <w:sz w:val="29"/>
          <w:szCs w:val="29"/>
        </w:rPr>
        <w:t>struct{</w:t>
      </w:r>
      <w:proofErr w:type="gramEnd"/>
    </w:p>
    <w:p w14:paraId="793103EF"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char</w:t>
      </w:r>
      <w:proofErr w:type="gramEnd"/>
      <w:r w:rsidRPr="009D7532">
        <w:rPr>
          <w:sz w:val="29"/>
          <w:szCs w:val="29"/>
        </w:rPr>
        <w:t xml:space="preserve"> name[60];</w:t>
      </w:r>
    </w:p>
    <w:p w14:paraId="6870E2A1" w14:textId="77777777" w:rsidR="009D7532" w:rsidRPr="009D7532" w:rsidRDefault="009D7532" w:rsidP="009D7532">
      <w:pPr>
        <w:spacing w:before="61"/>
        <w:ind w:left="117"/>
        <w:rPr>
          <w:sz w:val="29"/>
          <w:szCs w:val="29"/>
        </w:rPr>
      </w:pPr>
      <w:r w:rsidRPr="009D7532">
        <w:rPr>
          <w:sz w:val="29"/>
          <w:szCs w:val="29"/>
        </w:rPr>
        <w:t xml:space="preserve">    int age;</w:t>
      </w:r>
    </w:p>
    <w:p w14:paraId="4DB33B24"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char</w:t>
      </w:r>
      <w:proofErr w:type="gramEnd"/>
      <w:r w:rsidRPr="009D7532">
        <w:rPr>
          <w:sz w:val="29"/>
          <w:szCs w:val="29"/>
        </w:rPr>
        <w:t xml:space="preserve"> city[60];</w:t>
      </w:r>
    </w:p>
    <w:p w14:paraId="6FF0A932"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char</w:t>
      </w:r>
      <w:proofErr w:type="gramEnd"/>
      <w:r w:rsidRPr="009D7532">
        <w:rPr>
          <w:sz w:val="29"/>
          <w:szCs w:val="29"/>
        </w:rPr>
        <w:t xml:space="preserve"> </w:t>
      </w:r>
      <w:proofErr w:type="spellStart"/>
      <w:r w:rsidRPr="009D7532">
        <w:rPr>
          <w:sz w:val="29"/>
          <w:szCs w:val="29"/>
        </w:rPr>
        <w:t>mail_id</w:t>
      </w:r>
      <w:proofErr w:type="spellEnd"/>
      <w:r w:rsidRPr="009D7532">
        <w:rPr>
          <w:sz w:val="29"/>
          <w:szCs w:val="29"/>
        </w:rPr>
        <w:t>[30];</w:t>
      </w:r>
    </w:p>
    <w:p w14:paraId="7E97CA30"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char</w:t>
      </w:r>
      <w:proofErr w:type="gramEnd"/>
      <w:r w:rsidRPr="009D7532">
        <w:rPr>
          <w:sz w:val="29"/>
          <w:szCs w:val="29"/>
        </w:rPr>
        <w:t xml:space="preserve"> </w:t>
      </w:r>
      <w:proofErr w:type="spellStart"/>
      <w:r w:rsidRPr="009D7532">
        <w:rPr>
          <w:sz w:val="29"/>
          <w:szCs w:val="29"/>
        </w:rPr>
        <w:t>room_no</w:t>
      </w:r>
      <w:proofErr w:type="spellEnd"/>
      <w:r w:rsidRPr="009D7532">
        <w:rPr>
          <w:sz w:val="29"/>
          <w:szCs w:val="29"/>
        </w:rPr>
        <w:t>[8];</w:t>
      </w:r>
    </w:p>
    <w:p w14:paraId="20348A5A"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char</w:t>
      </w:r>
      <w:proofErr w:type="gramEnd"/>
      <w:r w:rsidRPr="009D7532">
        <w:rPr>
          <w:sz w:val="29"/>
          <w:szCs w:val="29"/>
        </w:rPr>
        <w:t xml:space="preserve"> </w:t>
      </w:r>
      <w:proofErr w:type="spellStart"/>
      <w:r w:rsidRPr="009D7532">
        <w:rPr>
          <w:sz w:val="29"/>
          <w:szCs w:val="29"/>
        </w:rPr>
        <w:t>father_name</w:t>
      </w:r>
      <w:proofErr w:type="spellEnd"/>
      <w:r w:rsidRPr="009D7532">
        <w:rPr>
          <w:sz w:val="29"/>
          <w:szCs w:val="29"/>
        </w:rPr>
        <w:t>[60];</w:t>
      </w:r>
    </w:p>
    <w:p w14:paraId="1AAC5C5D"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int</w:t>
      </w:r>
      <w:proofErr w:type="spellEnd"/>
      <w:r w:rsidRPr="009D7532">
        <w:rPr>
          <w:sz w:val="29"/>
          <w:szCs w:val="29"/>
        </w:rPr>
        <w:t xml:space="preserve"> </w:t>
      </w:r>
      <w:proofErr w:type="spellStart"/>
      <w:r w:rsidRPr="009D7532">
        <w:rPr>
          <w:sz w:val="29"/>
          <w:szCs w:val="29"/>
        </w:rPr>
        <w:t>father_phone</w:t>
      </w:r>
      <w:proofErr w:type="spellEnd"/>
      <w:r w:rsidRPr="009D7532">
        <w:rPr>
          <w:sz w:val="29"/>
          <w:szCs w:val="29"/>
        </w:rPr>
        <w:t>;</w:t>
      </w:r>
    </w:p>
    <w:p w14:paraId="61602211" w14:textId="77777777" w:rsidR="009D7532" w:rsidRPr="009D7532" w:rsidRDefault="009D7532" w:rsidP="009D7532">
      <w:pPr>
        <w:spacing w:before="61"/>
        <w:ind w:left="117"/>
        <w:rPr>
          <w:sz w:val="29"/>
          <w:szCs w:val="29"/>
        </w:rPr>
      </w:pPr>
      <w:r w:rsidRPr="009D7532">
        <w:rPr>
          <w:sz w:val="29"/>
          <w:szCs w:val="29"/>
        </w:rPr>
        <w:t xml:space="preserve">    int phone;</w:t>
      </w:r>
    </w:p>
    <w:p w14:paraId="4007CE8D"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char</w:t>
      </w:r>
      <w:proofErr w:type="gramEnd"/>
      <w:r w:rsidRPr="009D7532">
        <w:rPr>
          <w:sz w:val="29"/>
          <w:szCs w:val="29"/>
        </w:rPr>
        <w:t xml:space="preserve"> </w:t>
      </w:r>
      <w:proofErr w:type="spellStart"/>
      <w:r w:rsidRPr="009D7532">
        <w:rPr>
          <w:sz w:val="29"/>
          <w:szCs w:val="29"/>
        </w:rPr>
        <w:t>hostel_name</w:t>
      </w:r>
      <w:proofErr w:type="spellEnd"/>
      <w:r w:rsidRPr="009D7532">
        <w:rPr>
          <w:sz w:val="29"/>
          <w:szCs w:val="29"/>
        </w:rPr>
        <w:t>[6];</w:t>
      </w:r>
    </w:p>
    <w:p w14:paraId="068BD20A"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int</w:t>
      </w:r>
      <w:proofErr w:type="spellEnd"/>
      <w:r w:rsidRPr="009D7532">
        <w:rPr>
          <w:sz w:val="29"/>
          <w:szCs w:val="29"/>
        </w:rPr>
        <w:t xml:space="preserve"> </w:t>
      </w:r>
      <w:proofErr w:type="spellStart"/>
      <w:r w:rsidRPr="009D7532">
        <w:rPr>
          <w:sz w:val="29"/>
          <w:szCs w:val="29"/>
        </w:rPr>
        <w:t>roll_no</w:t>
      </w:r>
      <w:proofErr w:type="spellEnd"/>
      <w:r w:rsidRPr="009D7532">
        <w:rPr>
          <w:sz w:val="29"/>
          <w:szCs w:val="29"/>
        </w:rPr>
        <w:t>;</w:t>
      </w:r>
    </w:p>
    <w:p w14:paraId="3D0582CE" w14:textId="77777777" w:rsidR="009D7532" w:rsidRPr="009D7532" w:rsidRDefault="009D7532" w:rsidP="009D7532">
      <w:pPr>
        <w:spacing w:before="61"/>
        <w:ind w:left="117"/>
        <w:rPr>
          <w:sz w:val="29"/>
          <w:szCs w:val="29"/>
        </w:rPr>
      </w:pPr>
      <w:r w:rsidRPr="009D7532">
        <w:rPr>
          <w:sz w:val="29"/>
          <w:szCs w:val="29"/>
        </w:rPr>
        <w:t xml:space="preserve">    struct date dob;</w:t>
      </w:r>
    </w:p>
    <w:p w14:paraId="1777E305" w14:textId="77777777" w:rsidR="009D7532" w:rsidRPr="009D7532" w:rsidRDefault="009D7532" w:rsidP="009D7532">
      <w:pPr>
        <w:spacing w:before="61"/>
        <w:ind w:left="117"/>
        <w:rPr>
          <w:sz w:val="29"/>
          <w:szCs w:val="29"/>
        </w:rPr>
      </w:pPr>
      <w:r w:rsidRPr="009D7532">
        <w:rPr>
          <w:sz w:val="29"/>
          <w:szCs w:val="29"/>
        </w:rPr>
        <w:t>}</w:t>
      </w:r>
      <w:proofErr w:type="spellStart"/>
      <w:r w:rsidRPr="009D7532">
        <w:rPr>
          <w:sz w:val="29"/>
          <w:szCs w:val="29"/>
        </w:rPr>
        <w:t>add,upd,rem,sort,qwe</w:t>
      </w:r>
      <w:proofErr w:type="spellEnd"/>
      <w:r w:rsidRPr="009D7532">
        <w:rPr>
          <w:sz w:val="29"/>
          <w:szCs w:val="29"/>
        </w:rPr>
        <w:t>[100],temp;</w:t>
      </w:r>
    </w:p>
    <w:p w14:paraId="6D4CE38C" w14:textId="77777777" w:rsidR="009D7532" w:rsidRPr="009D7532" w:rsidRDefault="009D7532" w:rsidP="009D7532">
      <w:pPr>
        <w:spacing w:before="61"/>
        <w:ind w:left="117"/>
        <w:rPr>
          <w:sz w:val="29"/>
          <w:szCs w:val="29"/>
        </w:rPr>
      </w:pPr>
      <w:r w:rsidRPr="009D7532">
        <w:rPr>
          <w:sz w:val="29"/>
          <w:szCs w:val="29"/>
        </w:rPr>
        <w:t xml:space="preserve">int check;    </w:t>
      </w:r>
    </w:p>
    <w:p w14:paraId="39C25C8F" w14:textId="77777777" w:rsidR="009D7532" w:rsidRPr="009D7532" w:rsidRDefault="009D7532" w:rsidP="009D7532">
      <w:pPr>
        <w:spacing w:before="61"/>
        <w:ind w:left="117"/>
        <w:rPr>
          <w:sz w:val="29"/>
          <w:szCs w:val="29"/>
        </w:rPr>
      </w:pPr>
      <w:proofErr w:type="gramStart"/>
      <w:r w:rsidRPr="009D7532">
        <w:rPr>
          <w:sz w:val="29"/>
          <w:szCs w:val="29"/>
        </w:rPr>
        <w:t>int</w:t>
      </w:r>
      <w:proofErr w:type="gramEnd"/>
      <w:r w:rsidRPr="009D7532">
        <w:rPr>
          <w:sz w:val="29"/>
          <w:szCs w:val="29"/>
        </w:rPr>
        <w:t xml:space="preserve"> main()</w:t>
      </w:r>
    </w:p>
    <w:p w14:paraId="7065A699" w14:textId="77777777" w:rsidR="009D7532" w:rsidRPr="009D7532" w:rsidRDefault="009D7532" w:rsidP="009D7532">
      <w:pPr>
        <w:spacing w:before="61"/>
        <w:ind w:left="117"/>
        <w:rPr>
          <w:sz w:val="29"/>
          <w:szCs w:val="29"/>
        </w:rPr>
      </w:pPr>
      <w:r w:rsidRPr="009D7532">
        <w:rPr>
          <w:sz w:val="29"/>
          <w:szCs w:val="29"/>
        </w:rPr>
        <w:t>{</w:t>
      </w:r>
    </w:p>
    <w:p w14:paraId="06B534D2" w14:textId="77777777" w:rsidR="009D7532" w:rsidRPr="009D7532" w:rsidRDefault="009D7532" w:rsidP="009D7532">
      <w:pPr>
        <w:spacing w:before="61"/>
        <w:ind w:left="117"/>
        <w:rPr>
          <w:sz w:val="29"/>
          <w:szCs w:val="29"/>
        </w:rPr>
      </w:pPr>
      <w:r w:rsidRPr="009D7532">
        <w:rPr>
          <w:sz w:val="29"/>
          <w:szCs w:val="29"/>
        </w:rPr>
        <w:tab/>
      </w:r>
      <w:proofErr w:type="gramStart"/>
      <w:r w:rsidRPr="009D7532">
        <w:rPr>
          <w:sz w:val="29"/>
          <w:szCs w:val="29"/>
        </w:rPr>
        <w:t>pass(</w:t>
      </w:r>
      <w:proofErr w:type="gramEnd"/>
      <w:r w:rsidRPr="009D7532">
        <w:rPr>
          <w:sz w:val="29"/>
          <w:szCs w:val="29"/>
        </w:rPr>
        <w:t>);</w:t>
      </w:r>
    </w:p>
    <w:p w14:paraId="70B80BDE" w14:textId="77777777" w:rsidR="009D7532" w:rsidRPr="009D7532" w:rsidRDefault="009D7532" w:rsidP="009D7532">
      <w:pPr>
        <w:spacing w:before="61"/>
        <w:ind w:left="117"/>
        <w:rPr>
          <w:sz w:val="29"/>
          <w:szCs w:val="29"/>
        </w:rPr>
      </w:pPr>
      <w:r w:rsidRPr="009D7532">
        <w:rPr>
          <w:sz w:val="29"/>
          <w:szCs w:val="29"/>
        </w:rPr>
        <w:tab/>
      </w:r>
      <w:proofErr w:type="gramStart"/>
      <w:r w:rsidRPr="009D7532">
        <w:rPr>
          <w:sz w:val="29"/>
          <w:szCs w:val="29"/>
        </w:rPr>
        <w:t>menu(</w:t>
      </w:r>
      <w:proofErr w:type="gramEnd"/>
      <w:r w:rsidRPr="009D7532">
        <w:rPr>
          <w:sz w:val="29"/>
          <w:szCs w:val="29"/>
        </w:rPr>
        <w:t>);</w:t>
      </w:r>
    </w:p>
    <w:p w14:paraId="5FAC2A99" w14:textId="77777777" w:rsidR="009D7532" w:rsidRPr="009D7532" w:rsidRDefault="009D7532" w:rsidP="009D7532">
      <w:pPr>
        <w:spacing w:before="61"/>
        <w:ind w:left="117"/>
        <w:rPr>
          <w:sz w:val="29"/>
          <w:szCs w:val="29"/>
        </w:rPr>
      </w:pPr>
      <w:r w:rsidRPr="009D7532">
        <w:rPr>
          <w:sz w:val="29"/>
          <w:szCs w:val="29"/>
        </w:rPr>
        <w:tab/>
        <w:t>return 0;</w:t>
      </w:r>
    </w:p>
    <w:p w14:paraId="6AEB1F99" w14:textId="77777777" w:rsidR="009D7532" w:rsidRPr="009D7532" w:rsidRDefault="009D7532" w:rsidP="009D7532">
      <w:pPr>
        <w:spacing w:before="61"/>
        <w:ind w:left="117"/>
        <w:rPr>
          <w:sz w:val="29"/>
          <w:szCs w:val="29"/>
        </w:rPr>
      </w:pPr>
      <w:r w:rsidRPr="009D7532">
        <w:rPr>
          <w:sz w:val="29"/>
          <w:szCs w:val="29"/>
        </w:rPr>
        <w:lastRenderedPageBreak/>
        <w:t>}</w:t>
      </w:r>
    </w:p>
    <w:p w14:paraId="59281FA0" w14:textId="77777777" w:rsidR="009D7532" w:rsidRPr="009D7532" w:rsidRDefault="009D7532" w:rsidP="009D7532">
      <w:pPr>
        <w:spacing w:before="61"/>
        <w:ind w:left="117"/>
        <w:rPr>
          <w:sz w:val="29"/>
          <w:szCs w:val="29"/>
        </w:rPr>
      </w:pPr>
    </w:p>
    <w:p w14:paraId="73521E74" w14:textId="77777777" w:rsidR="009D7532" w:rsidRPr="009D7532" w:rsidRDefault="009D7532" w:rsidP="009D7532">
      <w:pPr>
        <w:spacing w:before="61"/>
        <w:ind w:left="117"/>
        <w:rPr>
          <w:sz w:val="29"/>
          <w:szCs w:val="29"/>
        </w:rPr>
      </w:pPr>
      <w:r w:rsidRPr="009D7532">
        <w:rPr>
          <w:sz w:val="29"/>
          <w:szCs w:val="29"/>
        </w:rPr>
        <w:t>int pass(void)</w:t>
      </w:r>
    </w:p>
    <w:p w14:paraId="30674679" w14:textId="77777777" w:rsidR="009D7532" w:rsidRPr="009D7532" w:rsidRDefault="009D7532" w:rsidP="009D7532">
      <w:pPr>
        <w:spacing w:before="61"/>
        <w:ind w:left="117"/>
        <w:rPr>
          <w:sz w:val="29"/>
          <w:szCs w:val="29"/>
        </w:rPr>
      </w:pPr>
      <w:r w:rsidRPr="009D7532">
        <w:rPr>
          <w:sz w:val="29"/>
          <w:szCs w:val="29"/>
        </w:rPr>
        <w:t>{</w:t>
      </w:r>
    </w:p>
    <w:p w14:paraId="05074D07"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int</w:t>
      </w:r>
      <w:proofErr w:type="gramEnd"/>
      <w:r w:rsidRPr="009D7532">
        <w:rPr>
          <w:sz w:val="29"/>
          <w:szCs w:val="29"/>
        </w:rPr>
        <w:t xml:space="preserve"> a=0,i=0;</w:t>
      </w:r>
    </w:p>
    <w:p w14:paraId="0422BA72"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char</w:t>
      </w:r>
      <w:proofErr w:type="gramEnd"/>
      <w:r w:rsidRPr="009D7532">
        <w:rPr>
          <w:sz w:val="29"/>
          <w:szCs w:val="29"/>
        </w:rPr>
        <w:t xml:space="preserve"> </w:t>
      </w:r>
      <w:proofErr w:type="spellStart"/>
      <w:r w:rsidRPr="009D7532">
        <w:rPr>
          <w:sz w:val="29"/>
          <w:szCs w:val="29"/>
        </w:rPr>
        <w:t>uname</w:t>
      </w:r>
      <w:proofErr w:type="spellEnd"/>
      <w:r w:rsidRPr="009D7532">
        <w:rPr>
          <w:sz w:val="29"/>
          <w:szCs w:val="29"/>
        </w:rPr>
        <w:t xml:space="preserve">[10],c=' '; </w:t>
      </w:r>
    </w:p>
    <w:p w14:paraId="43576408"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char</w:t>
      </w:r>
      <w:proofErr w:type="gramEnd"/>
      <w:r w:rsidRPr="009D7532">
        <w:rPr>
          <w:sz w:val="29"/>
          <w:szCs w:val="29"/>
        </w:rPr>
        <w:t xml:space="preserve"> </w:t>
      </w:r>
      <w:proofErr w:type="spellStart"/>
      <w:r w:rsidRPr="009D7532">
        <w:rPr>
          <w:sz w:val="29"/>
          <w:szCs w:val="29"/>
        </w:rPr>
        <w:t>pword</w:t>
      </w:r>
      <w:proofErr w:type="spellEnd"/>
      <w:r w:rsidRPr="009D7532">
        <w:rPr>
          <w:sz w:val="29"/>
          <w:szCs w:val="29"/>
        </w:rPr>
        <w:t>[10],code[10];</w:t>
      </w:r>
    </w:p>
    <w:p w14:paraId="0AA55EBA"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char</w:t>
      </w:r>
      <w:proofErr w:type="gramEnd"/>
      <w:r w:rsidRPr="009D7532">
        <w:rPr>
          <w:sz w:val="29"/>
          <w:szCs w:val="29"/>
        </w:rPr>
        <w:t xml:space="preserve"> user[10]="user";</w:t>
      </w:r>
    </w:p>
    <w:p w14:paraId="052FB48E"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char</w:t>
      </w:r>
      <w:proofErr w:type="gramEnd"/>
      <w:r w:rsidRPr="009D7532">
        <w:rPr>
          <w:sz w:val="29"/>
          <w:szCs w:val="29"/>
        </w:rPr>
        <w:t xml:space="preserve"> pass[10]="pass";</w:t>
      </w:r>
    </w:p>
    <w:p w14:paraId="122E5ACB" w14:textId="77777777" w:rsidR="009D7532" w:rsidRPr="009D7532" w:rsidRDefault="009D7532" w:rsidP="009D7532">
      <w:pPr>
        <w:spacing w:before="61"/>
        <w:ind w:left="117"/>
        <w:rPr>
          <w:sz w:val="29"/>
          <w:szCs w:val="29"/>
        </w:rPr>
      </w:pPr>
      <w:r w:rsidRPr="009D7532">
        <w:rPr>
          <w:sz w:val="29"/>
          <w:szCs w:val="29"/>
        </w:rPr>
        <w:t xml:space="preserve">    do</w:t>
      </w:r>
    </w:p>
    <w:p w14:paraId="175DE1DC" w14:textId="77777777" w:rsidR="009D7532" w:rsidRPr="009D7532" w:rsidRDefault="009D7532" w:rsidP="009D7532">
      <w:pPr>
        <w:spacing w:before="61"/>
        <w:ind w:left="117"/>
        <w:rPr>
          <w:sz w:val="29"/>
          <w:szCs w:val="29"/>
        </w:rPr>
      </w:pPr>
      <w:r w:rsidRPr="009D7532">
        <w:rPr>
          <w:sz w:val="29"/>
          <w:szCs w:val="29"/>
        </w:rPr>
        <w:t>{</w:t>
      </w:r>
    </w:p>
    <w:p w14:paraId="07AE6CAC" w14:textId="77777777" w:rsidR="009D7532" w:rsidRPr="009D7532" w:rsidRDefault="009D7532" w:rsidP="009D7532">
      <w:pPr>
        <w:spacing w:before="61"/>
        <w:ind w:left="117"/>
        <w:rPr>
          <w:sz w:val="29"/>
          <w:szCs w:val="29"/>
        </w:rPr>
      </w:pPr>
      <w:r w:rsidRPr="009D7532">
        <w:rPr>
          <w:sz w:val="29"/>
          <w:szCs w:val="29"/>
        </w:rPr>
        <w:tab/>
        <w:t>system("</w:t>
      </w:r>
      <w:proofErr w:type="spellStart"/>
      <w:r w:rsidRPr="009D7532">
        <w:rPr>
          <w:sz w:val="29"/>
          <w:szCs w:val="29"/>
        </w:rPr>
        <w:t>cls</w:t>
      </w:r>
      <w:proofErr w:type="spellEnd"/>
      <w:r w:rsidRPr="009D7532">
        <w:rPr>
          <w:sz w:val="29"/>
          <w:szCs w:val="29"/>
        </w:rPr>
        <w:t>");</w:t>
      </w:r>
    </w:p>
    <w:p w14:paraId="498BBB5B" w14:textId="77777777" w:rsidR="009D7532" w:rsidRPr="009D7532" w:rsidRDefault="009D7532" w:rsidP="009D7532">
      <w:pPr>
        <w:spacing w:before="61"/>
        <w:ind w:left="117"/>
        <w:rPr>
          <w:sz w:val="29"/>
          <w:szCs w:val="29"/>
        </w:rPr>
      </w:pPr>
      <w:r w:rsidRPr="009D7532">
        <w:rPr>
          <w:sz w:val="29"/>
          <w:szCs w:val="29"/>
        </w:rPr>
        <w:tab/>
      </w:r>
    </w:p>
    <w:p w14:paraId="109F66BB"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  **************************  LOGIN FORM  **************************  ");</w:t>
      </w:r>
    </w:p>
    <w:p w14:paraId="4E34D126"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 \n                       ENTER USERNAME:-");</w:t>
      </w:r>
    </w:p>
    <w:p w14:paraId="5B488801" w14:textId="77777777" w:rsidR="009D7532" w:rsidRPr="009D7532" w:rsidRDefault="009D7532" w:rsidP="009D7532">
      <w:pPr>
        <w:spacing w:before="61"/>
        <w:ind w:left="117"/>
        <w:rPr>
          <w:sz w:val="29"/>
          <w:szCs w:val="29"/>
        </w:rPr>
      </w:pPr>
      <w:r w:rsidRPr="009D7532">
        <w:rPr>
          <w:sz w:val="29"/>
          <w:szCs w:val="29"/>
        </w:rPr>
        <w:tab/>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"%s", &amp;</w:t>
      </w:r>
      <w:proofErr w:type="spellStart"/>
      <w:r w:rsidRPr="009D7532">
        <w:rPr>
          <w:sz w:val="29"/>
          <w:szCs w:val="29"/>
        </w:rPr>
        <w:t>uname</w:t>
      </w:r>
      <w:proofErr w:type="spellEnd"/>
      <w:r w:rsidRPr="009D7532">
        <w:rPr>
          <w:sz w:val="29"/>
          <w:szCs w:val="29"/>
        </w:rPr>
        <w:t xml:space="preserve">); </w:t>
      </w:r>
    </w:p>
    <w:p w14:paraId="0896691B" w14:textId="77777777" w:rsidR="009D7532" w:rsidRPr="009D7532" w:rsidRDefault="009D7532" w:rsidP="009D7532">
      <w:pPr>
        <w:spacing w:before="61"/>
        <w:ind w:left="117"/>
        <w:rPr>
          <w:sz w:val="29"/>
          <w:szCs w:val="29"/>
        </w:rPr>
      </w:pP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 \n                       ENTER PASSWORD:-");</w:t>
      </w:r>
    </w:p>
    <w:p w14:paraId="0D4AE304" w14:textId="77777777" w:rsidR="009D7532" w:rsidRPr="009D7532" w:rsidRDefault="009D7532" w:rsidP="009D7532">
      <w:pPr>
        <w:spacing w:before="61"/>
        <w:ind w:left="117"/>
        <w:rPr>
          <w:sz w:val="29"/>
          <w:szCs w:val="29"/>
        </w:rPr>
      </w:pPr>
      <w:r w:rsidRPr="009D7532">
        <w:rPr>
          <w:sz w:val="29"/>
          <w:szCs w:val="29"/>
        </w:rPr>
        <w:tab/>
        <w:t>while(</w:t>
      </w:r>
      <w:proofErr w:type="spellStart"/>
      <w:r w:rsidRPr="009D7532">
        <w:rPr>
          <w:sz w:val="29"/>
          <w:szCs w:val="29"/>
        </w:rPr>
        <w:t>i</w:t>
      </w:r>
      <w:proofErr w:type="spellEnd"/>
      <w:r w:rsidRPr="009D7532">
        <w:rPr>
          <w:sz w:val="29"/>
          <w:szCs w:val="29"/>
        </w:rPr>
        <w:t>&lt;10)</w:t>
      </w:r>
    </w:p>
    <w:p w14:paraId="0CF3B865" w14:textId="77777777" w:rsidR="009D7532" w:rsidRPr="009D7532" w:rsidRDefault="009D7532" w:rsidP="009D7532">
      <w:pPr>
        <w:spacing w:before="61"/>
        <w:ind w:left="117"/>
        <w:rPr>
          <w:sz w:val="29"/>
          <w:szCs w:val="29"/>
        </w:rPr>
      </w:pPr>
      <w:r w:rsidRPr="009D7532">
        <w:rPr>
          <w:sz w:val="29"/>
          <w:szCs w:val="29"/>
        </w:rPr>
        <w:tab/>
        <w:t>{</w:t>
      </w:r>
    </w:p>
    <w:p w14:paraId="7CF5A70C" w14:textId="77777777" w:rsidR="009D7532" w:rsidRPr="009D7532" w:rsidRDefault="009D7532" w:rsidP="009D7532">
      <w:pPr>
        <w:spacing w:before="61"/>
        <w:ind w:left="117"/>
        <w:rPr>
          <w:sz w:val="29"/>
          <w:szCs w:val="29"/>
        </w:rPr>
      </w:pPr>
      <w:r w:rsidRPr="009D7532">
        <w:rPr>
          <w:sz w:val="29"/>
          <w:szCs w:val="29"/>
        </w:rPr>
        <w:tab/>
        <w:t xml:space="preserve">    </w:t>
      </w:r>
      <w:proofErr w:type="spellStart"/>
      <w:proofErr w:type="gramStart"/>
      <w:r w:rsidRPr="009D7532">
        <w:rPr>
          <w:sz w:val="29"/>
          <w:szCs w:val="29"/>
        </w:rPr>
        <w:t>pword</w:t>
      </w:r>
      <w:proofErr w:type="spellEnd"/>
      <w:r w:rsidRPr="009D7532">
        <w:rPr>
          <w:sz w:val="29"/>
          <w:szCs w:val="29"/>
        </w:rPr>
        <w:t>[</w:t>
      </w:r>
      <w:proofErr w:type="spellStart"/>
      <w:proofErr w:type="gramEnd"/>
      <w:r w:rsidRPr="009D7532">
        <w:rPr>
          <w:sz w:val="29"/>
          <w:szCs w:val="29"/>
        </w:rPr>
        <w:t>i</w:t>
      </w:r>
      <w:proofErr w:type="spellEnd"/>
      <w:r w:rsidRPr="009D7532">
        <w:rPr>
          <w:sz w:val="29"/>
          <w:szCs w:val="29"/>
        </w:rPr>
        <w:t>]=</w:t>
      </w:r>
      <w:proofErr w:type="spellStart"/>
      <w:r w:rsidRPr="009D7532">
        <w:rPr>
          <w:sz w:val="29"/>
          <w:szCs w:val="29"/>
        </w:rPr>
        <w:t>getch</w:t>
      </w:r>
      <w:proofErr w:type="spellEnd"/>
      <w:r w:rsidRPr="009D7532">
        <w:rPr>
          <w:sz w:val="29"/>
          <w:szCs w:val="29"/>
        </w:rPr>
        <w:t>();</w:t>
      </w:r>
    </w:p>
    <w:p w14:paraId="77166593" w14:textId="77777777" w:rsidR="009D7532" w:rsidRPr="009D7532" w:rsidRDefault="009D7532" w:rsidP="009D7532">
      <w:pPr>
        <w:spacing w:before="61"/>
        <w:ind w:left="117"/>
        <w:rPr>
          <w:sz w:val="29"/>
          <w:szCs w:val="29"/>
        </w:rPr>
      </w:pPr>
      <w:r w:rsidRPr="009D7532">
        <w:rPr>
          <w:sz w:val="29"/>
          <w:szCs w:val="29"/>
        </w:rPr>
        <w:tab/>
        <w:t xml:space="preserve">    c=</w:t>
      </w:r>
      <w:proofErr w:type="spellStart"/>
      <w:r w:rsidRPr="009D7532">
        <w:rPr>
          <w:sz w:val="29"/>
          <w:szCs w:val="29"/>
        </w:rPr>
        <w:t>pword</w:t>
      </w:r>
      <w:proofErr w:type="spellEnd"/>
      <w:r w:rsidRPr="009D7532">
        <w:rPr>
          <w:sz w:val="29"/>
          <w:szCs w:val="29"/>
        </w:rPr>
        <w:t>[</w:t>
      </w:r>
      <w:proofErr w:type="spellStart"/>
      <w:r w:rsidRPr="009D7532">
        <w:rPr>
          <w:sz w:val="29"/>
          <w:szCs w:val="29"/>
        </w:rPr>
        <w:t>i</w:t>
      </w:r>
      <w:proofErr w:type="spellEnd"/>
      <w:r w:rsidRPr="009D7532">
        <w:rPr>
          <w:sz w:val="29"/>
          <w:szCs w:val="29"/>
        </w:rPr>
        <w:t>];</w:t>
      </w:r>
    </w:p>
    <w:p w14:paraId="3143C019" w14:textId="77777777" w:rsidR="009D7532" w:rsidRPr="009D7532" w:rsidRDefault="009D7532" w:rsidP="009D7532">
      <w:pPr>
        <w:spacing w:before="61"/>
        <w:ind w:left="117"/>
        <w:rPr>
          <w:sz w:val="29"/>
          <w:szCs w:val="29"/>
        </w:rPr>
      </w:pPr>
      <w:r w:rsidRPr="009D7532">
        <w:rPr>
          <w:sz w:val="29"/>
          <w:szCs w:val="29"/>
        </w:rPr>
        <w:tab/>
        <w:t xml:space="preserve">    if(c==13) break;</w:t>
      </w:r>
    </w:p>
    <w:p w14:paraId="0F2D5720" w14:textId="77777777" w:rsidR="009D7532" w:rsidRPr="009D7532" w:rsidRDefault="009D7532" w:rsidP="009D7532">
      <w:pPr>
        <w:spacing w:before="61"/>
        <w:ind w:left="117"/>
        <w:rPr>
          <w:sz w:val="29"/>
          <w:szCs w:val="29"/>
        </w:rPr>
      </w:pPr>
      <w:r w:rsidRPr="009D7532">
        <w:rPr>
          <w:sz w:val="29"/>
          <w:szCs w:val="29"/>
        </w:rPr>
        <w:tab/>
        <w:t xml:space="preserve">    </w:t>
      </w:r>
      <w:proofErr w:type="gramStart"/>
      <w:r w:rsidRPr="009D7532">
        <w:rPr>
          <w:sz w:val="29"/>
          <w:szCs w:val="29"/>
        </w:rPr>
        <w:t>else</w:t>
      </w:r>
      <w:proofErr w:type="gramEnd"/>
      <w:r w:rsidRPr="009D7532">
        <w:rPr>
          <w:sz w:val="29"/>
          <w:szCs w:val="29"/>
        </w:rPr>
        <w:t xml:space="preserve"> </w:t>
      </w:r>
      <w:proofErr w:type="spellStart"/>
      <w:r w:rsidRPr="009D7532">
        <w:rPr>
          <w:sz w:val="29"/>
          <w:szCs w:val="29"/>
        </w:rPr>
        <w:t>printf</w:t>
      </w:r>
      <w:proofErr w:type="spellEnd"/>
      <w:r w:rsidRPr="009D7532">
        <w:rPr>
          <w:sz w:val="29"/>
          <w:szCs w:val="29"/>
        </w:rPr>
        <w:t>("*");</w:t>
      </w:r>
    </w:p>
    <w:p w14:paraId="59742A82" w14:textId="77777777" w:rsidR="009D7532" w:rsidRPr="009D7532" w:rsidRDefault="009D7532" w:rsidP="009D7532">
      <w:pPr>
        <w:spacing w:before="61"/>
        <w:ind w:left="117"/>
        <w:rPr>
          <w:sz w:val="29"/>
          <w:szCs w:val="29"/>
        </w:rPr>
      </w:pPr>
      <w:r w:rsidRPr="009D7532">
        <w:rPr>
          <w:sz w:val="29"/>
          <w:szCs w:val="29"/>
        </w:rPr>
        <w:tab/>
        <w:t xml:space="preserve">    </w:t>
      </w:r>
      <w:proofErr w:type="spellStart"/>
      <w:r w:rsidRPr="009D7532">
        <w:rPr>
          <w:sz w:val="29"/>
          <w:szCs w:val="29"/>
        </w:rPr>
        <w:t>i</w:t>
      </w:r>
      <w:proofErr w:type="spellEnd"/>
      <w:r w:rsidRPr="009D7532">
        <w:rPr>
          <w:sz w:val="29"/>
          <w:szCs w:val="29"/>
        </w:rPr>
        <w:t>++;</w:t>
      </w:r>
    </w:p>
    <w:p w14:paraId="588FACCB" w14:textId="77777777" w:rsidR="009D7532" w:rsidRPr="009D7532" w:rsidRDefault="009D7532" w:rsidP="009D7532">
      <w:pPr>
        <w:spacing w:before="61"/>
        <w:ind w:left="117"/>
        <w:rPr>
          <w:sz w:val="29"/>
          <w:szCs w:val="29"/>
        </w:rPr>
      </w:pPr>
      <w:r w:rsidRPr="009D7532">
        <w:rPr>
          <w:sz w:val="29"/>
          <w:szCs w:val="29"/>
        </w:rPr>
        <w:tab/>
        <w:t>}</w:t>
      </w:r>
    </w:p>
    <w:p w14:paraId="1AE4D359" w14:textId="77777777" w:rsidR="009D7532" w:rsidRPr="009D7532" w:rsidRDefault="009D7532" w:rsidP="009D7532">
      <w:pPr>
        <w:spacing w:before="61"/>
        <w:ind w:left="117"/>
        <w:rPr>
          <w:sz w:val="29"/>
          <w:szCs w:val="29"/>
        </w:rPr>
      </w:pPr>
      <w:r w:rsidRPr="009D7532">
        <w:rPr>
          <w:sz w:val="29"/>
          <w:szCs w:val="29"/>
        </w:rPr>
        <w:tab/>
      </w:r>
      <w:proofErr w:type="spellStart"/>
      <w:r w:rsidRPr="009D7532">
        <w:rPr>
          <w:sz w:val="29"/>
          <w:szCs w:val="29"/>
        </w:rPr>
        <w:t>pword</w:t>
      </w:r>
      <w:proofErr w:type="spellEnd"/>
      <w:r w:rsidRPr="009D7532">
        <w:rPr>
          <w:sz w:val="29"/>
          <w:szCs w:val="29"/>
        </w:rPr>
        <w:t>[</w:t>
      </w:r>
      <w:proofErr w:type="spellStart"/>
      <w:r w:rsidRPr="009D7532">
        <w:rPr>
          <w:sz w:val="29"/>
          <w:szCs w:val="29"/>
        </w:rPr>
        <w:t>i</w:t>
      </w:r>
      <w:proofErr w:type="spellEnd"/>
      <w:r w:rsidRPr="009D7532">
        <w:rPr>
          <w:sz w:val="29"/>
          <w:szCs w:val="29"/>
        </w:rPr>
        <w:t>]='\0';</w:t>
      </w:r>
    </w:p>
    <w:p w14:paraId="578CAA83" w14:textId="77777777" w:rsidR="009D7532" w:rsidRPr="009D7532" w:rsidRDefault="009D7532" w:rsidP="009D7532">
      <w:pPr>
        <w:spacing w:before="61"/>
        <w:ind w:left="117"/>
        <w:rPr>
          <w:sz w:val="29"/>
          <w:szCs w:val="29"/>
        </w:rPr>
      </w:pPr>
      <w:r w:rsidRPr="009D7532">
        <w:rPr>
          <w:sz w:val="29"/>
          <w:szCs w:val="29"/>
        </w:rPr>
        <w:tab/>
      </w:r>
      <w:proofErr w:type="spellStart"/>
      <w:r w:rsidRPr="009D7532">
        <w:rPr>
          <w:sz w:val="29"/>
          <w:szCs w:val="29"/>
        </w:rPr>
        <w:t>i</w:t>
      </w:r>
      <w:proofErr w:type="spellEnd"/>
      <w:r w:rsidRPr="009D7532">
        <w:rPr>
          <w:sz w:val="29"/>
          <w:szCs w:val="29"/>
        </w:rPr>
        <w:t xml:space="preserve">=0; </w:t>
      </w:r>
    </w:p>
    <w:p w14:paraId="4A7651BC"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roofErr w:type="gramStart"/>
      <w:r w:rsidRPr="009D7532">
        <w:rPr>
          <w:sz w:val="29"/>
          <w:szCs w:val="29"/>
        </w:rPr>
        <w:t>if(</w:t>
      </w:r>
      <w:proofErr w:type="spellStart"/>
      <w:proofErr w:type="gramEnd"/>
      <w:r w:rsidRPr="009D7532">
        <w:rPr>
          <w:sz w:val="29"/>
          <w:szCs w:val="29"/>
        </w:rPr>
        <w:t>strcmp</w:t>
      </w:r>
      <w:proofErr w:type="spellEnd"/>
      <w:r w:rsidRPr="009D7532">
        <w:rPr>
          <w:sz w:val="29"/>
          <w:szCs w:val="29"/>
        </w:rPr>
        <w:t>(</w:t>
      </w:r>
      <w:proofErr w:type="spellStart"/>
      <w:r w:rsidRPr="009D7532">
        <w:rPr>
          <w:sz w:val="29"/>
          <w:szCs w:val="29"/>
        </w:rPr>
        <w:t>uname,user</w:t>
      </w:r>
      <w:proofErr w:type="spellEnd"/>
      <w:r w:rsidRPr="009D7532">
        <w:rPr>
          <w:sz w:val="29"/>
          <w:szCs w:val="29"/>
        </w:rPr>
        <w:t xml:space="preserve">)==0 &amp;&amp; </w:t>
      </w:r>
      <w:proofErr w:type="spellStart"/>
      <w:r w:rsidRPr="009D7532">
        <w:rPr>
          <w:sz w:val="29"/>
          <w:szCs w:val="29"/>
        </w:rPr>
        <w:t>strcmp</w:t>
      </w:r>
      <w:proofErr w:type="spellEnd"/>
      <w:r w:rsidRPr="009D7532">
        <w:rPr>
          <w:sz w:val="29"/>
          <w:szCs w:val="29"/>
        </w:rPr>
        <w:t>(</w:t>
      </w:r>
      <w:proofErr w:type="spellStart"/>
      <w:r w:rsidRPr="009D7532">
        <w:rPr>
          <w:sz w:val="29"/>
          <w:szCs w:val="29"/>
        </w:rPr>
        <w:t>pword,pass</w:t>
      </w:r>
      <w:proofErr w:type="spellEnd"/>
      <w:r w:rsidRPr="009D7532">
        <w:rPr>
          <w:sz w:val="29"/>
          <w:szCs w:val="29"/>
        </w:rPr>
        <w:t>)==0)</w:t>
      </w:r>
    </w:p>
    <w:p w14:paraId="382A7396" w14:textId="77777777" w:rsidR="009D7532" w:rsidRPr="009D7532" w:rsidRDefault="009D7532" w:rsidP="009D7532">
      <w:pPr>
        <w:spacing w:before="61"/>
        <w:ind w:left="117"/>
        <w:rPr>
          <w:sz w:val="29"/>
          <w:szCs w:val="29"/>
        </w:rPr>
      </w:pPr>
      <w:r w:rsidRPr="009D7532">
        <w:rPr>
          <w:sz w:val="29"/>
          <w:szCs w:val="29"/>
        </w:rPr>
        <w:tab/>
        <w:t>{</w:t>
      </w:r>
    </w:p>
    <w:p w14:paraId="4FA1169C" w14:textId="77777777" w:rsidR="009D7532" w:rsidRPr="009D7532" w:rsidRDefault="009D7532" w:rsidP="009D7532">
      <w:pPr>
        <w:spacing w:before="61"/>
        <w:ind w:left="117"/>
        <w:rPr>
          <w:sz w:val="29"/>
          <w:szCs w:val="29"/>
        </w:rPr>
      </w:pP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  \n\n\n       WELCOME !!!! LOGIN IS SUCCESSFUL\n");</w:t>
      </w:r>
    </w:p>
    <w:p w14:paraId="71ED45B2" w14:textId="77777777" w:rsidR="009D7532" w:rsidRPr="009D7532" w:rsidRDefault="009D7532" w:rsidP="009D7532">
      <w:pPr>
        <w:spacing w:before="61"/>
        <w:ind w:left="117"/>
        <w:rPr>
          <w:sz w:val="29"/>
          <w:szCs w:val="29"/>
        </w:rPr>
      </w:pPr>
      <w:r w:rsidRPr="009D7532">
        <w:rPr>
          <w:sz w:val="29"/>
          <w:szCs w:val="29"/>
        </w:rPr>
        <w:tab/>
        <w:t>system("PAUSE");</w:t>
      </w:r>
    </w:p>
    <w:p w14:paraId="3697B480" w14:textId="77777777" w:rsidR="009D7532" w:rsidRPr="009D7532" w:rsidRDefault="009D7532" w:rsidP="009D7532">
      <w:pPr>
        <w:spacing w:before="61"/>
        <w:ind w:left="117"/>
        <w:rPr>
          <w:sz w:val="29"/>
          <w:szCs w:val="29"/>
        </w:rPr>
      </w:pPr>
      <w:r w:rsidRPr="009D7532">
        <w:rPr>
          <w:sz w:val="29"/>
          <w:szCs w:val="29"/>
        </w:rPr>
        <w:tab/>
        <w:t>break;</w:t>
      </w:r>
    </w:p>
    <w:p w14:paraId="74F46FA2" w14:textId="77777777" w:rsidR="009D7532" w:rsidRPr="009D7532" w:rsidRDefault="009D7532" w:rsidP="009D7532">
      <w:pPr>
        <w:spacing w:before="61"/>
        <w:ind w:left="117"/>
        <w:rPr>
          <w:sz w:val="29"/>
          <w:szCs w:val="29"/>
        </w:rPr>
      </w:pPr>
      <w:r w:rsidRPr="009D7532">
        <w:rPr>
          <w:sz w:val="29"/>
          <w:szCs w:val="29"/>
        </w:rPr>
        <w:tab/>
        <w:t>}</w:t>
      </w:r>
    </w:p>
    <w:p w14:paraId="606B9196" w14:textId="77777777" w:rsidR="009D7532" w:rsidRPr="009D7532" w:rsidRDefault="009D7532" w:rsidP="009D7532">
      <w:pPr>
        <w:spacing w:before="61"/>
        <w:ind w:left="117"/>
        <w:rPr>
          <w:sz w:val="29"/>
          <w:szCs w:val="29"/>
        </w:rPr>
      </w:pPr>
      <w:r w:rsidRPr="009D7532">
        <w:rPr>
          <w:sz w:val="29"/>
          <w:szCs w:val="29"/>
        </w:rPr>
        <w:tab/>
        <w:t>else</w:t>
      </w:r>
    </w:p>
    <w:p w14:paraId="19BD0B86" w14:textId="77777777" w:rsidR="009D7532" w:rsidRPr="009D7532" w:rsidRDefault="009D7532" w:rsidP="009D7532">
      <w:pPr>
        <w:spacing w:before="61"/>
        <w:ind w:left="117"/>
        <w:rPr>
          <w:sz w:val="29"/>
          <w:szCs w:val="29"/>
        </w:rPr>
      </w:pPr>
      <w:r w:rsidRPr="009D7532">
        <w:rPr>
          <w:sz w:val="29"/>
          <w:szCs w:val="29"/>
        </w:rPr>
        <w:tab/>
        <w:t>{</w:t>
      </w:r>
    </w:p>
    <w:p w14:paraId="046FD9F7"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        SORRY !!!!  LOGIN IS UNSUCESSFUL\n");</w:t>
      </w:r>
    </w:p>
    <w:p w14:paraId="52099ABE"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system("PAUSE");</w:t>
      </w:r>
    </w:p>
    <w:p w14:paraId="558245D6" w14:textId="77777777" w:rsidR="009D7532" w:rsidRPr="009D7532" w:rsidRDefault="009D7532" w:rsidP="009D7532">
      <w:pPr>
        <w:spacing w:before="61"/>
        <w:ind w:left="117"/>
        <w:rPr>
          <w:sz w:val="29"/>
          <w:szCs w:val="29"/>
        </w:rPr>
      </w:pPr>
      <w:r w:rsidRPr="009D7532">
        <w:rPr>
          <w:sz w:val="29"/>
          <w:szCs w:val="29"/>
        </w:rPr>
        <w:lastRenderedPageBreak/>
        <w:tab/>
      </w:r>
      <w:r w:rsidRPr="009D7532">
        <w:rPr>
          <w:sz w:val="29"/>
          <w:szCs w:val="29"/>
        </w:rPr>
        <w:tab/>
        <w:t>a++;</w:t>
      </w:r>
    </w:p>
    <w:p w14:paraId="01BE0248"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
    <w:p w14:paraId="716A27F8"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roofErr w:type="spellStart"/>
      <w:proofErr w:type="gramStart"/>
      <w:r w:rsidRPr="009D7532">
        <w:rPr>
          <w:sz w:val="29"/>
          <w:szCs w:val="29"/>
        </w:rPr>
        <w:t>getch</w:t>
      </w:r>
      <w:proofErr w:type="spellEnd"/>
      <w:r w:rsidRPr="009D7532">
        <w:rPr>
          <w:sz w:val="29"/>
          <w:szCs w:val="29"/>
        </w:rPr>
        <w:t>(</w:t>
      </w:r>
      <w:proofErr w:type="gramEnd"/>
      <w:r w:rsidRPr="009D7532">
        <w:rPr>
          <w:sz w:val="29"/>
          <w:szCs w:val="29"/>
        </w:rPr>
        <w:t>);</w:t>
      </w:r>
    </w:p>
    <w:p w14:paraId="108C4E8F"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
    <w:p w14:paraId="71AE78EC" w14:textId="77777777" w:rsidR="009D7532" w:rsidRPr="009D7532" w:rsidRDefault="009D7532" w:rsidP="009D7532">
      <w:pPr>
        <w:spacing w:before="61"/>
        <w:ind w:left="117"/>
        <w:rPr>
          <w:sz w:val="29"/>
          <w:szCs w:val="29"/>
        </w:rPr>
      </w:pPr>
      <w:r w:rsidRPr="009D7532">
        <w:rPr>
          <w:sz w:val="29"/>
          <w:szCs w:val="29"/>
        </w:rPr>
        <w:tab/>
        <w:t>}</w:t>
      </w:r>
    </w:p>
    <w:p w14:paraId="4D61DFAF" w14:textId="77777777" w:rsidR="009D7532" w:rsidRPr="009D7532" w:rsidRDefault="009D7532" w:rsidP="009D7532">
      <w:pPr>
        <w:spacing w:before="61"/>
        <w:ind w:left="117"/>
        <w:rPr>
          <w:sz w:val="29"/>
          <w:szCs w:val="29"/>
        </w:rPr>
      </w:pPr>
      <w:r w:rsidRPr="009D7532">
        <w:rPr>
          <w:sz w:val="29"/>
          <w:szCs w:val="29"/>
        </w:rPr>
        <w:t>}</w:t>
      </w:r>
    </w:p>
    <w:p w14:paraId="3ECF106B" w14:textId="77777777" w:rsidR="009D7532" w:rsidRPr="009D7532" w:rsidRDefault="009D7532" w:rsidP="009D7532">
      <w:pPr>
        <w:spacing w:before="61"/>
        <w:ind w:left="117"/>
        <w:rPr>
          <w:sz w:val="29"/>
          <w:szCs w:val="29"/>
        </w:rPr>
      </w:pPr>
      <w:r w:rsidRPr="009D7532">
        <w:rPr>
          <w:sz w:val="29"/>
          <w:szCs w:val="29"/>
        </w:rPr>
        <w:tab/>
        <w:t>while(a&lt;=2);</w:t>
      </w:r>
    </w:p>
    <w:p w14:paraId="28B5BC87" w14:textId="77777777" w:rsidR="009D7532" w:rsidRPr="009D7532" w:rsidRDefault="009D7532" w:rsidP="009D7532">
      <w:pPr>
        <w:spacing w:before="61"/>
        <w:ind w:left="117"/>
        <w:rPr>
          <w:sz w:val="29"/>
          <w:szCs w:val="29"/>
        </w:rPr>
      </w:pPr>
      <w:r w:rsidRPr="009D7532">
        <w:rPr>
          <w:sz w:val="29"/>
          <w:szCs w:val="29"/>
        </w:rPr>
        <w:tab/>
        <w:t>if (a&gt;2)</w:t>
      </w:r>
    </w:p>
    <w:p w14:paraId="5F0E50D9" w14:textId="77777777" w:rsidR="009D7532" w:rsidRPr="009D7532" w:rsidRDefault="009D7532" w:rsidP="009D7532">
      <w:pPr>
        <w:spacing w:before="61"/>
        <w:ind w:left="117"/>
        <w:rPr>
          <w:sz w:val="29"/>
          <w:szCs w:val="29"/>
        </w:rPr>
      </w:pPr>
      <w:r w:rsidRPr="009D7532">
        <w:rPr>
          <w:sz w:val="29"/>
          <w:szCs w:val="29"/>
        </w:rPr>
        <w:tab/>
        <w:t>{</w:t>
      </w:r>
    </w:p>
    <w:p w14:paraId="43406B73"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nSorry</w:t>
      </w:r>
      <w:proofErr w:type="spellEnd"/>
      <w:r w:rsidRPr="009D7532">
        <w:rPr>
          <w:sz w:val="29"/>
          <w:szCs w:val="29"/>
        </w:rPr>
        <w:t xml:space="preserve"> you have entered the wrong username and password for four times!!!");</w:t>
      </w:r>
    </w:p>
    <w:p w14:paraId="1966F3B8"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
    <w:p w14:paraId="1DA0A4A0"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roofErr w:type="spellStart"/>
      <w:proofErr w:type="gramStart"/>
      <w:r w:rsidRPr="009D7532">
        <w:rPr>
          <w:sz w:val="29"/>
          <w:szCs w:val="29"/>
        </w:rPr>
        <w:t>getch</w:t>
      </w:r>
      <w:proofErr w:type="spellEnd"/>
      <w:r w:rsidRPr="009D7532">
        <w:rPr>
          <w:sz w:val="29"/>
          <w:szCs w:val="29"/>
        </w:rPr>
        <w:t>(</w:t>
      </w:r>
      <w:proofErr w:type="gramEnd"/>
      <w:r w:rsidRPr="009D7532">
        <w:rPr>
          <w:sz w:val="29"/>
          <w:szCs w:val="29"/>
        </w:rPr>
        <w:t>);</w:t>
      </w:r>
    </w:p>
    <w:p w14:paraId="36D84C3E"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
    <w:p w14:paraId="22F1B041"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w:t>
      </w:r>
    </w:p>
    <w:p w14:paraId="2D037D43"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system("</w:t>
      </w:r>
      <w:proofErr w:type="spellStart"/>
      <w:r w:rsidRPr="009D7532">
        <w:rPr>
          <w:sz w:val="29"/>
          <w:szCs w:val="29"/>
        </w:rPr>
        <w:t>cls</w:t>
      </w:r>
      <w:proofErr w:type="spellEnd"/>
      <w:r w:rsidRPr="009D7532">
        <w:rPr>
          <w:sz w:val="29"/>
          <w:szCs w:val="29"/>
        </w:rPr>
        <w:t>");</w:t>
      </w:r>
      <w:r w:rsidRPr="009D7532">
        <w:rPr>
          <w:sz w:val="29"/>
          <w:szCs w:val="29"/>
        </w:rPr>
        <w:tab/>
      </w:r>
    </w:p>
    <w:p w14:paraId="79E95066" w14:textId="77777777" w:rsidR="009D7532" w:rsidRPr="009D7532" w:rsidRDefault="009D7532" w:rsidP="009D7532">
      <w:pPr>
        <w:spacing w:before="61"/>
        <w:ind w:left="117"/>
        <w:rPr>
          <w:sz w:val="29"/>
          <w:szCs w:val="29"/>
        </w:rPr>
      </w:pPr>
      <w:r w:rsidRPr="009D7532">
        <w:rPr>
          <w:sz w:val="29"/>
          <w:szCs w:val="29"/>
        </w:rPr>
        <w:t>}</w:t>
      </w:r>
    </w:p>
    <w:p w14:paraId="06BE49D3" w14:textId="77777777" w:rsidR="009D7532" w:rsidRPr="009D7532" w:rsidRDefault="009D7532" w:rsidP="009D7532">
      <w:pPr>
        <w:spacing w:before="61"/>
        <w:ind w:left="117"/>
        <w:rPr>
          <w:sz w:val="29"/>
          <w:szCs w:val="29"/>
        </w:rPr>
      </w:pPr>
    </w:p>
    <w:p w14:paraId="4D22E55D"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menu()</w:t>
      </w:r>
    </w:p>
    <w:p w14:paraId="4EC60616" w14:textId="77777777" w:rsidR="009D7532" w:rsidRPr="009D7532" w:rsidRDefault="009D7532" w:rsidP="009D7532">
      <w:pPr>
        <w:spacing w:before="61"/>
        <w:ind w:left="117"/>
        <w:rPr>
          <w:sz w:val="29"/>
          <w:szCs w:val="29"/>
        </w:rPr>
      </w:pPr>
      <w:r w:rsidRPr="009D7532">
        <w:rPr>
          <w:sz w:val="29"/>
          <w:szCs w:val="29"/>
        </w:rPr>
        <w:t xml:space="preserve">{  </w:t>
      </w:r>
    </w:p>
    <w:p w14:paraId="1DE46A03" w14:textId="77777777" w:rsidR="009D7532" w:rsidRPr="009D7532" w:rsidRDefault="009D7532" w:rsidP="009D7532">
      <w:pPr>
        <w:spacing w:before="61"/>
        <w:ind w:left="117"/>
        <w:rPr>
          <w:sz w:val="29"/>
          <w:szCs w:val="29"/>
        </w:rPr>
      </w:pPr>
      <w:r w:rsidRPr="009D7532">
        <w:rPr>
          <w:sz w:val="29"/>
          <w:szCs w:val="29"/>
        </w:rPr>
        <w:t>system("CLS");</w:t>
      </w:r>
    </w:p>
    <w:p w14:paraId="5EC3BDC5" w14:textId="77777777" w:rsidR="009D7532" w:rsidRPr="009D7532" w:rsidRDefault="009D7532" w:rsidP="009D7532">
      <w:pPr>
        <w:spacing w:before="61"/>
        <w:ind w:left="117"/>
        <w:rPr>
          <w:sz w:val="29"/>
          <w:szCs w:val="29"/>
        </w:rPr>
      </w:pPr>
      <w:r w:rsidRPr="009D7532">
        <w:rPr>
          <w:sz w:val="29"/>
          <w:szCs w:val="29"/>
        </w:rPr>
        <w:t xml:space="preserve">    int choice;</w:t>
      </w:r>
    </w:p>
    <w:p w14:paraId="16540FC0"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"\n\n\t\t\</w:t>
      </w:r>
      <w:proofErr w:type="spellStart"/>
      <w:r w:rsidRPr="009D7532">
        <w:rPr>
          <w:sz w:val="29"/>
          <w:szCs w:val="29"/>
        </w:rPr>
        <w:t>tHOSTEL</w:t>
      </w:r>
      <w:proofErr w:type="spellEnd"/>
      <w:r w:rsidRPr="009D7532">
        <w:rPr>
          <w:sz w:val="29"/>
          <w:szCs w:val="29"/>
        </w:rPr>
        <w:t xml:space="preserve"> MANAGEMENT SYSTEM");</w:t>
      </w:r>
    </w:p>
    <w:p w14:paraId="31ED02C8"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"\n\n\n\t\t\xB2\xB2\xB2\xB2\xB2\xB2\xB2 WELCOME TO THE MAIN MENU \xB2\xB2\xB2\xB2\xB2\xB2\xB2");</w:t>
      </w:r>
    </w:p>
    <w:p w14:paraId="6C9077D0"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printf</w:t>
      </w:r>
      <w:proofErr w:type="spellEnd"/>
      <w:r w:rsidRPr="009D7532">
        <w:rPr>
          <w:sz w:val="29"/>
          <w:szCs w:val="29"/>
        </w:rPr>
        <w:t>("\n\n\t\t1&gt;&gt; Enter new Student's data\n\t\t2&gt;&gt; Update information of existing account\n\t\t3&gt;&gt; Check the details of existing account\n\t\t4&gt;&gt; Removing existing account\n\t\t5&gt;&gt; View all students list\n\t\t6&gt;&gt; Exit\n\n\n\n\n\t\t Enter your choice:");</w:t>
      </w:r>
    </w:p>
    <w:p w14:paraId="7D515980"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w:t>
      </w:r>
      <w:proofErr w:type="spellStart"/>
      <w:r w:rsidRPr="009D7532">
        <w:rPr>
          <w:sz w:val="29"/>
          <w:szCs w:val="29"/>
        </w:rPr>
        <w:t>d",&amp;choice</w:t>
      </w:r>
      <w:proofErr w:type="spellEnd"/>
      <w:r w:rsidRPr="009D7532">
        <w:rPr>
          <w:sz w:val="29"/>
          <w:szCs w:val="29"/>
        </w:rPr>
        <w:t>);</w:t>
      </w:r>
    </w:p>
    <w:p w14:paraId="34E375EB" w14:textId="77777777" w:rsidR="009D7532" w:rsidRPr="009D7532" w:rsidRDefault="009D7532" w:rsidP="009D7532">
      <w:pPr>
        <w:spacing w:before="61"/>
        <w:ind w:left="117"/>
        <w:rPr>
          <w:sz w:val="29"/>
          <w:szCs w:val="29"/>
        </w:rPr>
      </w:pPr>
    </w:p>
    <w:p w14:paraId="152F79F0" w14:textId="77777777" w:rsidR="009D7532" w:rsidRPr="009D7532" w:rsidRDefault="009D7532" w:rsidP="009D7532">
      <w:pPr>
        <w:spacing w:before="61"/>
        <w:ind w:left="117"/>
        <w:rPr>
          <w:sz w:val="29"/>
          <w:szCs w:val="29"/>
        </w:rPr>
      </w:pPr>
      <w:r w:rsidRPr="009D7532">
        <w:rPr>
          <w:sz w:val="29"/>
          <w:szCs w:val="29"/>
        </w:rPr>
        <w:t xml:space="preserve">    switch(choice)</w:t>
      </w:r>
    </w:p>
    <w:p w14:paraId="59659D30" w14:textId="77777777" w:rsidR="009D7532" w:rsidRPr="009D7532" w:rsidRDefault="009D7532" w:rsidP="009D7532">
      <w:pPr>
        <w:spacing w:before="61"/>
        <w:ind w:left="117"/>
        <w:rPr>
          <w:sz w:val="29"/>
          <w:szCs w:val="29"/>
        </w:rPr>
      </w:pPr>
      <w:r w:rsidRPr="009D7532">
        <w:rPr>
          <w:sz w:val="29"/>
          <w:szCs w:val="29"/>
        </w:rPr>
        <w:t xml:space="preserve">    {</w:t>
      </w:r>
    </w:p>
    <w:p w14:paraId="2A4C32B3" w14:textId="77777777" w:rsidR="009D7532" w:rsidRPr="009D7532" w:rsidRDefault="009D7532" w:rsidP="009D7532">
      <w:pPr>
        <w:spacing w:before="61"/>
        <w:ind w:left="117"/>
        <w:rPr>
          <w:sz w:val="29"/>
          <w:szCs w:val="29"/>
        </w:rPr>
      </w:pPr>
    </w:p>
    <w:p w14:paraId="4841C4F5"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case</w:t>
      </w:r>
      <w:proofErr w:type="gramEnd"/>
      <w:r w:rsidRPr="009D7532">
        <w:rPr>
          <w:sz w:val="29"/>
          <w:szCs w:val="29"/>
        </w:rPr>
        <w:t xml:space="preserve"> 1:new_entry();</w:t>
      </w:r>
    </w:p>
    <w:p w14:paraId="1E2DD33B" w14:textId="77777777" w:rsidR="009D7532" w:rsidRPr="009D7532" w:rsidRDefault="009D7532" w:rsidP="009D7532">
      <w:pPr>
        <w:spacing w:before="61"/>
        <w:ind w:left="117"/>
        <w:rPr>
          <w:sz w:val="29"/>
          <w:szCs w:val="29"/>
        </w:rPr>
      </w:pPr>
      <w:r w:rsidRPr="009D7532">
        <w:rPr>
          <w:sz w:val="29"/>
          <w:szCs w:val="29"/>
        </w:rPr>
        <w:t xml:space="preserve">        break;</w:t>
      </w:r>
    </w:p>
    <w:p w14:paraId="5F0D4B4F"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case</w:t>
      </w:r>
      <w:proofErr w:type="gramEnd"/>
      <w:r w:rsidRPr="009D7532">
        <w:rPr>
          <w:sz w:val="29"/>
          <w:szCs w:val="29"/>
        </w:rPr>
        <w:t xml:space="preserve"> 2:edit();</w:t>
      </w:r>
    </w:p>
    <w:p w14:paraId="1C0EFD7A" w14:textId="77777777" w:rsidR="009D7532" w:rsidRPr="009D7532" w:rsidRDefault="009D7532" w:rsidP="009D7532">
      <w:pPr>
        <w:spacing w:before="61"/>
        <w:ind w:left="117"/>
        <w:rPr>
          <w:sz w:val="29"/>
          <w:szCs w:val="29"/>
        </w:rPr>
      </w:pPr>
      <w:r w:rsidRPr="009D7532">
        <w:rPr>
          <w:sz w:val="29"/>
          <w:szCs w:val="29"/>
        </w:rPr>
        <w:t xml:space="preserve">        break;</w:t>
      </w:r>
    </w:p>
    <w:p w14:paraId="061EFAC1" w14:textId="77777777" w:rsidR="009D7532" w:rsidRPr="009D7532" w:rsidRDefault="009D7532" w:rsidP="009D7532">
      <w:pPr>
        <w:spacing w:before="61"/>
        <w:ind w:left="117"/>
        <w:rPr>
          <w:sz w:val="29"/>
          <w:szCs w:val="29"/>
        </w:rPr>
      </w:pPr>
      <w:r w:rsidRPr="009D7532">
        <w:rPr>
          <w:sz w:val="29"/>
          <w:szCs w:val="29"/>
        </w:rPr>
        <w:lastRenderedPageBreak/>
        <w:t xml:space="preserve">        </w:t>
      </w:r>
      <w:proofErr w:type="gramStart"/>
      <w:r w:rsidRPr="009D7532">
        <w:rPr>
          <w:sz w:val="29"/>
          <w:szCs w:val="29"/>
        </w:rPr>
        <w:t>case</w:t>
      </w:r>
      <w:proofErr w:type="gramEnd"/>
      <w:r w:rsidRPr="009D7532">
        <w:rPr>
          <w:sz w:val="29"/>
          <w:szCs w:val="29"/>
        </w:rPr>
        <w:t xml:space="preserve"> 3:see();</w:t>
      </w:r>
    </w:p>
    <w:p w14:paraId="6D8671E3" w14:textId="77777777" w:rsidR="009D7532" w:rsidRPr="009D7532" w:rsidRDefault="009D7532" w:rsidP="009D7532">
      <w:pPr>
        <w:spacing w:before="61"/>
        <w:ind w:left="117"/>
        <w:rPr>
          <w:sz w:val="29"/>
          <w:szCs w:val="29"/>
        </w:rPr>
      </w:pPr>
      <w:r w:rsidRPr="009D7532">
        <w:rPr>
          <w:sz w:val="29"/>
          <w:szCs w:val="29"/>
        </w:rPr>
        <w:t xml:space="preserve">        break;</w:t>
      </w:r>
    </w:p>
    <w:p w14:paraId="59CBFF02"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case</w:t>
      </w:r>
      <w:proofErr w:type="gramEnd"/>
      <w:r w:rsidRPr="009D7532">
        <w:rPr>
          <w:sz w:val="29"/>
          <w:szCs w:val="29"/>
        </w:rPr>
        <w:t xml:space="preserve"> 4:erase();</w:t>
      </w:r>
    </w:p>
    <w:p w14:paraId="0202DF26" w14:textId="77777777" w:rsidR="009D7532" w:rsidRPr="009D7532" w:rsidRDefault="009D7532" w:rsidP="009D7532">
      <w:pPr>
        <w:spacing w:before="61"/>
        <w:ind w:left="117"/>
        <w:rPr>
          <w:sz w:val="29"/>
          <w:szCs w:val="29"/>
        </w:rPr>
      </w:pPr>
      <w:r w:rsidRPr="009D7532">
        <w:rPr>
          <w:sz w:val="29"/>
          <w:szCs w:val="29"/>
        </w:rPr>
        <w:t xml:space="preserve">        break;</w:t>
      </w:r>
    </w:p>
    <w:p w14:paraId="43376C1A"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case</w:t>
      </w:r>
      <w:proofErr w:type="gramEnd"/>
      <w:r w:rsidRPr="009D7532">
        <w:rPr>
          <w:sz w:val="29"/>
          <w:szCs w:val="29"/>
        </w:rPr>
        <w:t xml:space="preserve"> 5:view_list();</w:t>
      </w:r>
    </w:p>
    <w:p w14:paraId="403AFD3C" w14:textId="77777777" w:rsidR="009D7532" w:rsidRPr="009D7532" w:rsidRDefault="009D7532" w:rsidP="009D7532">
      <w:pPr>
        <w:spacing w:before="61"/>
        <w:ind w:left="117"/>
        <w:rPr>
          <w:sz w:val="29"/>
          <w:szCs w:val="29"/>
        </w:rPr>
      </w:pPr>
      <w:r w:rsidRPr="009D7532">
        <w:rPr>
          <w:sz w:val="29"/>
          <w:szCs w:val="29"/>
        </w:rPr>
        <w:t xml:space="preserve">        break;</w:t>
      </w:r>
    </w:p>
    <w:p w14:paraId="3211C4D5"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case</w:t>
      </w:r>
      <w:proofErr w:type="gramEnd"/>
      <w:r w:rsidRPr="009D7532">
        <w:rPr>
          <w:sz w:val="29"/>
          <w:szCs w:val="29"/>
        </w:rPr>
        <w:t xml:space="preserve"> 6:closer();</w:t>
      </w:r>
    </w:p>
    <w:p w14:paraId="6EB8F7A4" w14:textId="77777777" w:rsidR="009D7532" w:rsidRPr="009D7532" w:rsidRDefault="009D7532" w:rsidP="009D7532">
      <w:pPr>
        <w:spacing w:before="61"/>
        <w:ind w:left="117"/>
        <w:rPr>
          <w:sz w:val="29"/>
          <w:szCs w:val="29"/>
        </w:rPr>
      </w:pPr>
      <w:r w:rsidRPr="009D7532">
        <w:rPr>
          <w:sz w:val="29"/>
          <w:szCs w:val="29"/>
        </w:rPr>
        <w:t xml:space="preserve">        break;</w:t>
      </w:r>
    </w:p>
    <w:p w14:paraId="49014DBB"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default:</w:t>
      </w:r>
      <w:proofErr w:type="gramEnd"/>
      <w:r w:rsidRPr="009D7532">
        <w:rPr>
          <w:sz w:val="29"/>
          <w:szCs w:val="29"/>
        </w:rPr>
        <w:t>menu</w:t>
      </w:r>
      <w:proofErr w:type="spellEnd"/>
      <w:r w:rsidRPr="009D7532">
        <w:rPr>
          <w:sz w:val="29"/>
          <w:szCs w:val="29"/>
        </w:rPr>
        <w:t>();</w:t>
      </w:r>
    </w:p>
    <w:p w14:paraId="520FE236" w14:textId="77777777" w:rsidR="009D7532" w:rsidRPr="009D7532" w:rsidRDefault="009D7532" w:rsidP="009D7532">
      <w:pPr>
        <w:spacing w:before="61"/>
        <w:ind w:left="117"/>
        <w:rPr>
          <w:sz w:val="29"/>
          <w:szCs w:val="29"/>
        </w:rPr>
      </w:pPr>
      <w:r w:rsidRPr="009D7532">
        <w:rPr>
          <w:sz w:val="29"/>
          <w:szCs w:val="29"/>
        </w:rPr>
        <w:t xml:space="preserve">    }</w:t>
      </w:r>
    </w:p>
    <w:p w14:paraId="4666254E" w14:textId="77777777" w:rsidR="009D7532" w:rsidRPr="009D7532" w:rsidRDefault="009D7532" w:rsidP="009D7532">
      <w:pPr>
        <w:spacing w:before="61"/>
        <w:ind w:left="117"/>
        <w:rPr>
          <w:sz w:val="29"/>
          <w:szCs w:val="29"/>
        </w:rPr>
      </w:pPr>
      <w:r w:rsidRPr="009D7532">
        <w:rPr>
          <w:sz w:val="29"/>
          <w:szCs w:val="29"/>
        </w:rPr>
        <w:t>}</w:t>
      </w:r>
    </w:p>
    <w:p w14:paraId="57B20C8F" w14:textId="77777777" w:rsidR="009D7532" w:rsidRPr="009D7532" w:rsidRDefault="009D7532" w:rsidP="009D7532">
      <w:pPr>
        <w:spacing w:before="61"/>
        <w:ind w:left="117"/>
        <w:rPr>
          <w:sz w:val="29"/>
          <w:szCs w:val="29"/>
        </w:rPr>
      </w:pPr>
    </w:p>
    <w:p w14:paraId="6498A104"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w:t>
      </w:r>
      <w:proofErr w:type="spellStart"/>
      <w:r w:rsidRPr="009D7532">
        <w:rPr>
          <w:sz w:val="29"/>
          <w:szCs w:val="29"/>
        </w:rPr>
        <w:t>new_entry</w:t>
      </w:r>
      <w:proofErr w:type="spellEnd"/>
      <w:r w:rsidRPr="009D7532">
        <w:rPr>
          <w:sz w:val="29"/>
          <w:szCs w:val="29"/>
        </w:rPr>
        <w:t>()</w:t>
      </w:r>
    </w:p>
    <w:p w14:paraId="4E65F2D7" w14:textId="77777777" w:rsidR="009D7532" w:rsidRPr="009D7532" w:rsidRDefault="009D7532" w:rsidP="009D7532">
      <w:pPr>
        <w:spacing w:before="61"/>
        <w:ind w:left="117"/>
        <w:rPr>
          <w:sz w:val="29"/>
          <w:szCs w:val="29"/>
        </w:rPr>
      </w:pPr>
      <w:r w:rsidRPr="009D7532">
        <w:rPr>
          <w:sz w:val="29"/>
          <w:szCs w:val="29"/>
        </w:rPr>
        <w:t>{system("CLS");</w:t>
      </w:r>
    </w:p>
    <w:p w14:paraId="3821FA86" w14:textId="77777777" w:rsidR="009D7532" w:rsidRPr="009D7532" w:rsidRDefault="009D7532" w:rsidP="009D7532">
      <w:pPr>
        <w:spacing w:before="61"/>
        <w:ind w:left="117"/>
        <w:rPr>
          <w:sz w:val="29"/>
          <w:szCs w:val="29"/>
        </w:rPr>
      </w:pPr>
      <w:r w:rsidRPr="009D7532">
        <w:rPr>
          <w:sz w:val="29"/>
          <w:szCs w:val="29"/>
        </w:rPr>
        <w:t xml:space="preserve">    int choice;</w:t>
      </w:r>
    </w:p>
    <w:p w14:paraId="0A94A70C" w14:textId="77777777" w:rsidR="009D7532" w:rsidRPr="009D7532" w:rsidRDefault="009D7532" w:rsidP="009D7532">
      <w:pPr>
        <w:spacing w:before="61"/>
        <w:ind w:left="117"/>
        <w:rPr>
          <w:sz w:val="29"/>
          <w:szCs w:val="29"/>
        </w:rPr>
      </w:pPr>
      <w:r w:rsidRPr="009D7532">
        <w:rPr>
          <w:sz w:val="29"/>
          <w:szCs w:val="29"/>
        </w:rPr>
        <w:t xml:space="preserve">    FILE *</w:t>
      </w:r>
      <w:proofErr w:type="spellStart"/>
      <w:r w:rsidRPr="009D7532">
        <w:rPr>
          <w:sz w:val="29"/>
          <w:szCs w:val="29"/>
        </w:rPr>
        <w:t>ptr</w:t>
      </w:r>
      <w:proofErr w:type="spellEnd"/>
      <w:r w:rsidRPr="009D7532">
        <w:rPr>
          <w:sz w:val="29"/>
          <w:szCs w:val="29"/>
        </w:rPr>
        <w:t>,*hostel;</w:t>
      </w:r>
    </w:p>
    <w:p w14:paraId="03D92BF7"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ptr</w:t>
      </w:r>
      <w:proofErr w:type="spellEnd"/>
      <w:r w:rsidRPr="009D7532">
        <w:rPr>
          <w:sz w:val="29"/>
          <w:szCs w:val="29"/>
        </w:rPr>
        <w:t>=</w:t>
      </w:r>
      <w:proofErr w:type="spellStart"/>
      <w:r w:rsidRPr="009D7532">
        <w:rPr>
          <w:sz w:val="29"/>
          <w:szCs w:val="29"/>
        </w:rPr>
        <w:t>fopen</w:t>
      </w:r>
      <w:proofErr w:type="spellEnd"/>
      <w:r w:rsidRPr="009D7532">
        <w:rPr>
          <w:sz w:val="29"/>
          <w:szCs w:val="29"/>
        </w:rPr>
        <w:t>("record.</w:t>
      </w:r>
      <w:proofErr w:type="spellStart"/>
      <w:r w:rsidRPr="009D7532">
        <w:rPr>
          <w:sz w:val="29"/>
          <w:szCs w:val="29"/>
        </w:rPr>
        <w:t>dat</w:t>
      </w:r>
      <w:proofErr w:type="spellEnd"/>
      <w:r w:rsidRPr="009D7532">
        <w:rPr>
          <w:sz w:val="29"/>
          <w:szCs w:val="29"/>
        </w:rPr>
        <w:t>","a+");</w:t>
      </w:r>
    </w:p>
    <w:p w14:paraId="3D78437A"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roll_no</w:t>
      </w:r>
      <w:proofErr w:type="spellEnd"/>
      <w:r w:rsidRPr="009D7532">
        <w:rPr>
          <w:sz w:val="29"/>
          <w:szCs w:val="29"/>
        </w:rPr>
        <w:t>:</w:t>
      </w:r>
    </w:p>
    <w:p w14:paraId="49C16142"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"\t\t\t\xB2\xB2\xB2 ADD STUDENTS DATA  \xB2\xB2\xB2\xB2");</w:t>
      </w:r>
    </w:p>
    <w:p w14:paraId="1ABCF4D3"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nEnter</w:t>
      </w:r>
      <w:proofErr w:type="spellEnd"/>
      <w:r w:rsidRPr="009D7532">
        <w:rPr>
          <w:sz w:val="29"/>
          <w:szCs w:val="29"/>
        </w:rPr>
        <w:t xml:space="preserve"> your roll number:");</w:t>
      </w:r>
    </w:p>
    <w:p w14:paraId="5E08FFF1"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w:t>
      </w:r>
      <w:proofErr w:type="spellStart"/>
      <w:r w:rsidRPr="009D7532">
        <w:rPr>
          <w:sz w:val="29"/>
          <w:szCs w:val="29"/>
        </w:rPr>
        <w:t>d",&amp;check</w:t>
      </w:r>
      <w:proofErr w:type="spellEnd"/>
      <w:r w:rsidRPr="009D7532">
        <w:rPr>
          <w:sz w:val="29"/>
          <w:szCs w:val="29"/>
        </w:rPr>
        <w:t>);</w:t>
      </w:r>
    </w:p>
    <w:p w14:paraId="1A4FB0B9" w14:textId="77777777" w:rsidR="009D7532" w:rsidRPr="009D7532" w:rsidRDefault="009D7532" w:rsidP="009D7532">
      <w:pPr>
        <w:spacing w:before="61"/>
        <w:ind w:left="117"/>
        <w:rPr>
          <w:sz w:val="29"/>
          <w:szCs w:val="29"/>
        </w:rPr>
      </w:pPr>
      <w:r w:rsidRPr="009D7532">
        <w:rPr>
          <w:sz w:val="29"/>
          <w:szCs w:val="29"/>
        </w:rPr>
        <w:t xml:space="preserve">    while(</w:t>
      </w:r>
      <w:proofErr w:type="spellStart"/>
      <w:r w:rsidRPr="009D7532">
        <w:rPr>
          <w:sz w:val="29"/>
          <w:szCs w:val="29"/>
        </w:rPr>
        <w:t>fscanf</w:t>
      </w:r>
      <w:proofErr w:type="spellEnd"/>
      <w:r w:rsidRPr="009D7532">
        <w:rPr>
          <w:sz w:val="29"/>
          <w:szCs w:val="29"/>
        </w:rPr>
        <w:t>(</w:t>
      </w:r>
      <w:proofErr w:type="spellStart"/>
      <w:r w:rsidRPr="009D7532">
        <w:rPr>
          <w:sz w:val="29"/>
          <w:szCs w:val="29"/>
        </w:rPr>
        <w:t>ptr</w:t>
      </w:r>
      <w:proofErr w:type="spellEnd"/>
      <w:r w:rsidRPr="009D7532">
        <w:rPr>
          <w:sz w:val="29"/>
          <w:szCs w:val="29"/>
        </w:rPr>
        <w:t>,"%d %s %d/%d/%d %d %s %d %s %s %d %s %s\n",&amp;</w:t>
      </w:r>
      <w:proofErr w:type="spellStart"/>
      <w:r w:rsidRPr="009D7532">
        <w:rPr>
          <w:sz w:val="29"/>
          <w:szCs w:val="29"/>
        </w:rPr>
        <w:t>add.roll_no</w:t>
      </w:r>
      <w:proofErr w:type="spellEnd"/>
      <w:r w:rsidRPr="009D7532">
        <w:rPr>
          <w:sz w:val="29"/>
          <w:szCs w:val="29"/>
        </w:rPr>
        <w:t>, &amp;add.name, &amp;</w:t>
      </w:r>
      <w:proofErr w:type="spellStart"/>
      <w:r w:rsidRPr="009D7532">
        <w:rPr>
          <w:sz w:val="29"/>
          <w:szCs w:val="29"/>
        </w:rPr>
        <w:t>add.dob.month</w:t>
      </w:r>
      <w:proofErr w:type="spellEnd"/>
      <w:r w:rsidRPr="009D7532">
        <w:rPr>
          <w:sz w:val="29"/>
          <w:szCs w:val="29"/>
        </w:rPr>
        <w:t>, &amp;</w:t>
      </w:r>
      <w:proofErr w:type="spellStart"/>
      <w:r w:rsidRPr="009D7532">
        <w:rPr>
          <w:sz w:val="29"/>
          <w:szCs w:val="29"/>
        </w:rPr>
        <w:t>add.dob.day</w:t>
      </w:r>
      <w:proofErr w:type="spellEnd"/>
      <w:r w:rsidRPr="009D7532">
        <w:rPr>
          <w:sz w:val="29"/>
          <w:szCs w:val="29"/>
        </w:rPr>
        <w:t>, &amp;</w:t>
      </w:r>
      <w:proofErr w:type="spellStart"/>
      <w:r w:rsidRPr="009D7532">
        <w:rPr>
          <w:sz w:val="29"/>
          <w:szCs w:val="29"/>
        </w:rPr>
        <w:t>add.dob.year</w:t>
      </w:r>
      <w:proofErr w:type="spellEnd"/>
      <w:r w:rsidRPr="009D7532">
        <w:rPr>
          <w:sz w:val="29"/>
          <w:szCs w:val="29"/>
        </w:rPr>
        <w:t>, &amp;</w:t>
      </w:r>
      <w:proofErr w:type="spellStart"/>
      <w:r w:rsidRPr="009D7532">
        <w:rPr>
          <w:sz w:val="29"/>
          <w:szCs w:val="29"/>
        </w:rPr>
        <w:t>add.age</w:t>
      </w:r>
      <w:proofErr w:type="spellEnd"/>
      <w:r w:rsidRPr="009D7532">
        <w:rPr>
          <w:sz w:val="29"/>
          <w:szCs w:val="29"/>
        </w:rPr>
        <w:t xml:space="preserve">, </w:t>
      </w:r>
      <w:proofErr w:type="spellStart"/>
      <w:r w:rsidRPr="009D7532">
        <w:rPr>
          <w:sz w:val="29"/>
          <w:szCs w:val="29"/>
        </w:rPr>
        <w:t>add.city</w:t>
      </w:r>
      <w:proofErr w:type="spellEnd"/>
      <w:r w:rsidRPr="009D7532">
        <w:rPr>
          <w:sz w:val="29"/>
          <w:szCs w:val="29"/>
        </w:rPr>
        <w:t>, &amp;</w:t>
      </w:r>
      <w:proofErr w:type="spellStart"/>
      <w:r w:rsidRPr="009D7532">
        <w:rPr>
          <w:sz w:val="29"/>
          <w:szCs w:val="29"/>
        </w:rPr>
        <w:t>add.phone</w:t>
      </w:r>
      <w:proofErr w:type="spellEnd"/>
      <w:r w:rsidRPr="009D7532">
        <w:rPr>
          <w:sz w:val="29"/>
          <w:szCs w:val="29"/>
        </w:rPr>
        <w:t>, &amp;</w:t>
      </w:r>
      <w:proofErr w:type="spellStart"/>
      <w:r w:rsidRPr="009D7532">
        <w:rPr>
          <w:sz w:val="29"/>
          <w:szCs w:val="29"/>
        </w:rPr>
        <w:t>add.mail_id</w:t>
      </w:r>
      <w:proofErr w:type="spellEnd"/>
      <w:r w:rsidRPr="009D7532">
        <w:rPr>
          <w:sz w:val="29"/>
          <w:szCs w:val="29"/>
        </w:rPr>
        <w:t>, &amp;</w:t>
      </w:r>
      <w:proofErr w:type="spellStart"/>
      <w:r w:rsidRPr="009D7532">
        <w:rPr>
          <w:sz w:val="29"/>
          <w:szCs w:val="29"/>
        </w:rPr>
        <w:t>add.father_name</w:t>
      </w:r>
      <w:proofErr w:type="spellEnd"/>
      <w:r w:rsidRPr="009D7532">
        <w:rPr>
          <w:sz w:val="29"/>
          <w:szCs w:val="29"/>
        </w:rPr>
        <w:t>, &amp;</w:t>
      </w:r>
      <w:proofErr w:type="spellStart"/>
      <w:r w:rsidRPr="009D7532">
        <w:rPr>
          <w:sz w:val="29"/>
          <w:szCs w:val="29"/>
        </w:rPr>
        <w:t>add.father_phone</w:t>
      </w:r>
      <w:proofErr w:type="spellEnd"/>
      <w:r w:rsidRPr="009D7532">
        <w:rPr>
          <w:sz w:val="29"/>
          <w:szCs w:val="29"/>
        </w:rPr>
        <w:t>, &amp;</w:t>
      </w:r>
      <w:proofErr w:type="spellStart"/>
      <w:r w:rsidRPr="009D7532">
        <w:rPr>
          <w:sz w:val="29"/>
          <w:szCs w:val="29"/>
        </w:rPr>
        <w:t>add.room_no</w:t>
      </w:r>
      <w:proofErr w:type="spellEnd"/>
      <w:r w:rsidRPr="009D7532">
        <w:rPr>
          <w:sz w:val="29"/>
          <w:szCs w:val="29"/>
        </w:rPr>
        <w:t>, &amp;</w:t>
      </w:r>
      <w:proofErr w:type="spellStart"/>
      <w:r w:rsidRPr="009D7532">
        <w:rPr>
          <w:sz w:val="29"/>
          <w:szCs w:val="29"/>
        </w:rPr>
        <w:t>add.hostel_name</w:t>
      </w:r>
      <w:proofErr w:type="spellEnd"/>
      <w:r w:rsidRPr="009D7532">
        <w:rPr>
          <w:sz w:val="29"/>
          <w:szCs w:val="29"/>
        </w:rPr>
        <w:t>)!=EOF)</w:t>
      </w:r>
    </w:p>
    <w:p w14:paraId="7E3B5975" w14:textId="77777777" w:rsidR="009D7532" w:rsidRPr="009D7532" w:rsidRDefault="009D7532" w:rsidP="009D7532">
      <w:pPr>
        <w:spacing w:before="61"/>
        <w:ind w:left="117"/>
        <w:rPr>
          <w:sz w:val="29"/>
          <w:szCs w:val="29"/>
        </w:rPr>
      </w:pPr>
      <w:r w:rsidRPr="009D7532">
        <w:rPr>
          <w:sz w:val="29"/>
          <w:szCs w:val="29"/>
        </w:rPr>
        <w:t xml:space="preserve">    {</w:t>
      </w:r>
    </w:p>
    <w:p w14:paraId="45E3DCCF"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if</w:t>
      </w:r>
      <w:proofErr w:type="gramEnd"/>
      <w:r w:rsidRPr="009D7532">
        <w:rPr>
          <w:sz w:val="29"/>
          <w:szCs w:val="29"/>
        </w:rPr>
        <w:t xml:space="preserve"> (check==</w:t>
      </w:r>
      <w:proofErr w:type="spellStart"/>
      <w:r w:rsidRPr="009D7532">
        <w:rPr>
          <w:sz w:val="29"/>
          <w:szCs w:val="29"/>
        </w:rPr>
        <w:t>add.roll_no</w:t>
      </w:r>
      <w:proofErr w:type="spellEnd"/>
      <w:r w:rsidRPr="009D7532">
        <w:rPr>
          <w:sz w:val="29"/>
          <w:szCs w:val="29"/>
        </w:rPr>
        <w:t>)</w:t>
      </w:r>
    </w:p>
    <w:p w14:paraId="519ABC0D"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"Students roll no. already in use!");</w:t>
      </w:r>
    </w:p>
    <w:p w14:paraId="382D2A2C"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goto</w:t>
      </w:r>
      <w:proofErr w:type="spellEnd"/>
      <w:r w:rsidRPr="009D7532">
        <w:rPr>
          <w:sz w:val="29"/>
          <w:szCs w:val="29"/>
        </w:rPr>
        <w:t xml:space="preserve"> </w:t>
      </w:r>
      <w:proofErr w:type="spellStart"/>
      <w:r w:rsidRPr="009D7532">
        <w:rPr>
          <w:sz w:val="29"/>
          <w:szCs w:val="29"/>
        </w:rPr>
        <w:t>roll_no</w:t>
      </w:r>
      <w:proofErr w:type="spellEnd"/>
      <w:r w:rsidRPr="009D7532">
        <w:rPr>
          <w:sz w:val="29"/>
          <w:szCs w:val="29"/>
        </w:rPr>
        <w:t>;</w:t>
      </w:r>
    </w:p>
    <w:p w14:paraId="37B79F98" w14:textId="77777777" w:rsidR="009D7532" w:rsidRPr="009D7532" w:rsidRDefault="009D7532" w:rsidP="009D7532">
      <w:pPr>
        <w:spacing w:before="61"/>
        <w:ind w:left="117"/>
        <w:rPr>
          <w:sz w:val="29"/>
          <w:szCs w:val="29"/>
        </w:rPr>
      </w:pPr>
      <w:r w:rsidRPr="009D7532">
        <w:rPr>
          <w:sz w:val="29"/>
          <w:szCs w:val="29"/>
        </w:rPr>
        <w:t xml:space="preserve">        }</w:t>
      </w:r>
    </w:p>
    <w:p w14:paraId="1A725A3F" w14:textId="77777777" w:rsidR="009D7532" w:rsidRPr="009D7532" w:rsidRDefault="009D7532" w:rsidP="009D7532">
      <w:pPr>
        <w:spacing w:before="61"/>
        <w:ind w:left="117"/>
        <w:rPr>
          <w:sz w:val="29"/>
          <w:szCs w:val="29"/>
        </w:rPr>
      </w:pPr>
      <w:r w:rsidRPr="009D7532">
        <w:rPr>
          <w:sz w:val="29"/>
          <w:szCs w:val="29"/>
        </w:rPr>
        <w:t xml:space="preserve">    }</w:t>
      </w:r>
    </w:p>
    <w:p w14:paraId="2FFCD610"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add.roll_no</w:t>
      </w:r>
      <w:proofErr w:type="spellEnd"/>
      <w:r w:rsidRPr="009D7532">
        <w:rPr>
          <w:sz w:val="29"/>
          <w:szCs w:val="29"/>
        </w:rPr>
        <w:t>=check;</w:t>
      </w:r>
    </w:p>
    <w:p w14:paraId="11ACFFFA"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nEnter</w:t>
      </w:r>
      <w:proofErr w:type="spellEnd"/>
      <w:r w:rsidRPr="009D7532">
        <w:rPr>
          <w:sz w:val="29"/>
          <w:szCs w:val="29"/>
        </w:rPr>
        <w:t xml:space="preserve"> the name:");</w:t>
      </w:r>
    </w:p>
    <w:p w14:paraId="34E4DD55"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w:t>
      </w:r>
      <w:proofErr w:type="spellStart"/>
      <w:r w:rsidRPr="009D7532">
        <w:rPr>
          <w:sz w:val="29"/>
          <w:szCs w:val="29"/>
        </w:rPr>
        <w:t>s",&amp;add.name</w:t>
      </w:r>
      <w:proofErr w:type="spellEnd"/>
      <w:r w:rsidRPr="009D7532">
        <w:rPr>
          <w:sz w:val="29"/>
          <w:szCs w:val="29"/>
        </w:rPr>
        <w:t>);</w:t>
      </w:r>
    </w:p>
    <w:p w14:paraId="4B0BD29B" w14:textId="77777777" w:rsidR="009D7532" w:rsidRPr="009D7532" w:rsidRDefault="009D7532" w:rsidP="009D7532">
      <w:pPr>
        <w:spacing w:before="61"/>
        <w:ind w:left="117"/>
        <w:rPr>
          <w:sz w:val="29"/>
          <w:szCs w:val="29"/>
        </w:rPr>
      </w:pPr>
      <w:r w:rsidRPr="009D7532">
        <w:rPr>
          <w:sz w:val="29"/>
          <w:szCs w:val="29"/>
        </w:rPr>
        <w:tab/>
        <w:t>int z=1;</w:t>
      </w:r>
    </w:p>
    <w:p w14:paraId="1F9B5E26" w14:textId="77777777" w:rsidR="009D7532" w:rsidRPr="009D7532" w:rsidRDefault="009D7532" w:rsidP="009D7532">
      <w:pPr>
        <w:spacing w:before="61"/>
        <w:ind w:left="117"/>
        <w:rPr>
          <w:sz w:val="29"/>
          <w:szCs w:val="29"/>
        </w:rPr>
      </w:pPr>
      <w:r w:rsidRPr="009D7532">
        <w:rPr>
          <w:sz w:val="29"/>
          <w:szCs w:val="29"/>
        </w:rPr>
        <w:tab/>
      </w:r>
      <w:proofErr w:type="gramStart"/>
      <w:r w:rsidRPr="009D7532">
        <w:rPr>
          <w:sz w:val="29"/>
          <w:szCs w:val="29"/>
        </w:rPr>
        <w:t>while(</w:t>
      </w:r>
      <w:proofErr w:type="gramEnd"/>
      <w:r w:rsidRPr="009D7532">
        <w:rPr>
          <w:sz w:val="29"/>
          <w:szCs w:val="29"/>
        </w:rPr>
        <w:t>z!=0){</w:t>
      </w:r>
    </w:p>
    <w:p w14:paraId="2677A97A" w14:textId="77777777" w:rsidR="009D7532" w:rsidRPr="009D7532" w:rsidRDefault="009D7532" w:rsidP="009D7532">
      <w:pPr>
        <w:spacing w:before="61"/>
        <w:ind w:left="117"/>
        <w:rPr>
          <w:sz w:val="29"/>
          <w:szCs w:val="29"/>
        </w:rPr>
      </w:pPr>
      <w:r w:rsidRPr="009D7532">
        <w:rPr>
          <w:sz w:val="29"/>
          <w:szCs w:val="29"/>
        </w:rPr>
        <w:lastRenderedPageBreak/>
        <w:tab/>
      </w:r>
      <w:proofErr w:type="spellStart"/>
      <w:proofErr w:type="gramStart"/>
      <w:r w:rsidRPr="009D7532">
        <w:rPr>
          <w:sz w:val="29"/>
          <w:szCs w:val="29"/>
        </w:rPr>
        <w:t>int</w:t>
      </w:r>
      <w:proofErr w:type="spellEnd"/>
      <w:proofErr w:type="gramEnd"/>
      <w:r w:rsidRPr="009D7532">
        <w:rPr>
          <w:sz w:val="29"/>
          <w:szCs w:val="29"/>
        </w:rPr>
        <w:t xml:space="preserve"> </w:t>
      </w:r>
      <w:proofErr w:type="spellStart"/>
      <w:r w:rsidRPr="009D7532">
        <w:rPr>
          <w:sz w:val="29"/>
          <w:szCs w:val="29"/>
        </w:rPr>
        <w:t>mm,dd,y</w:t>
      </w:r>
      <w:proofErr w:type="spellEnd"/>
      <w:r w:rsidRPr="009D7532">
        <w:rPr>
          <w:sz w:val="29"/>
          <w:szCs w:val="29"/>
        </w:rPr>
        <w:t xml:space="preserve">;  </w:t>
      </w:r>
    </w:p>
    <w:p w14:paraId="57AD86B5" w14:textId="77777777" w:rsidR="009D7532" w:rsidRPr="009D7532" w:rsidRDefault="009D7532" w:rsidP="009D7532">
      <w:pPr>
        <w:spacing w:before="61"/>
        <w:ind w:left="117"/>
        <w:rPr>
          <w:sz w:val="29"/>
          <w:szCs w:val="29"/>
        </w:rPr>
      </w:pP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nEnter</w:t>
      </w:r>
      <w:proofErr w:type="spellEnd"/>
      <w:r w:rsidRPr="009D7532">
        <w:rPr>
          <w:sz w:val="29"/>
          <w:szCs w:val="29"/>
        </w:rPr>
        <w:t xml:space="preserve"> the date of birth(mm/</w:t>
      </w:r>
      <w:proofErr w:type="spellStart"/>
      <w:r w:rsidRPr="009D7532">
        <w:rPr>
          <w:sz w:val="29"/>
          <w:szCs w:val="29"/>
        </w:rPr>
        <w:t>dd</w:t>
      </w:r>
      <w:proofErr w:type="spellEnd"/>
      <w:r w:rsidRPr="009D7532">
        <w:rPr>
          <w:sz w:val="29"/>
          <w:szCs w:val="29"/>
        </w:rPr>
        <w:t>/</w:t>
      </w:r>
      <w:proofErr w:type="spellStart"/>
      <w:r w:rsidRPr="009D7532">
        <w:rPr>
          <w:sz w:val="29"/>
          <w:szCs w:val="29"/>
        </w:rPr>
        <w:t>yyyy</w:t>
      </w:r>
      <w:proofErr w:type="spellEnd"/>
      <w:r w:rsidRPr="009D7532">
        <w:rPr>
          <w:sz w:val="29"/>
          <w:szCs w:val="29"/>
        </w:rPr>
        <w:t>):");</w:t>
      </w:r>
    </w:p>
    <w:p w14:paraId="3715C258" w14:textId="77777777" w:rsidR="009D7532" w:rsidRPr="009D7532" w:rsidRDefault="009D7532" w:rsidP="009D7532">
      <w:pPr>
        <w:spacing w:before="61"/>
        <w:ind w:left="117"/>
        <w:rPr>
          <w:sz w:val="29"/>
          <w:szCs w:val="29"/>
        </w:rPr>
      </w:pPr>
      <w:r w:rsidRPr="009D7532">
        <w:rPr>
          <w:sz w:val="29"/>
          <w:szCs w:val="29"/>
        </w:rPr>
        <w:tab/>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"%d/%d/%d",&amp;mm,&amp;</w:t>
      </w:r>
      <w:proofErr w:type="spellStart"/>
      <w:r w:rsidRPr="009D7532">
        <w:rPr>
          <w:sz w:val="29"/>
          <w:szCs w:val="29"/>
        </w:rPr>
        <w:t>dd</w:t>
      </w:r>
      <w:proofErr w:type="spellEnd"/>
      <w:r w:rsidRPr="009D7532">
        <w:rPr>
          <w:sz w:val="29"/>
          <w:szCs w:val="29"/>
        </w:rPr>
        <w:t>,&amp;y);</w:t>
      </w:r>
    </w:p>
    <w:p w14:paraId="58CD75B8" w14:textId="77777777" w:rsidR="009D7532" w:rsidRPr="009D7532" w:rsidRDefault="009D7532" w:rsidP="009D7532">
      <w:pPr>
        <w:spacing w:before="61"/>
        <w:ind w:left="117"/>
        <w:rPr>
          <w:sz w:val="29"/>
          <w:szCs w:val="29"/>
        </w:rPr>
      </w:pPr>
      <w:r w:rsidRPr="009D7532">
        <w:rPr>
          <w:sz w:val="29"/>
          <w:szCs w:val="29"/>
        </w:rPr>
        <w:t xml:space="preserve">    if(y&gt;=1900 &amp;&amp; y&lt;=9999)</w:t>
      </w:r>
    </w:p>
    <w:p w14:paraId="5D2A062F" w14:textId="77777777" w:rsidR="009D7532" w:rsidRPr="009D7532" w:rsidRDefault="009D7532" w:rsidP="009D7532">
      <w:pPr>
        <w:spacing w:before="61"/>
        <w:ind w:left="117"/>
        <w:rPr>
          <w:sz w:val="29"/>
          <w:szCs w:val="29"/>
        </w:rPr>
      </w:pPr>
      <w:r w:rsidRPr="009D7532">
        <w:rPr>
          <w:sz w:val="29"/>
          <w:szCs w:val="29"/>
        </w:rPr>
        <w:tab/>
        <w:t>{</w:t>
      </w:r>
    </w:p>
    <w:p w14:paraId="303C19F5" w14:textId="77777777" w:rsidR="009D7532" w:rsidRPr="009D7532" w:rsidRDefault="009D7532" w:rsidP="009D7532">
      <w:pPr>
        <w:spacing w:before="61"/>
        <w:ind w:left="117"/>
        <w:rPr>
          <w:sz w:val="29"/>
          <w:szCs w:val="29"/>
        </w:rPr>
      </w:pPr>
      <w:r w:rsidRPr="009D7532">
        <w:rPr>
          <w:sz w:val="29"/>
          <w:szCs w:val="29"/>
        </w:rPr>
        <w:tab/>
        <w:t>if(mm&gt;=1 &amp;&amp; mm&lt;=12)</w:t>
      </w:r>
    </w:p>
    <w:p w14:paraId="0CBCA087" w14:textId="77777777" w:rsidR="009D7532" w:rsidRPr="009D7532" w:rsidRDefault="009D7532" w:rsidP="009D7532">
      <w:pPr>
        <w:spacing w:before="61"/>
        <w:ind w:left="117"/>
        <w:rPr>
          <w:sz w:val="29"/>
          <w:szCs w:val="29"/>
        </w:rPr>
      </w:pPr>
      <w:r w:rsidRPr="009D7532">
        <w:rPr>
          <w:sz w:val="29"/>
          <w:szCs w:val="29"/>
        </w:rPr>
        <w:tab/>
        <w:t>{</w:t>
      </w:r>
    </w:p>
    <w:p w14:paraId="3B670A53"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t>if(((dd&gt;=1 &amp;&amp; dd&lt;=31) &amp;&amp; (mm==1 || mm==3 || mm==5 || mm==7 || mm==8 || mm==10 || mm==12)) || ((dd&gt;=1 &amp;&amp; dd&lt;=30)&amp;&amp;(mm==4 || mm==6 || mm==9 || mm==11)) || ((dd&gt;=1 &amp;&amp; dd&lt;=28) &amp;&amp; (mm==2)) || (dd==29 &amp;&amp; mm==2 &amp;&amp; (y%400==0 || (y%4==0 &amp;&amp; y%100!=0))))</w:t>
      </w:r>
    </w:p>
    <w:p w14:paraId="7B03DD3A"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t>{</w:t>
      </w:r>
    </w:p>
    <w:p w14:paraId="5E4AFA6C" w14:textId="77777777" w:rsidR="009D7532" w:rsidRPr="009D7532" w:rsidRDefault="009D7532" w:rsidP="009D7532">
      <w:pPr>
        <w:spacing w:before="61"/>
        <w:ind w:left="117"/>
        <w:rPr>
          <w:sz w:val="29"/>
          <w:szCs w:val="29"/>
        </w:rPr>
      </w:pPr>
      <w:r w:rsidRPr="009D7532">
        <w:rPr>
          <w:sz w:val="29"/>
          <w:szCs w:val="29"/>
        </w:rPr>
        <w:tab/>
      </w:r>
      <w:proofErr w:type="spellStart"/>
      <w:r w:rsidRPr="009D7532">
        <w:rPr>
          <w:sz w:val="29"/>
          <w:szCs w:val="29"/>
        </w:rPr>
        <w:t>add.dob.month</w:t>
      </w:r>
      <w:proofErr w:type="spellEnd"/>
      <w:r w:rsidRPr="009D7532">
        <w:rPr>
          <w:sz w:val="29"/>
          <w:szCs w:val="29"/>
        </w:rPr>
        <w:t>=mm;</w:t>
      </w:r>
    </w:p>
    <w:p w14:paraId="7D75E0EA" w14:textId="77777777" w:rsidR="009D7532" w:rsidRPr="009D7532" w:rsidRDefault="009D7532" w:rsidP="009D7532">
      <w:pPr>
        <w:spacing w:before="61"/>
        <w:ind w:left="117"/>
        <w:rPr>
          <w:sz w:val="29"/>
          <w:szCs w:val="29"/>
        </w:rPr>
      </w:pPr>
      <w:r w:rsidRPr="009D7532">
        <w:rPr>
          <w:sz w:val="29"/>
          <w:szCs w:val="29"/>
        </w:rPr>
        <w:tab/>
      </w:r>
      <w:proofErr w:type="spellStart"/>
      <w:r w:rsidRPr="009D7532">
        <w:rPr>
          <w:sz w:val="29"/>
          <w:szCs w:val="29"/>
        </w:rPr>
        <w:t>add.dob.year</w:t>
      </w:r>
      <w:proofErr w:type="spellEnd"/>
      <w:r w:rsidRPr="009D7532">
        <w:rPr>
          <w:sz w:val="29"/>
          <w:szCs w:val="29"/>
        </w:rPr>
        <w:t>=y;</w:t>
      </w:r>
    </w:p>
    <w:p w14:paraId="2E426F7D" w14:textId="77777777" w:rsidR="009D7532" w:rsidRPr="009D7532" w:rsidRDefault="009D7532" w:rsidP="009D7532">
      <w:pPr>
        <w:spacing w:before="61"/>
        <w:ind w:left="117"/>
        <w:rPr>
          <w:sz w:val="29"/>
          <w:szCs w:val="29"/>
        </w:rPr>
      </w:pPr>
      <w:r w:rsidRPr="009D7532">
        <w:rPr>
          <w:sz w:val="29"/>
          <w:szCs w:val="29"/>
        </w:rPr>
        <w:tab/>
      </w:r>
      <w:proofErr w:type="spellStart"/>
      <w:r w:rsidRPr="009D7532">
        <w:rPr>
          <w:sz w:val="29"/>
          <w:szCs w:val="29"/>
        </w:rPr>
        <w:t>add.dob.day</w:t>
      </w:r>
      <w:proofErr w:type="spellEnd"/>
      <w:r w:rsidRPr="009D7532">
        <w:rPr>
          <w:sz w:val="29"/>
          <w:szCs w:val="29"/>
        </w:rPr>
        <w:t>=</w:t>
      </w:r>
      <w:proofErr w:type="spellStart"/>
      <w:r w:rsidRPr="009D7532">
        <w:rPr>
          <w:sz w:val="29"/>
          <w:szCs w:val="29"/>
        </w:rPr>
        <w:t>dd</w:t>
      </w:r>
      <w:proofErr w:type="spellEnd"/>
      <w:r w:rsidRPr="009D7532">
        <w:rPr>
          <w:sz w:val="29"/>
          <w:szCs w:val="29"/>
        </w:rPr>
        <w:t>;</w:t>
      </w:r>
    </w:p>
    <w:p w14:paraId="45BBD943"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t>}</w:t>
      </w:r>
    </w:p>
    <w:p w14:paraId="528ACAC9"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t>else</w:t>
      </w:r>
    </w:p>
    <w:p w14:paraId="31926CFE"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t>{</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"Day is invalid.\n");</w:t>
      </w:r>
    </w:p>
    <w:p w14:paraId="596C1C4C" w14:textId="77777777" w:rsidR="009D7532" w:rsidRPr="009D7532" w:rsidRDefault="009D7532" w:rsidP="009D7532">
      <w:pPr>
        <w:spacing w:before="61"/>
        <w:ind w:left="117"/>
        <w:rPr>
          <w:sz w:val="29"/>
          <w:szCs w:val="29"/>
        </w:rPr>
      </w:pPr>
      <w:r w:rsidRPr="009D7532">
        <w:rPr>
          <w:sz w:val="29"/>
          <w:szCs w:val="29"/>
        </w:rPr>
        <w:tab/>
        <w:t>continue;</w:t>
      </w:r>
    </w:p>
    <w:p w14:paraId="23866927" w14:textId="77777777" w:rsidR="009D7532" w:rsidRPr="009D7532" w:rsidRDefault="009D7532" w:rsidP="009D7532">
      <w:pPr>
        <w:spacing w:before="61"/>
        <w:ind w:left="117"/>
        <w:rPr>
          <w:sz w:val="29"/>
          <w:szCs w:val="29"/>
        </w:rPr>
      </w:pPr>
      <w:r w:rsidRPr="009D7532">
        <w:rPr>
          <w:sz w:val="29"/>
          <w:szCs w:val="29"/>
        </w:rPr>
        <w:tab/>
        <w:t>}</w:t>
      </w:r>
    </w:p>
    <w:p w14:paraId="767CB2F7"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t>}</w:t>
      </w:r>
    </w:p>
    <w:p w14:paraId="28EA979B"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t>else</w:t>
      </w:r>
    </w:p>
    <w:p w14:paraId="4AC6E21C" w14:textId="77777777" w:rsidR="009D7532" w:rsidRPr="009D7532" w:rsidRDefault="009D7532" w:rsidP="009D7532">
      <w:pPr>
        <w:spacing w:before="61"/>
        <w:ind w:left="117"/>
        <w:rPr>
          <w:sz w:val="29"/>
          <w:szCs w:val="29"/>
        </w:rPr>
      </w:pPr>
      <w:r w:rsidRPr="009D7532">
        <w:rPr>
          <w:sz w:val="29"/>
          <w:szCs w:val="29"/>
        </w:rPr>
        <w:tab/>
        <w:t>{</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"Month is not valid.\n");</w:t>
      </w:r>
    </w:p>
    <w:p w14:paraId="4ADD2CFB" w14:textId="77777777" w:rsidR="009D7532" w:rsidRPr="009D7532" w:rsidRDefault="009D7532" w:rsidP="009D7532">
      <w:pPr>
        <w:spacing w:before="61"/>
        <w:ind w:left="117"/>
        <w:rPr>
          <w:sz w:val="29"/>
          <w:szCs w:val="29"/>
        </w:rPr>
      </w:pPr>
      <w:r w:rsidRPr="009D7532">
        <w:rPr>
          <w:sz w:val="29"/>
          <w:szCs w:val="29"/>
        </w:rPr>
        <w:tab/>
        <w:t>continue;}</w:t>
      </w:r>
    </w:p>
    <w:p w14:paraId="221366BD" w14:textId="77777777" w:rsidR="009D7532" w:rsidRPr="009D7532" w:rsidRDefault="009D7532" w:rsidP="009D7532">
      <w:pPr>
        <w:spacing w:before="61"/>
        <w:ind w:left="117"/>
        <w:rPr>
          <w:sz w:val="29"/>
          <w:szCs w:val="29"/>
        </w:rPr>
      </w:pPr>
      <w:r w:rsidRPr="009D7532">
        <w:rPr>
          <w:sz w:val="29"/>
          <w:szCs w:val="29"/>
        </w:rPr>
        <w:tab/>
        <w:t>}</w:t>
      </w:r>
    </w:p>
    <w:p w14:paraId="5D59140F" w14:textId="77777777" w:rsidR="009D7532" w:rsidRPr="009D7532" w:rsidRDefault="009D7532" w:rsidP="009D7532">
      <w:pPr>
        <w:spacing w:before="61"/>
        <w:ind w:left="117"/>
        <w:rPr>
          <w:sz w:val="29"/>
          <w:szCs w:val="29"/>
        </w:rPr>
      </w:pPr>
      <w:r w:rsidRPr="009D7532">
        <w:rPr>
          <w:sz w:val="29"/>
          <w:szCs w:val="29"/>
        </w:rPr>
        <w:tab/>
        <w:t>else</w:t>
      </w:r>
    </w:p>
    <w:p w14:paraId="3D637484" w14:textId="77777777" w:rsidR="009D7532" w:rsidRPr="009D7532" w:rsidRDefault="009D7532" w:rsidP="009D7532">
      <w:pPr>
        <w:spacing w:before="61"/>
        <w:ind w:left="117"/>
        <w:rPr>
          <w:sz w:val="29"/>
          <w:szCs w:val="29"/>
        </w:rPr>
      </w:pPr>
      <w:r w:rsidRPr="009D7532">
        <w:rPr>
          <w:sz w:val="29"/>
          <w:szCs w:val="29"/>
        </w:rPr>
        <w:t xml:space="preserve">    {</w:t>
      </w:r>
    </w:p>
    <w:p w14:paraId="2B79C977"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"Year is not valid.\n");</w:t>
      </w:r>
    </w:p>
    <w:p w14:paraId="7A32A814"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continue;</w:t>
      </w:r>
    </w:p>
    <w:p w14:paraId="0466FCE8" w14:textId="77777777" w:rsidR="009D7532" w:rsidRPr="009D7532" w:rsidRDefault="009D7532" w:rsidP="009D7532">
      <w:pPr>
        <w:spacing w:before="61"/>
        <w:ind w:left="117"/>
        <w:rPr>
          <w:sz w:val="29"/>
          <w:szCs w:val="29"/>
        </w:rPr>
      </w:pPr>
      <w:r w:rsidRPr="009D7532">
        <w:rPr>
          <w:sz w:val="29"/>
          <w:szCs w:val="29"/>
        </w:rPr>
        <w:t xml:space="preserve">    }        </w:t>
      </w:r>
    </w:p>
    <w:p w14:paraId="7E010AA6" w14:textId="77777777" w:rsidR="009D7532" w:rsidRPr="009D7532" w:rsidRDefault="009D7532" w:rsidP="009D7532">
      <w:pPr>
        <w:spacing w:before="61"/>
        <w:ind w:left="117"/>
        <w:rPr>
          <w:sz w:val="29"/>
          <w:szCs w:val="29"/>
        </w:rPr>
      </w:pPr>
      <w:r w:rsidRPr="009D7532">
        <w:rPr>
          <w:sz w:val="29"/>
          <w:szCs w:val="29"/>
        </w:rPr>
        <w:tab/>
        <w:t>z=0;</w:t>
      </w:r>
    </w:p>
    <w:p w14:paraId="09026F41" w14:textId="77777777" w:rsidR="009D7532" w:rsidRPr="009D7532" w:rsidRDefault="009D7532" w:rsidP="009D7532">
      <w:pPr>
        <w:spacing w:before="61"/>
        <w:ind w:left="117"/>
        <w:rPr>
          <w:sz w:val="29"/>
          <w:szCs w:val="29"/>
        </w:rPr>
      </w:pPr>
      <w:r w:rsidRPr="009D7532">
        <w:rPr>
          <w:sz w:val="29"/>
          <w:szCs w:val="29"/>
        </w:rPr>
        <w:tab/>
        <w:t>}</w:t>
      </w:r>
    </w:p>
    <w:p w14:paraId="3D72C849"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nEnter</w:t>
      </w:r>
      <w:proofErr w:type="spellEnd"/>
      <w:r w:rsidRPr="009D7532">
        <w:rPr>
          <w:sz w:val="29"/>
          <w:szCs w:val="29"/>
        </w:rPr>
        <w:t xml:space="preserve"> the age:");</w:t>
      </w:r>
    </w:p>
    <w:p w14:paraId="777A70C8"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"%d",&amp;</w:t>
      </w:r>
      <w:proofErr w:type="spellStart"/>
      <w:r w:rsidRPr="009D7532">
        <w:rPr>
          <w:sz w:val="29"/>
          <w:szCs w:val="29"/>
        </w:rPr>
        <w:t>add.age</w:t>
      </w:r>
      <w:proofErr w:type="spellEnd"/>
      <w:r w:rsidRPr="009D7532">
        <w:rPr>
          <w:sz w:val="29"/>
          <w:szCs w:val="29"/>
        </w:rPr>
        <w:t>);</w:t>
      </w:r>
    </w:p>
    <w:p w14:paraId="2F45A7D0"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nEnter</w:t>
      </w:r>
      <w:proofErr w:type="spellEnd"/>
      <w:r w:rsidRPr="009D7532">
        <w:rPr>
          <w:sz w:val="29"/>
          <w:szCs w:val="29"/>
        </w:rPr>
        <w:t xml:space="preserve"> the city:");</w:t>
      </w:r>
    </w:p>
    <w:p w14:paraId="1E43937B"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"%s",&amp;</w:t>
      </w:r>
      <w:proofErr w:type="spellStart"/>
      <w:r w:rsidRPr="009D7532">
        <w:rPr>
          <w:sz w:val="29"/>
          <w:szCs w:val="29"/>
        </w:rPr>
        <w:t>add.city</w:t>
      </w:r>
      <w:proofErr w:type="spellEnd"/>
      <w:r w:rsidRPr="009D7532">
        <w:rPr>
          <w:sz w:val="29"/>
          <w:szCs w:val="29"/>
        </w:rPr>
        <w:t>);</w:t>
      </w:r>
    </w:p>
    <w:p w14:paraId="217DA303"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nEnter</w:t>
      </w:r>
      <w:proofErr w:type="spellEnd"/>
      <w:r w:rsidRPr="009D7532">
        <w:rPr>
          <w:sz w:val="29"/>
          <w:szCs w:val="29"/>
        </w:rPr>
        <w:t xml:space="preserve"> the phone number: ");</w:t>
      </w:r>
    </w:p>
    <w:p w14:paraId="6BE36EF2"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"%d",&amp;</w:t>
      </w:r>
      <w:proofErr w:type="spellStart"/>
      <w:r w:rsidRPr="009D7532">
        <w:rPr>
          <w:sz w:val="29"/>
          <w:szCs w:val="29"/>
        </w:rPr>
        <w:t>add.phone</w:t>
      </w:r>
      <w:proofErr w:type="spellEnd"/>
      <w:r w:rsidRPr="009D7532">
        <w:rPr>
          <w:sz w:val="29"/>
          <w:szCs w:val="29"/>
        </w:rPr>
        <w:t>);</w:t>
      </w:r>
    </w:p>
    <w:p w14:paraId="0F243759" w14:textId="77777777" w:rsidR="009D7532" w:rsidRPr="009D7532" w:rsidRDefault="009D7532" w:rsidP="009D7532">
      <w:pPr>
        <w:spacing w:before="61"/>
        <w:ind w:left="117"/>
        <w:rPr>
          <w:sz w:val="29"/>
          <w:szCs w:val="29"/>
        </w:rPr>
      </w:pPr>
      <w:r w:rsidRPr="009D7532">
        <w:rPr>
          <w:sz w:val="29"/>
          <w:szCs w:val="29"/>
        </w:rPr>
        <w:lastRenderedPageBreak/>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 Enter your email id :");</w:t>
      </w:r>
    </w:p>
    <w:p w14:paraId="7B6C0780"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"%s",&amp;</w:t>
      </w:r>
      <w:proofErr w:type="spellStart"/>
      <w:r w:rsidRPr="009D7532">
        <w:rPr>
          <w:sz w:val="29"/>
          <w:szCs w:val="29"/>
        </w:rPr>
        <w:t>add.mail_id</w:t>
      </w:r>
      <w:proofErr w:type="spellEnd"/>
      <w:r w:rsidRPr="009D7532">
        <w:rPr>
          <w:sz w:val="29"/>
          <w:szCs w:val="29"/>
        </w:rPr>
        <w:t>);</w:t>
      </w:r>
    </w:p>
    <w:p w14:paraId="7A68C636"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 Enter your Father's name:");</w:t>
      </w:r>
    </w:p>
    <w:p w14:paraId="20890A9E"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"%s",&amp;</w:t>
      </w:r>
      <w:proofErr w:type="spellStart"/>
      <w:r w:rsidRPr="009D7532">
        <w:rPr>
          <w:sz w:val="29"/>
          <w:szCs w:val="29"/>
        </w:rPr>
        <w:t>add.father_name</w:t>
      </w:r>
      <w:proofErr w:type="spellEnd"/>
      <w:r w:rsidRPr="009D7532">
        <w:rPr>
          <w:sz w:val="29"/>
          <w:szCs w:val="29"/>
        </w:rPr>
        <w:t>);</w:t>
      </w:r>
    </w:p>
    <w:p w14:paraId="446912C2"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 Enter your Father's phone no.:");</w:t>
      </w:r>
    </w:p>
    <w:p w14:paraId="0E0181A2"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"%d",&amp;</w:t>
      </w:r>
      <w:proofErr w:type="spellStart"/>
      <w:r w:rsidRPr="009D7532">
        <w:rPr>
          <w:sz w:val="29"/>
          <w:szCs w:val="29"/>
        </w:rPr>
        <w:t>add.father_phone</w:t>
      </w:r>
      <w:proofErr w:type="spellEnd"/>
      <w:r w:rsidRPr="009D7532">
        <w:rPr>
          <w:sz w:val="29"/>
          <w:szCs w:val="29"/>
        </w:rPr>
        <w:t>);</w:t>
      </w:r>
    </w:p>
    <w:p w14:paraId="6AD6DF91"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 Enter your room no.:");</w:t>
      </w:r>
    </w:p>
    <w:p w14:paraId="504BB4F6"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"%s",&amp;</w:t>
      </w:r>
      <w:proofErr w:type="spellStart"/>
      <w:r w:rsidRPr="009D7532">
        <w:rPr>
          <w:sz w:val="29"/>
          <w:szCs w:val="29"/>
        </w:rPr>
        <w:t>add.room_no</w:t>
      </w:r>
      <w:proofErr w:type="spellEnd"/>
      <w:r w:rsidRPr="009D7532">
        <w:rPr>
          <w:sz w:val="29"/>
          <w:szCs w:val="29"/>
        </w:rPr>
        <w:t>);</w:t>
      </w:r>
    </w:p>
    <w:p w14:paraId="036A21CE"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 Enter your hostel name from BH-1, BH-2, BH-3, GH-1 :");</w:t>
      </w:r>
    </w:p>
    <w:p w14:paraId="199F868C"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"%s",&amp;</w:t>
      </w:r>
      <w:proofErr w:type="spellStart"/>
      <w:r w:rsidRPr="009D7532">
        <w:rPr>
          <w:sz w:val="29"/>
          <w:szCs w:val="29"/>
        </w:rPr>
        <w:t>add.hostel_name</w:t>
      </w:r>
      <w:proofErr w:type="spellEnd"/>
      <w:r w:rsidRPr="009D7532">
        <w:rPr>
          <w:sz w:val="29"/>
          <w:szCs w:val="29"/>
        </w:rPr>
        <w:t>);</w:t>
      </w:r>
    </w:p>
    <w:p w14:paraId="17F970DE"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fprintf</w:t>
      </w:r>
      <w:proofErr w:type="spellEnd"/>
      <w:r w:rsidRPr="009D7532">
        <w:rPr>
          <w:sz w:val="29"/>
          <w:szCs w:val="29"/>
        </w:rPr>
        <w:t>(</w:t>
      </w:r>
      <w:proofErr w:type="spellStart"/>
      <w:r w:rsidRPr="009D7532">
        <w:rPr>
          <w:sz w:val="29"/>
          <w:szCs w:val="29"/>
        </w:rPr>
        <w:t>ptr</w:t>
      </w:r>
      <w:proofErr w:type="spellEnd"/>
      <w:r w:rsidRPr="009D7532">
        <w:rPr>
          <w:sz w:val="29"/>
          <w:szCs w:val="29"/>
        </w:rPr>
        <w:t>,"%d %s %d/%d/%d %d %s %d %s %s %d %s %s\n",</w:t>
      </w:r>
      <w:proofErr w:type="spellStart"/>
      <w:r w:rsidRPr="009D7532">
        <w:rPr>
          <w:sz w:val="29"/>
          <w:szCs w:val="29"/>
        </w:rPr>
        <w:t>add.roll_no</w:t>
      </w:r>
      <w:proofErr w:type="spellEnd"/>
      <w:r w:rsidRPr="009D7532">
        <w:rPr>
          <w:sz w:val="29"/>
          <w:szCs w:val="29"/>
        </w:rPr>
        <w:t xml:space="preserve">, add.name, </w:t>
      </w:r>
      <w:proofErr w:type="spellStart"/>
      <w:r w:rsidRPr="009D7532">
        <w:rPr>
          <w:sz w:val="29"/>
          <w:szCs w:val="29"/>
        </w:rPr>
        <w:t>add.dob.month</w:t>
      </w:r>
      <w:proofErr w:type="spellEnd"/>
      <w:r w:rsidRPr="009D7532">
        <w:rPr>
          <w:sz w:val="29"/>
          <w:szCs w:val="29"/>
        </w:rPr>
        <w:t xml:space="preserve">, </w:t>
      </w:r>
      <w:proofErr w:type="spellStart"/>
      <w:r w:rsidRPr="009D7532">
        <w:rPr>
          <w:sz w:val="29"/>
          <w:szCs w:val="29"/>
        </w:rPr>
        <w:t>add.dob.day</w:t>
      </w:r>
      <w:proofErr w:type="spellEnd"/>
      <w:r w:rsidRPr="009D7532">
        <w:rPr>
          <w:sz w:val="29"/>
          <w:szCs w:val="29"/>
        </w:rPr>
        <w:t xml:space="preserve">, </w:t>
      </w:r>
      <w:proofErr w:type="spellStart"/>
      <w:r w:rsidRPr="009D7532">
        <w:rPr>
          <w:sz w:val="29"/>
          <w:szCs w:val="29"/>
        </w:rPr>
        <w:t>add.dob.year</w:t>
      </w:r>
      <w:proofErr w:type="spellEnd"/>
      <w:r w:rsidRPr="009D7532">
        <w:rPr>
          <w:sz w:val="29"/>
          <w:szCs w:val="29"/>
        </w:rPr>
        <w:t xml:space="preserve">, </w:t>
      </w:r>
      <w:proofErr w:type="spellStart"/>
      <w:r w:rsidRPr="009D7532">
        <w:rPr>
          <w:sz w:val="29"/>
          <w:szCs w:val="29"/>
        </w:rPr>
        <w:t>add.age</w:t>
      </w:r>
      <w:proofErr w:type="spellEnd"/>
      <w:r w:rsidRPr="009D7532">
        <w:rPr>
          <w:sz w:val="29"/>
          <w:szCs w:val="29"/>
        </w:rPr>
        <w:t xml:space="preserve">, </w:t>
      </w:r>
      <w:proofErr w:type="spellStart"/>
      <w:r w:rsidRPr="009D7532">
        <w:rPr>
          <w:sz w:val="29"/>
          <w:szCs w:val="29"/>
        </w:rPr>
        <w:t>add.city</w:t>
      </w:r>
      <w:proofErr w:type="spellEnd"/>
      <w:r w:rsidRPr="009D7532">
        <w:rPr>
          <w:sz w:val="29"/>
          <w:szCs w:val="29"/>
        </w:rPr>
        <w:t xml:space="preserve">, </w:t>
      </w:r>
      <w:proofErr w:type="spellStart"/>
      <w:r w:rsidRPr="009D7532">
        <w:rPr>
          <w:sz w:val="29"/>
          <w:szCs w:val="29"/>
        </w:rPr>
        <w:t>add.phone</w:t>
      </w:r>
      <w:proofErr w:type="spellEnd"/>
      <w:r w:rsidRPr="009D7532">
        <w:rPr>
          <w:sz w:val="29"/>
          <w:szCs w:val="29"/>
        </w:rPr>
        <w:t xml:space="preserve">, </w:t>
      </w:r>
      <w:proofErr w:type="spellStart"/>
      <w:r w:rsidRPr="009D7532">
        <w:rPr>
          <w:sz w:val="29"/>
          <w:szCs w:val="29"/>
        </w:rPr>
        <w:t>add.mail_id</w:t>
      </w:r>
      <w:proofErr w:type="spellEnd"/>
      <w:r w:rsidRPr="009D7532">
        <w:rPr>
          <w:sz w:val="29"/>
          <w:szCs w:val="29"/>
        </w:rPr>
        <w:t xml:space="preserve">, </w:t>
      </w:r>
      <w:proofErr w:type="spellStart"/>
      <w:r w:rsidRPr="009D7532">
        <w:rPr>
          <w:sz w:val="29"/>
          <w:szCs w:val="29"/>
        </w:rPr>
        <w:t>add.father_name</w:t>
      </w:r>
      <w:proofErr w:type="spellEnd"/>
      <w:r w:rsidRPr="009D7532">
        <w:rPr>
          <w:sz w:val="29"/>
          <w:szCs w:val="29"/>
        </w:rPr>
        <w:t xml:space="preserve">, </w:t>
      </w:r>
      <w:proofErr w:type="spellStart"/>
      <w:r w:rsidRPr="009D7532">
        <w:rPr>
          <w:sz w:val="29"/>
          <w:szCs w:val="29"/>
        </w:rPr>
        <w:t>add.father_phone</w:t>
      </w:r>
      <w:proofErr w:type="spellEnd"/>
      <w:r w:rsidRPr="009D7532">
        <w:rPr>
          <w:sz w:val="29"/>
          <w:szCs w:val="29"/>
        </w:rPr>
        <w:t xml:space="preserve">, </w:t>
      </w:r>
      <w:proofErr w:type="spellStart"/>
      <w:r w:rsidRPr="009D7532">
        <w:rPr>
          <w:sz w:val="29"/>
          <w:szCs w:val="29"/>
        </w:rPr>
        <w:t>add.room_no</w:t>
      </w:r>
      <w:proofErr w:type="spellEnd"/>
      <w:r w:rsidRPr="009D7532">
        <w:rPr>
          <w:sz w:val="29"/>
          <w:szCs w:val="29"/>
        </w:rPr>
        <w:t xml:space="preserve">, </w:t>
      </w:r>
      <w:proofErr w:type="spellStart"/>
      <w:r w:rsidRPr="009D7532">
        <w:rPr>
          <w:sz w:val="29"/>
          <w:szCs w:val="29"/>
        </w:rPr>
        <w:t>add.hostel_name</w:t>
      </w:r>
      <w:proofErr w:type="spellEnd"/>
      <w:r w:rsidRPr="009D7532">
        <w:rPr>
          <w:sz w:val="29"/>
          <w:szCs w:val="29"/>
        </w:rPr>
        <w:t>);</w:t>
      </w:r>
    </w:p>
    <w:p w14:paraId="576BBD7A"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fclose</w:t>
      </w:r>
      <w:proofErr w:type="spellEnd"/>
      <w:r w:rsidRPr="009D7532">
        <w:rPr>
          <w:sz w:val="29"/>
          <w:szCs w:val="29"/>
        </w:rPr>
        <w:t>(</w:t>
      </w:r>
      <w:proofErr w:type="spellStart"/>
      <w:r w:rsidRPr="009D7532">
        <w:rPr>
          <w:sz w:val="29"/>
          <w:szCs w:val="29"/>
        </w:rPr>
        <w:t>ptr</w:t>
      </w:r>
      <w:proofErr w:type="spellEnd"/>
      <w:r w:rsidRPr="009D7532">
        <w:rPr>
          <w:sz w:val="29"/>
          <w:szCs w:val="29"/>
        </w:rPr>
        <w:t>);</w:t>
      </w:r>
    </w:p>
    <w:p w14:paraId="5B50E070"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nStudent</w:t>
      </w:r>
      <w:proofErr w:type="spellEnd"/>
      <w:r w:rsidRPr="009D7532">
        <w:rPr>
          <w:sz w:val="29"/>
          <w:szCs w:val="29"/>
        </w:rPr>
        <w:t xml:space="preserve"> added successfully!");</w:t>
      </w:r>
    </w:p>
    <w:p w14:paraId="48BF10D6"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add_invalid</w:t>
      </w:r>
      <w:proofErr w:type="spellEnd"/>
      <w:r w:rsidRPr="009D7532">
        <w:rPr>
          <w:sz w:val="29"/>
          <w:szCs w:val="29"/>
        </w:rPr>
        <w:t>:</w:t>
      </w:r>
    </w:p>
    <w:p w14:paraId="64F5CE03"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"\n\n\n\t\</w:t>
      </w:r>
      <w:proofErr w:type="spellStart"/>
      <w:r w:rsidRPr="009D7532">
        <w:rPr>
          <w:sz w:val="29"/>
          <w:szCs w:val="29"/>
        </w:rPr>
        <w:t>tEnter</w:t>
      </w:r>
      <w:proofErr w:type="spellEnd"/>
      <w:r w:rsidRPr="009D7532">
        <w:rPr>
          <w:sz w:val="29"/>
          <w:szCs w:val="29"/>
        </w:rPr>
        <w:t xml:space="preserve"> 1 to go to the main menu and 0 to exit:");</w:t>
      </w:r>
    </w:p>
    <w:p w14:paraId="44ED34FD"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"%d",&amp;</w:t>
      </w:r>
      <w:proofErr w:type="spellStart"/>
      <w:r w:rsidRPr="009D7532">
        <w:rPr>
          <w:sz w:val="29"/>
          <w:szCs w:val="29"/>
        </w:rPr>
        <w:t>main_exit</w:t>
      </w:r>
      <w:proofErr w:type="spellEnd"/>
      <w:r w:rsidRPr="009D7532">
        <w:rPr>
          <w:sz w:val="29"/>
          <w:szCs w:val="29"/>
        </w:rPr>
        <w:t>);</w:t>
      </w:r>
    </w:p>
    <w:p w14:paraId="5B1696F7" w14:textId="77777777" w:rsidR="009D7532" w:rsidRPr="009D7532" w:rsidRDefault="009D7532" w:rsidP="009D7532">
      <w:pPr>
        <w:spacing w:before="61"/>
        <w:ind w:left="117"/>
        <w:rPr>
          <w:sz w:val="29"/>
          <w:szCs w:val="29"/>
        </w:rPr>
      </w:pPr>
      <w:r w:rsidRPr="009D7532">
        <w:rPr>
          <w:sz w:val="29"/>
          <w:szCs w:val="29"/>
        </w:rPr>
        <w:t xml:space="preserve">    if (</w:t>
      </w:r>
      <w:proofErr w:type="spellStart"/>
      <w:r w:rsidRPr="009D7532">
        <w:rPr>
          <w:sz w:val="29"/>
          <w:szCs w:val="29"/>
        </w:rPr>
        <w:t>main_exit</w:t>
      </w:r>
      <w:proofErr w:type="spellEnd"/>
      <w:r w:rsidRPr="009D7532">
        <w:rPr>
          <w:sz w:val="29"/>
          <w:szCs w:val="29"/>
        </w:rPr>
        <w:t>==1)</w:t>
      </w:r>
    </w:p>
    <w:p w14:paraId="0CAA5F65"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menu(</w:t>
      </w:r>
      <w:proofErr w:type="gramEnd"/>
      <w:r w:rsidRPr="009D7532">
        <w:rPr>
          <w:sz w:val="29"/>
          <w:szCs w:val="29"/>
        </w:rPr>
        <w:t>);</w:t>
      </w:r>
    </w:p>
    <w:p w14:paraId="7F1A5B1D" w14:textId="77777777" w:rsidR="009D7532" w:rsidRPr="009D7532" w:rsidRDefault="009D7532" w:rsidP="009D7532">
      <w:pPr>
        <w:spacing w:before="61"/>
        <w:ind w:left="117"/>
        <w:rPr>
          <w:sz w:val="29"/>
          <w:szCs w:val="29"/>
        </w:rPr>
      </w:pPr>
      <w:r w:rsidRPr="009D7532">
        <w:rPr>
          <w:sz w:val="29"/>
          <w:szCs w:val="29"/>
        </w:rPr>
        <w:t xml:space="preserve">    else if(</w:t>
      </w:r>
      <w:proofErr w:type="spellStart"/>
      <w:r w:rsidRPr="009D7532">
        <w:rPr>
          <w:sz w:val="29"/>
          <w:szCs w:val="29"/>
        </w:rPr>
        <w:t>main_exit</w:t>
      </w:r>
      <w:proofErr w:type="spellEnd"/>
      <w:r w:rsidRPr="009D7532">
        <w:rPr>
          <w:sz w:val="29"/>
          <w:szCs w:val="29"/>
        </w:rPr>
        <w:t>==0)</w:t>
      </w:r>
    </w:p>
    <w:p w14:paraId="312654EF"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closer(</w:t>
      </w:r>
      <w:proofErr w:type="gramEnd"/>
      <w:r w:rsidRPr="009D7532">
        <w:rPr>
          <w:sz w:val="29"/>
          <w:szCs w:val="29"/>
        </w:rPr>
        <w:t>);</w:t>
      </w:r>
    </w:p>
    <w:p w14:paraId="26950FCB" w14:textId="77777777" w:rsidR="009D7532" w:rsidRPr="009D7532" w:rsidRDefault="009D7532" w:rsidP="009D7532">
      <w:pPr>
        <w:spacing w:before="61"/>
        <w:ind w:left="117"/>
        <w:rPr>
          <w:sz w:val="29"/>
          <w:szCs w:val="29"/>
        </w:rPr>
      </w:pPr>
      <w:r w:rsidRPr="009D7532">
        <w:rPr>
          <w:sz w:val="29"/>
          <w:szCs w:val="29"/>
        </w:rPr>
        <w:t xml:space="preserve">    else</w:t>
      </w:r>
    </w:p>
    <w:p w14:paraId="3F8BB6B6" w14:textId="77777777" w:rsidR="009D7532" w:rsidRPr="009D7532" w:rsidRDefault="009D7532" w:rsidP="009D7532">
      <w:pPr>
        <w:spacing w:before="61"/>
        <w:ind w:left="117"/>
        <w:rPr>
          <w:sz w:val="29"/>
          <w:szCs w:val="29"/>
        </w:rPr>
      </w:pPr>
      <w:r w:rsidRPr="009D7532">
        <w:rPr>
          <w:sz w:val="29"/>
          <w:szCs w:val="29"/>
        </w:rPr>
        <w:t xml:space="preserve">    {</w:t>
      </w:r>
    </w:p>
    <w:p w14:paraId="6DED4765"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nInvalid</w:t>
      </w:r>
      <w:proofErr w:type="spellEnd"/>
      <w:r w:rsidRPr="009D7532">
        <w:rPr>
          <w:sz w:val="29"/>
          <w:szCs w:val="29"/>
        </w:rPr>
        <w:t>!\a");</w:t>
      </w:r>
    </w:p>
    <w:p w14:paraId="42D8E161"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goto</w:t>
      </w:r>
      <w:proofErr w:type="spellEnd"/>
      <w:r w:rsidRPr="009D7532">
        <w:rPr>
          <w:sz w:val="29"/>
          <w:szCs w:val="29"/>
        </w:rPr>
        <w:t xml:space="preserve"> </w:t>
      </w:r>
      <w:proofErr w:type="spellStart"/>
      <w:r w:rsidRPr="009D7532">
        <w:rPr>
          <w:sz w:val="29"/>
          <w:szCs w:val="29"/>
        </w:rPr>
        <w:t>add_invalid</w:t>
      </w:r>
      <w:proofErr w:type="spellEnd"/>
      <w:r w:rsidRPr="009D7532">
        <w:rPr>
          <w:sz w:val="29"/>
          <w:szCs w:val="29"/>
        </w:rPr>
        <w:t>;</w:t>
      </w:r>
    </w:p>
    <w:p w14:paraId="154B3177" w14:textId="77777777" w:rsidR="009D7532" w:rsidRPr="009D7532" w:rsidRDefault="009D7532" w:rsidP="009D7532">
      <w:pPr>
        <w:spacing w:before="61"/>
        <w:ind w:left="117"/>
        <w:rPr>
          <w:sz w:val="29"/>
          <w:szCs w:val="29"/>
        </w:rPr>
      </w:pPr>
      <w:r w:rsidRPr="009D7532">
        <w:rPr>
          <w:sz w:val="29"/>
          <w:szCs w:val="29"/>
        </w:rPr>
        <w:t xml:space="preserve">    }</w:t>
      </w:r>
    </w:p>
    <w:p w14:paraId="00B552F0" w14:textId="77777777" w:rsidR="009D7532" w:rsidRPr="009D7532" w:rsidRDefault="009D7532" w:rsidP="009D7532">
      <w:pPr>
        <w:spacing w:before="61"/>
        <w:ind w:left="117"/>
        <w:rPr>
          <w:sz w:val="29"/>
          <w:szCs w:val="29"/>
        </w:rPr>
      </w:pPr>
      <w:r w:rsidRPr="009D7532">
        <w:rPr>
          <w:sz w:val="29"/>
          <w:szCs w:val="29"/>
        </w:rPr>
        <w:t>}</w:t>
      </w:r>
    </w:p>
    <w:p w14:paraId="473B7736" w14:textId="77777777" w:rsidR="009D7532" w:rsidRPr="009D7532" w:rsidRDefault="009D7532" w:rsidP="009D7532">
      <w:pPr>
        <w:spacing w:before="61"/>
        <w:ind w:left="117"/>
        <w:rPr>
          <w:sz w:val="29"/>
          <w:szCs w:val="29"/>
        </w:rPr>
      </w:pPr>
    </w:p>
    <w:p w14:paraId="4F592B08"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edit()</w:t>
      </w:r>
    </w:p>
    <w:p w14:paraId="2AD4C419" w14:textId="77777777" w:rsidR="009D7532" w:rsidRPr="009D7532" w:rsidRDefault="009D7532" w:rsidP="009D7532">
      <w:pPr>
        <w:spacing w:before="61"/>
        <w:ind w:left="117"/>
        <w:rPr>
          <w:sz w:val="29"/>
          <w:szCs w:val="29"/>
        </w:rPr>
      </w:pPr>
      <w:r w:rsidRPr="009D7532">
        <w:rPr>
          <w:sz w:val="29"/>
          <w:szCs w:val="29"/>
        </w:rPr>
        <w:t>{</w:t>
      </w:r>
    </w:p>
    <w:p w14:paraId="3F73C607" w14:textId="77777777" w:rsidR="009D7532" w:rsidRPr="009D7532" w:rsidRDefault="009D7532" w:rsidP="009D7532">
      <w:pPr>
        <w:spacing w:before="61"/>
        <w:ind w:left="117"/>
        <w:rPr>
          <w:sz w:val="29"/>
          <w:szCs w:val="29"/>
        </w:rPr>
      </w:pPr>
      <w:r w:rsidRPr="009D7532">
        <w:rPr>
          <w:sz w:val="29"/>
          <w:szCs w:val="29"/>
        </w:rPr>
        <w:tab/>
        <w:t>system("CLS");</w:t>
      </w:r>
    </w:p>
    <w:p w14:paraId="5780D74E"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int</w:t>
      </w:r>
      <w:proofErr w:type="spellEnd"/>
      <w:proofErr w:type="gramEnd"/>
      <w:r w:rsidRPr="009D7532">
        <w:rPr>
          <w:sz w:val="29"/>
          <w:szCs w:val="29"/>
        </w:rPr>
        <w:t xml:space="preserve"> </w:t>
      </w:r>
      <w:proofErr w:type="spellStart"/>
      <w:r w:rsidRPr="009D7532">
        <w:rPr>
          <w:sz w:val="29"/>
          <w:szCs w:val="29"/>
        </w:rPr>
        <w:t>choice,test</w:t>
      </w:r>
      <w:proofErr w:type="spellEnd"/>
      <w:r w:rsidRPr="009D7532">
        <w:rPr>
          <w:sz w:val="29"/>
          <w:szCs w:val="29"/>
        </w:rPr>
        <w:t>=0;</w:t>
      </w:r>
    </w:p>
    <w:p w14:paraId="04D0A03C" w14:textId="77777777" w:rsidR="009D7532" w:rsidRPr="009D7532" w:rsidRDefault="009D7532" w:rsidP="009D7532">
      <w:pPr>
        <w:spacing w:before="61"/>
        <w:ind w:left="117"/>
        <w:rPr>
          <w:sz w:val="29"/>
          <w:szCs w:val="29"/>
        </w:rPr>
      </w:pPr>
      <w:r w:rsidRPr="009D7532">
        <w:rPr>
          <w:sz w:val="29"/>
          <w:szCs w:val="29"/>
        </w:rPr>
        <w:t xml:space="preserve">    FILE *old,*</w:t>
      </w:r>
      <w:proofErr w:type="spellStart"/>
      <w:r w:rsidRPr="009D7532">
        <w:rPr>
          <w:sz w:val="29"/>
          <w:szCs w:val="29"/>
        </w:rPr>
        <w:t>newrec</w:t>
      </w:r>
      <w:proofErr w:type="spellEnd"/>
      <w:r w:rsidRPr="009D7532">
        <w:rPr>
          <w:sz w:val="29"/>
          <w:szCs w:val="29"/>
        </w:rPr>
        <w:t>;</w:t>
      </w:r>
    </w:p>
    <w:p w14:paraId="529FC98E" w14:textId="77777777" w:rsidR="009D7532" w:rsidRPr="009D7532" w:rsidRDefault="009D7532" w:rsidP="009D7532">
      <w:pPr>
        <w:spacing w:before="61"/>
        <w:ind w:left="117"/>
        <w:rPr>
          <w:sz w:val="29"/>
          <w:szCs w:val="29"/>
        </w:rPr>
      </w:pPr>
      <w:r w:rsidRPr="009D7532">
        <w:rPr>
          <w:sz w:val="29"/>
          <w:szCs w:val="29"/>
        </w:rPr>
        <w:t xml:space="preserve">    old=</w:t>
      </w:r>
      <w:proofErr w:type="spellStart"/>
      <w:r w:rsidRPr="009D7532">
        <w:rPr>
          <w:sz w:val="29"/>
          <w:szCs w:val="29"/>
        </w:rPr>
        <w:t>fopen</w:t>
      </w:r>
      <w:proofErr w:type="spellEnd"/>
      <w:r w:rsidRPr="009D7532">
        <w:rPr>
          <w:sz w:val="29"/>
          <w:szCs w:val="29"/>
        </w:rPr>
        <w:t>("record.</w:t>
      </w:r>
      <w:proofErr w:type="spellStart"/>
      <w:r w:rsidRPr="009D7532">
        <w:rPr>
          <w:sz w:val="29"/>
          <w:szCs w:val="29"/>
        </w:rPr>
        <w:t>dat</w:t>
      </w:r>
      <w:proofErr w:type="spellEnd"/>
      <w:r w:rsidRPr="009D7532">
        <w:rPr>
          <w:sz w:val="29"/>
          <w:szCs w:val="29"/>
        </w:rPr>
        <w:t>","r");</w:t>
      </w:r>
    </w:p>
    <w:p w14:paraId="5704296C"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newrec</w:t>
      </w:r>
      <w:proofErr w:type="spellEnd"/>
      <w:r w:rsidRPr="009D7532">
        <w:rPr>
          <w:sz w:val="29"/>
          <w:szCs w:val="29"/>
        </w:rPr>
        <w:t>=</w:t>
      </w:r>
      <w:proofErr w:type="spellStart"/>
      <w:r w:rsidRPr="009D7532">
        <w:rPr>
          <w:sz w:val="29"/>
          <w:szCs w:val="29"/>
        </w:rPr>
        <w:t>fopen</w:t>
      </w:r>
      <w:proofErr w:type="spellEnd"/>
      <w:r w:rsidRPr="009D7532">
        <w:rPr>
          <w:sz w:val="29"/>
          <w:szCs w:val="29"/>
        </w:rPr>
        <w:t>("new.</w:t>
      </w:r>
      <w:proofErr w:type="spellStart"/>
      <w:r w:rsidRPr="009D7532">
        <w:rPr>
          <w:sz w:val="29"/>
          <w:szCs w:val="29"/>
        </w:rPr>
        <w:t>dat</w:t>
      </w:r>
      <w:proofErr w:type="spellEnd"/>
      <w:r w:rsidRPr="009D7532">
        <w:rPr>
          <w:sz w:val="29"/>
          <w:szCs w:val="29"/>
        </w:rPr>
        <w:t>","w");</w:t>
      </w:r>
    </w:p>
    <w:p w14:paraId="55B5F018" w14:textId="77777777" w:rsidR="009D7532" w:rsidRPr="009D7532" w:rsidRDefault="009D7532" w:rsidP="009D7532">
      <w:pPr>
        <w:spacing w:before="61"/>
        <w:ind w:left="117"/>
        <w:rPr>
          <w:sz w:val="29"/>
          <w:szCs w:val="29"/>
        </w:rPr>
      </w:pPr>
    </w:p>
    <w:p w14:paraId="3FC8BD15" w14:textId="77777777" w:rsidR="009D7532" w:rsidRPr="009D7532" w:rsidRDefault="009D7532" w:rsidP="009D7532">
      <w:pPr>
        <w:spacing w:before="61"/>
        <w:ind w:left="117"/>
        <w:rPr>
          <w:sz w:val="29"/>
          <w:szCs w:val="29"/>
        </w:rPr>
      </w:pPr>
      <w:r w:rsidRPr="009D7532">
        <w:rPr>
          <w:sz w:val="29"/>
          <w:szCs w:val="29"/>
        </w:rPr>
        <w:lastRenderedPageBreak/>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nEnter</w:t>
      </w:r>
      <w:proofErr w:type="spellEnd"/>
      <w:r w:rsidRPr="009D7532">
        <w:rPr>
          <w:sz w:val="29"/>
          <w:szCs w:val="29"/>
        </w:rPr>
        <w:t xml:space="preserve"> the roll no. of the student whose info you want to change:");</w:t>
      </w:r>
    </w:p>
    <w:p w14:paraId="130AABD8"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"%s",</w:t>
      </w:r>
      <w:proofErr w:type="spellStart"/>
      <w:r w:rsidRPr="009D7532">
        <w:rPr>
          <w:sz w:val="29"/>
          <w:szCs w:val="29"/>
        </w:rPr>
        <w:t>upd.roll_no</w:t>
      </w:r>
      <w:proofErr w:type="spellEnd"/>
      <w:r w:rsidRPr="009D7532">
        <w:rPr>
          <w:sz w:val="29"/>
          <w:szCs w:val="29"/>
        </w:rPr>
        <w:t>);</w:t>
      </w:r>
    </w:p>
    <w:p w14:paraId="1B6F2F73" w14:textId="77777777" w:rsidR="009D7532" w:rsidRPr="009D7532" w:rsidRDefault="009D7532" w:rsidP="009D7532">
      <w:pPr>
        <w:spacing w:before="61"/>
        <w:ind w:left="117"/>
        <w:rPr>
          <w:sz w:val="29"/>
          <w:szCs w:val="29"/>
        </w:rPr>
      </w:pPr>
      <w:r w:rsidRPr="009D7532">
        <w:rPr>
          <w:sz w:val="29"/>
          <w:szCs w:val="29"/>
        </w:rPr>
        <w:t xml:space="preserve">    while(</w:t>
      </w:r>
      <w:proofErr w:type="spellStart"/>
      <w:r w:rsidRPr="009D7532">
        <w:rPr>
          <w:sz w:val="29"/>
          <w:szCs w:val="29"/>
        </w:rPr>
        <w:t>fscanf</w:t>
      </w:r>
      <w:proofErr w:type="spellEnd"/>
      <w:r w:rsidRPr="009D7532">
        <w:rPr>
          <w:sz w:val="29"/>
          <w:szCs w:val="29"/>
        </w:rPr>
        <w:t>(</w:t>
      </w:r>
      <w:proofErr w:type="spellStart"/>
      <w:r w:rsidRPr="009D7532">
        <w:rPr>
          <w:sz w:val="29"/>
          <w:szCs w:val="29"/>
        </w:rPr>
        <w:t>old,"%d</w:t>
      </w:r>
      <w:proofErr w:type="spellEnd"/>
      <w:r w:rsidRPr="009D7532">
        <w:rPr>
          <w:sz w:val="29"/>
          <w:szCs w:val="29"/>
        </w:rPr>
        <w:t xml:space="preserve"> %s %d/%d/%d %d %s %d %s %s %d %s %s\n",&amp;</w:t>
      </w:r>
      <w:proofErr w:type="spellStart"/>
      <w:r w:rsidRPr="009D7532">
        <w:rPr>
          <w:sz w:val="29"/>
          <w:szCs w:val="29"/>
        </w:rPr>
        <w:t>add.roll_no</w:t>
      </w:r>
      <w:proofErr w:type="spellEnd"/>
      <w:r w:rsidRPr="009D7532">
        <w:rPr>
          <w:sz w:val="29"/>
          <w:szCs w:val="29"/>
        </w:rPr>
        <w:t>, &amp;add.name, &amp;</w:t>
      </w:r>
      <w:proofErr w:type="spellStart"/>
      <w:r w:rsidRPr="009D7532">
        <w:rPr>
          <w:sz w:val="29"/>
          <w:szCs w:val="29"/>
        </w:rPr>
        <w:t>add.dob.month</w:t>
      </w:r>
      <w:proofErr w:type="spellEnd"/>
      <w:r w:rsidRPr="009D7532">
        <w:rPr>
          <w:sz w:val="29"/>
          <w:szCs w:val="29"/>
        </w:rPr>
        <w:t>, &amp;</w:t>
      </w:r>
      <w:proofErr w:type="spellStart"/>
      <w:r w:rsidRPr="009D7532">
        <w:rPr>
          <w:sz w:val="29"/>
          <w:szCs w:val="29"/>
        </w:rPr>
        <w:t>add.dob.day</w:t>
      </w:r>
      <w:proofErr w:type="spellEnd"/>
      <w:r w:rsidRPr="009D7532">
        <w:rPr>
          <w:sz w:val="29"/>
          <w:szCs w:val="29"/>
        </w:rPr>
        <w:t>, &amp;</w:t>
      </w:r>
      <w:proofErr w:type="spellStart"/>
      <w:r w:rsidRPr="009D7532">
        <w:rPr>
          <w:sz w:val="29"/>
          <w:szCs w:val="29"/>
        </w:rPr>
        <w:t>add.dob.year</w:t>
      </w:r>
      <w:proofErr w:type="spellEnd"/>
      <w:r w:rsidRPr="009D7532">
        <w:rPr>
          <w:sz w:val="29"/>
          <w:szCs w:val="29"/>
        </w:rPr>
        <w:t>, &amp;</w:t>
      </w:r>
      <w:proofErr w:type="spellStart"/>
      <w:r w:rsidRPr="009D7532">
        <w:rPr>
          <w:sz w:val="29"/>
          <w:szCs w:val="29"/>
        </w:rPr>
        <w:t>add.age</w:t>
      </w:r>
      <w:proofErr w:type="spellEnd"/>
      <w:r w:rsidRPr="009D7532">
        <w:rPr>
          <w:sz w:val="29"/>
          <w:szCs w:val="29"/>
        </w:rPr>
        <w:t>, &amp;</w:t>
      </w:r>
      <w:proofErr w:type="spellStart"/>
      <w:r w:rsidRPr="009D7532">
        <w:rPr>
          <w:sz w:val="29"/>
          <w:szCs w:val="29"/>
        </w:rPr>
        <w:t>add.city</w:t>
      </w:r>
      <w:proofErr w:type="spellEnd"/>
      <w:r w:rsidRPr="009D7532">
        <w:rPr>
          <w:sz w:val="29"/>
          <w:szCs w:val="29"/>
        </w:rPr>
        <w:t>, &amp;</w:t>
      </w:r>
      <w:proofErr w:type="spellStart"/>
      <w:r w:rsidRPr="009D7532">
        <w:rPr>
          <w:sz w:val="29"/>
          <w:szCs w:val="29"/>
        </w:rPr>
        <w:t>add.phone</w:t>
      </w:r>
      <w:proofErr w:type="spellEnd"/>
      <w:r w:rsidRPr="009D7532">
        <w:rPr>
          <w:sz w:val="29"/>
          <w:szCs w:val="29"/>
        </w:rPr>
        <w:t>, &amp;</w:t>
      </w:r>
      <w:proofErr w:type="spellStart"/>
      <w:r w:rsidRPr="009D7532">
        <w:rPr>
          <w:sz w:val="29"/>
          <w:szCs w:val="29"/>
        </w:rPr>
        <w:t>add.mail_id</w:t>
      </w:r>
      <w:proofErr w:type="spellEnd"/>
      <w:r w:rsidRPr="009D7532">
        <w:rPr>
          <w:sz w:val="29"/>
          <w:szCs w:val="29"/>
        </w:rPr>
        <w:t>, &amp;</w:t>
      </w:r>
      <w:proofErr w:type="spellStart"/>
      <w:r w:rsidRPr="009D7532">
        <w:rPr>
          <w:sz w:val="29"/>
          <w:szCs w:val="29"/>
        </w:rPr>
        <w:t>add.father_name</w:t>
      </w:r>
      <w:proofErr w:type="spellEnd"/>
      <w:r w:rsidRPr="009D7532">
        <w:rPr>
          <w:sz w:val="29"/>
          <w:szCs w:val="29"/>
        </w:rPr>
        <w:t>, &amp;</w:t>
      </w:r>
      <w:proofErr w:type="spellStart"/>
      <w:r w:rsidRPr="009D7532">
        <w:rPr>
          <w:sz w:val="29"/>
          <w:szCs w:val="29"/>
        </w:rPr>
        <w:t>add.father_phone</w:t>
      </w:r>
      <w:proofErr w:type="spellEnd"/>
      <w:r w:rsidRPr="009D7532">
        <w:rPr>
          <w:sz w:val="29"/>
          <w:szCs w:val="29"/>
        </w:rPr>
        <w:t>, &amp;</w:t>
      </w:r>
      <w:proofErr w:type="spellStart"/>
      <w:r w:rsidRPr="009D7532">
        <w:rPr>
          <w:sz w:val="29"/>
          <w:szCs w:val="29"/>
        </w:rPr>
        <w:t>add.room_no</w:t>
      </w:r>
      <w:proofErr w:type="spellEnd"/>
      <w:r w:rsidRPr="009D7532">
        <w:rPr>
          <w:sz w:val="29"/>
          <w:szCs w:val="29"/>
        </w:rPr>
        <w:t>, &amp;</w:t>
      </w:r>
      <w:proofErr w:type="spellStart"/>
      <w:r w:rsidRPr="009D7532">
        <w:rPr>
          <w:sz w:val="29"/>
          <w:szCs w:val="29"/>
        </w:rPr>
        <w:t>add.hostel_name</w:t>
      </w:r>
      <w:proofErr w:type="spellEnd"/>
      <w:r w:rsidRPr="009D7532">
        <w:rPr>
          <w:sz w:val="29"/>
          <w:szCs w:val="29"/>
        </w:rPr>
        <w:t>)!=EOF)</w:t>
      </w:r>
    </w:p>
    <w:p w14:paraId="137C082D" w14:textId="77777777" w:rsidR="009D7532" w:rsidRPr="009D7532" w:rsidRDefault="009D7532" w:rsidP="009D7532">
      <w:pPr>
        <w:spacing w:before="61"/>
        <w:ind w:left="117"/>
        <w:rPr>
          <w:sz w:val="29"/>
          <w:szCs w:val="29"/>
        </w:rPr>
      </w:pPr>
    </w:p>
    <w:p w14:paraId="18525F12" w14:textId="77777777" w:rsidR="009D7532" w:rsidRPr="009D7532" w:rsidRDefault="009D7532" w:rsidP="009D7532">
      <w:pPr>
        <w:spacing w:before="61"/>
        <w:ind w:left="117"/>
        <w:rPr>
          <w:sz w:val="29"/>
          <w:szCs w:val="29"/>
        </w:rPr>
      </w:pPr>
      <w:r w:rsidRPr="009D7532">
        <w:rPr>
          <w:sz w:val="29"/>
          <w:szCs w:val="29"/>
        </w:rPr>
        <w:t xml:space="preserve">    {</w:t>
      </w:r>
    </w:p>
    <w:p w14:paraId="2B15FC46"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if</w:t>
      </w:r>
      <w:proofErr w:type="gramEnd"/>
      <w:r w:rsidRPr="009D7532">
        <w:rPr>
          <w:sz w:val="29"/>
          <w:szCs w:val="29"/>
        </w:rPr>
        <w:t xml:space="preserve"> (</w:t>
      </w:r>
      <w:proofErr w:type="spellStart"/>
      <w:r w:rsidRPr="009D7532">
        <w:rPr>
          <w:sz w:val="29"/>
          <w:szCs w:val="29"/>
        </w:rPr>
        <w:t>add.roll_no</w:t>
      </w:r>
      <w:proofErr w:type="spellEnd"/>
      <w:r w:rsidRPr="009D7532">
        <w:rPr>
          <w:sz w:val="29"/>
          <w:szCs w:val="29"/>
        </w:rPr>
        <w:t>==</w:t>
      </w:r>
      <w:proofErr w:type="spellStart"/>
      <w:r w:rsidRPr="009D7532">
        <w:rPr>
          <w:sz w:val="29"/>
          <w:szCs w:val="29"/>
        </w:rPr>
        <w:t>upd.roll_no</w:t>
      </w:r>
      <w:proofErr w:type="spellEnd"/>
      <w:r w:rsidRPr="009D7532">
        <w:rPr>
          <w:sz w:val="29"/>
          <w:szCs w:val="29"/>
        </w:rPr>
        <w:t>)</w:t>
      </w:r>
    </w:p>
    <w:p w14:paraId="057BCEE4" w14:textId="77777777" w:rsidR="009D7532" w:rsidRPr="009D7532" w:rsidRDefault="009D7532" w:rsidP="009D7532">
      <w:pPr>
        <w:spacing w:before="61"/>
        <w:ind w:left="117"/>
        <w:rPr>
          <w:sz w:val="29"/>
          <w:szCs w:val="29"/>
        </w:rPr>
      </w:pPr>
      <w:r w:rsidRPr="009D7532">
        <w:rPr>
          <w:sz w:val="29"/>
          <w:szCs w:val="29"/>
        </w:rPr>
        <w:t xml:space="preserve">        {   </w:t>
      </w:r>
      <w:proofErr w:type="gramStart"/>
      <w:r w:rsidRPr="009D7532">
        <w:rPr>
          <w:sz w:val="29"/>
          <w:szCs w:val="29"/>
        </w:rPr>
        <w:t>test=</w:t>
      </w:r>
      <w:proofErr w:type="gramEnd"/>
      <w:r w:rsidRPr="009D7532">
        <w:rPr>
          <w:sz w:val="29"/>
          <w:szCs w:val="29"/>
        </w:rPr>
        <w:t>1;</w:t>
      </w:r>
    </w:p>
    <w:p w14:paraId="79BCC2E9"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nWhich</w:t>
      </w:r>
      <w:proofErr w:type="spellEnd"/>
      <w:r w:rsidRPr="009D7532">
        <w:rPr>
          <w:sz w:val="29"/>
          <w:szCs w:val="29"/>
        </w:rPr>
        <w:t xml:space="preserve"> information do you want to change?\n1.Room no.\n2.Phone\n\</w:t>
      </w:r>
      <w:proofErr w:type="spellStart"/>
      <w:r w:rsidRPr="009D7532">
        <w:rPr>
          <w:sz w:val="29"/>
          <w:szCs w:val="29"/>
        </w:rPr>
        <w:t>nEnter</w:t>
      </w:r>
      <w:proofErr w:type="spellEnd"/>
      <w:r w:rsidRPr="009D7532">
        <w:rPr>
          <w:sz w:val="29"/>
          <w:szCs w:val="29"/>
        </w:rPr>
        <w:t xml:space="preserve"> your choice(1 for room no. and 2 for phone ):");</w:t>
      </w:r>
    </w:p>
    <w:p w14:paraId="598E6CCA"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w:t>
      </w:r>
      <w:proofErr w:type="spellStart"/>
      <w:r w:rsidRPr="009D7532">
        <w:rPr>
          <w:sz w:val="29"/>
          <w:szCs w:val="29"/>
        </w:rPr>
        <w:t>d",&amp;choice</w:t>
      </w:r>
      <w:proofErr w:type="spellEnd"/>
      <w:r w:rsidRPr="009D7532">
        <w:rPr>
          <w:sz w:val="29"/>
          <w:szCs w:val="29"/>
        </w:rPr>
        <w:t>);</w:t>
      </w:r>
    </w:p>
    <w:p w14:paraId="47F05CDF" w14:textId="77777777" w:rsidR="009D7532" w:rsidRPr="009D7532" w:rsidRDefault="009D7532" w:rsidP="009D7532">
      <w:pPr>
        <w:spacing w:before="61"/>
        <w:ind w:left="117"/>
        <w:rPr>
          <w:sz w:val="29"/>
          <w:szCs w:val="29"/>
        </w:rPr>
      </w:pPr>
      <w:r w:rsidRPr="009D7532">
        <w:rPr>
          <w:sz w:val="29"/>
          <w:szCs w:val="29"/>
        </w:rPr>
        <w:t xml:space="preserve">            </w:t>
      </w:r>
    </w:p>
    <w:p w14:paraId="6B27A888" w14:textId="77777777" w:rsidR="009D7532" w:rsidRPr="009D7532" w:rsidRDefault="009D7532" w:rsidP="009D7532">
      <w:pPr>
        <w:spacing w:before="61"/>
        <w:ind w:left="117"/>
        <w:rPr>
          <w:sz w:val="29"/>
          <w:szCs w:val="29"/>
        </w:rPr>
      </w:pPr>
      <w:r w:rsidRPr="009D7532">
        <w:rPr>
          <w:sz w:val="29"/>
          <w:szCs w:val="29"/>
        </w:rPr>
        <w:t xml:space="preserve">            if(choice==1)</w:t>
      </w:r>
    </w:p>
    <w:p w14:paraId="6B795B38" w14:textId="77777777" w:rsidR="009D7532" w:rsidRPr="009D7532" w:rsidRDefault="009D7532" w:rsidP="009D7532">
      <w:pPr>
        <w:spacing w:before="61"/>
        <w:ind w:left="117"/>
        <w:rPr>
          <w:sz w:val="29"/>
          <w:szCs w:val="29"/>
        </w:rPr>
      </w:pPr>
      <w:r w:rsidRPr="009D7532">
        <w:rPr>
          <w:sz w:val="29"/>
          <w:szCs w:val="29"/>
        </w:rPr>
        <w:t xml:space="preserve">                {</w:t>
      </w:r>
    </w:p>
    <w:p w14:paraId="29AD7040"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r w:rsidRPr="009D7532">
        <w:rPr>
          <w:sz w:val="29"/>
          <w:szCs w:val="29"/>
        </w:rPr>
        <w:tab/>
      </w: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"Enter the new room no.:");</w:t>
      </w:r>
    </w:p>
    <w:p w14:paraId="7DB8194B"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"%s",&amp;</w:t>
      </w:r>
      <w:proofErr w:type="spellStart"/>
      <w:r w:rsidRPr="009D7532">
        <w:rPr>
          <w:sz w:val="29"/>
          <w:szCs w:val="29"/>
        </w:rPr>
        <w:t>upd.room_no</w:t>
      </w:r>
      <w:proofErr w:type="spellEnd"/>
      <w:r w:rsidRPr="009D7532">
        <w:rPr>
          <w:sz w:val="29"/>
          <w:szCs w:val="29"/>
        </w:rPr>
        <w:t>);</w:t>
      </w:r>
    </w:p>
    <w:p w14:paraId="1AAF4E7B"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fprintf</w:t>
      </w:r>
      <w:proofErr w:type="spellEnd"/>
      <w:r w:rsidRPr="009D7532">
        <w:rPr>
          <w:sz w:val="29"/>
          <w:szCs w:val="29"/>
        </w:rPr>
        <w:t>(</w:t>
      </w:r>
      <w:proofErr w:type="spellStart"/>
      <w:r w:rsidRPr="009D7532">
        <w:rPr>
          <w:sz w:val="29"/>
          <w:szCs w:val="29"/>
        </w:rPr>
        <w:t>newrec</w:t>
      </w:r>
      <w:proofErr w:type="spellEnd"/>
      <w:r w:rsidRPr="009D7532">
        <w:rPr>
          <w:sz w:val="29"/>
          <w:szCs w:val="29"/>
        </w:rPr>
        <w:t>,"%d %s %d/%d/%d %d %s %d %s %s %d %s %s\n",</w:t>
      </w:r>
      <w:proofErr w:type="spellStart"/>
      <w:r w:rsidRPr="009D7532">
        <w:rPr>
          <w:sz w:val="29"/>
          <w:szCs w:val="29"/>
        </w:rPr>
        <w:t>add.roll_no</w:t>
      </w:r>
      <w:proofErr w:type="spellEnd"/>
      <w:r w:rsidRPr="009D7532">
        <w:rPr>
          <w:sz w:val="29"/>
          <w:szCs w:val="29"/>
        </w:rPr>
        <w:t xml:space="preserve">, add.name, </w:t>
      </w:r>
      <w:proofErr w:type="spellStart"/>
      <w:r w:rsidRPr="009D7532">
        <w:rPr>
          <w:sz w:val="29"/>
          <w:szCs w:val="29"/>
        </w:rPr>
        <w:t>add.dob.month</w:t>
      </w:r>
      <w:proofErr w:type="spellEnd"/>
      <w:r w:rsidRPr="009D7532">
        <w:rPr>
          <w:sz w:val="29"/>
          <w:szCs w:val="29"/>
        </w:rPr>
        <w:t xml:space="preserve">, </w:t>
      </w:r>
      <w:proofErr w:type="spellStart"/>
      <w:r w:rsidRPr="009D7532">
        <w:rPr>
          <w:sz w:val="29"/>
          <w:szCs w:val="29"/>
        </w:rPr>
        <w:t>add.dob.day</w:t>
      </w:r>
      <w:proofErr w:type="spellEnd"/>
      <w:r w:rsidRPr="009D7532">
        <w:rPr>
          <w:sz w:val="29"/>
          <w:szCs w:val="29"/>
        </w:rPr>
        <w:t xml:space="preserve">, </w:t>
      </w:r>
      <w:proofErr w:type="spellStart"/>
      <w:r w:rsidRPr="009D7532">
        <w:rPr>
          <w:sz w:val="29"/>
          <w:szCs w:val="29"/>
        </w:rPr>
        <w:t>add.dob.year</w:t>
      </w:r>
      <w:proofErr w:type="spellEnd"/>
      <w:r w:rsidRPr="009D7532">
        <w:rPr>
          <w:sz w:val="29"/>
          <w:szCs w:val="29"/>
        </w:rPr>
        <w:t xml:space="preserve">, </w:t>
      </w:r>
      <w:proofErr w:type="spellStart"/>
      <w:r w:rsidRPr="009D7532">
        <w:rPr>
          <w:sz w:val="29"/>
          <w:szCs w:val="29"/>
        </w:rPr>
        <w:t>add.age</w:t>
      </w:r>
      <w:proofErr w:type="spellEnd"/>
      <w:r w:rsidRPr="009D7532">
        <w:rPr>
          <w:sz w:val="29"/>
          <w:szCs w:val="29"/>
        </w:rPr>
        <w:t xml:space="preserve">, </w:t>
      </w:r>
      <w:proofErr w:type="spellStart"/>
      <w:r w:rsidRPr="009D7532">
        <w:rPr>
          <w:sz w:val="29"/>
          <w:szCs w:val="29"/>
        </w:rPr>
        <w:t>add.city</w:t>
      </w:r>
      <w:proofErr w:type="spellEnd"/>
      <w:r w:rsidRPr="009D7532">
        <w:rPr>
          <w:sz w:val="29"/>
          <w:szCs w:val="29"/>
        </w:rPr>
        <w:t xml:space="preserve">, </w:t>
      </w:r>
      <w:proofErr w:type="spellStart"/>
      <w:r w:rsidRPr="009D7532">
        <w:rPr>
          <w:sz w:val="29"/>
          <w:szCs w:val="29"/>
        </w:rPr>
        <w:t>add.phone</w:t>
      </w:r>
      <w:proofErr w:type="spellEnd"/>
      <w:r w:rsidRPr="009D7532">
        <w:rPr>
          <w:sz w:val="29"/>
          <w:szCs w:val="29"/>
        </w:rPr>
        <w:t xml:space="preserve">, </w:t>
      </w:r>
      <w:proofErr w:type="spellStart"/>
      <w:r w:rsidRPr="009D7532">
        <w:rPr>
          <w:sz w:val="29"/>
          <w:szCs w:val="29"/>
        </w:rPr>
        <w:t>add.mail_id</w:t>
      </w:r>
      <w:proofErr w:type="spellEnd"/>
      <w:r w:rsidRPr="009D7532">
        <w:rPr>
          <w:sz w:val="29"/>
          <w:szCs w:val="29"/>
        </w:rPr>
        <w:t xml:space="preserve">, </w:t>
      </w:r>
      <w:proofErr w:type="spellStart"/>
      <w:r w:rsidRPr="009D7532">
        <w:rPr>
          <w:sz w:val="29"/>
          <w:szCs w:val="29"/>
        </w:rPr>
        <w:t>add.father_name</w:t>
      </w:r>
      <w:proofErr w:type="spellEnd"/>
      <w:r w:rsidRPr="009D7532">
        <w:rPr>
          <w:sz w:val="29"/>
          <w:szCs w:val="29"/>
        </w:rPr>
        <w:t xml:space="preserve">, </w:t>
      </w:r>
      <w:proofErr w:type="spellStart"/>
      <w:r w:rsidRPr="009D7532">
        <w:rPr>
          <w:sz w:val="29"/>
          <w:szCs w:val="29"/>
        </w:rPr>
        <w:t>add.father_phone</w:t>
      </w:r>
      <w:proofErr w:type="spellEnd"/>
      <w:r w:rsidRPr="009D7532">
        <w:rPr>
          <w:sz w:val="29"/>
          <w:szCs w:val="29"/>
        </w:rPr>
        <w:t xml:space="preserve">, </w:t>
      </w:r>
      <w:proofErr w:type="spellStart"/>
      <w:r w:rsidRPr="009D7532">
        <w:rPr>
          <w:sz w:val="29"/>
          <w:szCs w:val="29"/>
        </w:rPr>
        <w:t>upd.room_no</w:t>
      </w:r>
      <w:proofErr w:type="spellEnd"/>
      <w:r w:rsidRPr="009D7532">
        <w:rPr>
          <w:sz w:val="29"/>
          <w:szCs w:val="29"/>
        </w:rPr>
        <w:t xml:space="preserve">, </w:t>
      </w:r>
      <w:proofErr w:type="spellStart"/>
      <w:r w:rsidRPr="009D7532">
        <w:rPr>
          <w:sz w:val="29"/>
          <w:szCs w:val="29"/>
        </w:rPr>
        <w:t>add.hostel_name</w:t>
      </w:r>
      <w:proofErr w:type="spellEnd"/>
      <w:r w:rsidRPr="009D7532">
        <w:rPr>
          <w:sz w:val="29"/>
          <w:szCs w:val="29"/>
        </w:rPr>
        <w:t>);</w:t>
      </w:r>
    </w:p>
    <w:p w14:paraId="52627E74"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"Changes saved!");</w:t>
      </w:r>
    </w:p>
    <w:p w14:paraId="279A03B4" w14:textId="77777777" w:rsidR="009D7532" w:rsidRPr="009D7532" w:rsidRDefault="009D7532" w:rsidP="009D7532">
      <w:pPr>
        <w:spacing w:before="61"/>
        <w:ind w:left="117"/>
        <w:rPr>
          <w:sz w:val="29"/>
          <w:szCs w:val="29"/>
        </w:rPr>
      </w:pPr>
      <w:r w:rsidRPr="009D7532">
        <w:rPr>
          <w:sz w:val="29"/>
          <w:szCs w:val="29"/>
        </w:rPr>
        <w:t xml:space="preserve">                }</w:t>
      </w:r>
    </w:p>
    <w:p w14:paraId="5A8CE8E1" w14:textId="77777777" w:rsidR="009D7532" w:rsidRPr="009D7532" w:rsidRDefault="009D7532" w:rsidP="009D7532">
      <w:pPr>
        <w:spacing w:before="61"/>
        <w:ind w:left="117"/>
        <w:rPr>
          <w:sz w:val="29"/>
          <w:szCs w:val="29"/>
        </w:rPr>
      </w:pPr>
      <w:r w:rsidRPr="009D7532">
        <w:rPr>
          <w:sz w:val="29"/>
          <w:szCs w:val="29"/>
        </w:rPr>
        <w:t xml:space="preserve">            else if(choice==2)</w:t>
      </w:r>
    </w:p>
    <w:p w14:paraId="6ACEED6E" w14:textId="77777777" w:rsidR="009D7532" w:rsidRPr="009D7532" w:rsidRDefault="009D7532" w:rsidP="009D7532">
      <w:pPr>
        <w:spacing w:before="61"/>
        <w:ind w:left="117"/>
        <w:rPr>
          <w:sz w:val="29"/>
          <w:szCs w:val="29"/>
        </w:rPr>
      </w:pPr>
      <w:r w:rsidRPr="009D7532">
        <w:rPr>
          <w:sz w:val="29"/>
          <w:szCs w:val="29"/>
        </w:rPr>
        <w:t xml:space="preserve">                {</w:t>
      </w:r>
    </w:p>
    <w:p w14:paraId="1F77922B"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"Enter the new phone number:");</w:t>
      </w:r>
    </w:p>
    <w:p w14:paraId="492F432D"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"%d",&amp;</w:t>
      </w:r>
      <w:proofErr w:type="spellStart"/>
      <w:r w:rsidRPr="009D7532">
        <w:rPr>
          <w:sz w:val="29"/>
          <w:szCs w:val="29"/>
        </w:rPr>
        <w:t>upd.phone</w:t>
      </w:r>
      <w:proofErr w:type="spellEnd"/>
      <w:r w:rsidRPr="009D7532">
        <w:rPr>
          <w:sz w:val="29"/>
          <w:szCs w:val="29"/>
        </w:rPr>
        <w:t>);</w:t>
      </w:r>
    </w:p>
    <w:p w14:paraId="35310118"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fprintf</w:t>
      </w:r>
      <w:proofErr w:type="spellEnd"/>
      <w:r w:rsidRPr="009D7532">
        <w:rPr>
          <w:sz w:val="29"/>
          <w:szCs w:val="29"/>
        </w:rPr>
        <w:t>(</w:t>
      </w:r>
      <w:proofErr w:type="spellStart"/>
      <w:r w:rsidRPr="009D7532">
        <w:rPr>
          <w:sz w:val="29"/>
          <w:szCs w:val="29"/>
        </w:rPr>
        <w:t>newrec</w:t>
      </w:r>
      <w:proofErr w:type="spellEnd"/>
      <w:r w:rsidRPr="009D7532">
        <w:rPr>
          <w:sz w:val="29"/>
          <w:szCs w:val="29"/>
        </w:rPr>
        <w:t>,"%d %s %d/%d/%d %d %s %d %s %s %d %s %s\n",</w:t>
      </w:r>
      <w:proofErr w:type="spellStart"/>
      <w:r w:rsidRPr="009D7532">
        <w:rPr>
          <w:sz w:val="29"/>
          <w:szCs w:val="29"/>
        </w:rPr>
        <w:t>add.roll_no</w:t>
      </w:r>
      <w:proofErr w:type="spellEnd"/>
      <w:r w:rsidRPr="009D7532">
        <w:rPr>
          <w:sz w:val="29"/>
          <w:szCs w:val="29"/>
        </w:rPr>
        <w:t xml:space="preserve">, add.name, </w:t>
      </w:r>
      <w:proofErr w:type="spellStart"/>
      <w:r w:rsidRPr="009D7532">
        <w:rPr>
          <w:sz w:val="29"/>
          <w:szCs w:val="29"/>
        </w:rPr>
        <w:t>add.dob.month</w:t>
      </w:r>
      <w:proofErr w:type="spellEnd"/>
      <w:r w:rsidRPr="009D7532">
        <w:rPr>
          <w:sz w:val="29"/>
          <w:szCs w:val="29"/>
        </w:rPr>
        <w:t xml:space="preserve">, </w:t>
      </w:r>
      <w:proofErr w:type="spellStart"/>
      <w:r w:rsidRPr="009D7532">
        <w:rPr>
          <w:sz w:val="29"/>
          <w:szCs w:val="29"/>
        </w:rPr>
        <w:t>add.dob.day</w:t>
      </w:r>
      <w:proofErr w:type="spellEnd"/>
      <w:r w:rsidRPr="009D7532">
        <w:rPr>
          <w:sz w:val="29"/>
          <w:szCs w:val="29"/>
        </w:rPr>
        <w:t xml:space="preserve">, </w:t>
      </w:r>
      <w:proofErr w:type="spellStart"/>
      <w:r w:rsidRPr="009D7532">
        <w:rPr>
          <w:sz w:val="29"/>
          <w:szCs w:val="29"/>
        </w:rPr>
        <w:t>add.dob.year</w:t>
      </w:r>
      <w:proofErr w:type="spellEnd"/>
      <w:r w:rsidRPr="009D7532">
        <w:rPr>
          <w:sz w:val="29"/>
          <w:szCs w:val="29"/>
        </w:rPr>
        <w:t xml:space="preserve">, </w:t>
      </w:r>
      <w:proofErr w:type="spellStart"/>
      <w:r w:rsidRPr="009D7532">
        <w:rPr>
          <w:sz w:val="29"/>
          <w:szCs w:val="29"/>
        </w:rPr>
        <w:t>add.age</w:t>
      </w:r>
      <w:proofErr w:type="spellEnd"/>
      <w:r w:rsidRPr="009D7532">
        <w:rPr>
          <w:sz w:val="29"/>
          <w:szCs w:val="29"/>
        </w:rPr>
        <w:t xml:space="preserve">, </w:t>
      </w:r>
      <w:proofErr w:type="spellStart"/>
      <w:r w:rsidRPr="009D7532">
        <w:rPr>
          <w:sz w:val="29"/>
          <w:szCs w:val="29"/>
        </w:rPr>
        <w:t>add.city</w:t>
      </w:r>
      <w:proofErr w:type="spellEnd"/>
      <w:r w:rsidRPr="009D7532">
        <w:rPr>
          <w:sz w:val="29"/>
          <w:szCs w:val="29"/>
        </w:rPr>
        <w:t xml:space="preserve">, </w:t>
      </w:r>
      <w:proofErr w:type="spellStart"/>
      <w:r w:rsidRPr="009D7532">
        <w:rPr>
          <w:sz w:val="29"/>
          <w:szCs w:val="29"/>
        </w:rPr>
        <w:t>upd.phone</w:t>
      </w:r>
      <w:proofErr w:type="spellEnd"/>
      <w:r w:rsidRPr="009D7532">
        <w:rPr>
          <w:sz w:val="29"/>
          <w:szCs w:val="29"/>
        </w:rPr>
        <w:t xml:space="preserve">, </w:t>
      </w:r>
      <w:proofErr w:type="spellStart"/>
      <w:r w:rsidRPr="009D7532">
        <w:rPr>
          <w:sz w:val="29"/>
          <w:szCs w:val="29"/>
        </w:rPr>
        <w:t>add.mail_id</w:t>
      </w:r>
      <w:proofErr w:type="spellEnd"/>
      <w:r w:rsidRPr="009D7532">
        <w:rPr>
          <w:sz w:val="29"/>
          <w:szCs w:val="29"/>
        </w:rPr>
        <w:t xml:space="preserve">, </w:t>
      </w:r>
      <w:proofErr w:type="spellStart"/>
      <w:r w:rsidRPr="009D7532">
        <w:rPr>
          <w:sz w:val="29"/>
          <w:szCs w:val="29"/>
        </w:rPr>
        <w:t>add.father_name</w:t>
      </w:r>
      <w:proofErr w:type="spellEnd"/>
      <w:r w:rsidRPr="009D7532">
        <w:rPr>
          <w:sz w:val="29"/>
          <w:szCs w:val="29"/>
        </w:rPr>
        <w:t xml:space="preserve">, </w:t>
      </w:r>
      <w:proofErr w:type="spellStart"/>
      <w:r w:rsidRPr="009D7532">
        <w:rPr>
          <w:sz w:val="29"/>
          <w:szCs w:val="29"/>
        </w:rPr>
        <w:t>add.father_phone</w:t>
      </w:r>
      <w:proofErr w:type="spellEnd"/>
      <w:r w:rsidRPr="009D7532">
        <w:rPr>
          <w:sz w:val="29"/>
          <w:szCs w:val="29"/>
        </w:rPr>
        <w:t xml:space="preserve">, </w:t>
      </w:r>
      <w:proofErr w:type="spellStart"/>
      <w:r w:rsidRPr="009D7532">
        <w:rPr>
          <w:sz w:val="29"/>
          <w:szCs w:val="29"/>
        </w:rPr>
        <w:t>add.room_no</w:t>
      </w:r>
      <w:proofErr w:type="spellEnd"/>
      <w:r w:rsidRPr="009D7532">
        <w:rPr>
          <w:sz w:val="29"/>
          <w:szCs w:val="29"/>
        </w:rPr>
        <w:t xml:space="preserve">, </w:t>
      </w:r>
      <w:proofErr w:type="spellStart"/>
      <w:r w:rsidRPr="009D7532">
        <w:rPr>
          <w:sz w:val="29"/>
          <w:szCs w:val="29"/>
        </w:rPr>
        <w:t>add.hostel_name</w:t>
      </w:r>
      <w:proofErr w:type="spellEnd"/>
      <w:r w:rsidRPr="009D7532">
        <w:rPr>
          <w:sz w:val="29"/>
          <w:szCs w:val="29"/>
        </w:rPr>
        <w:t>);</w:t>
      </w:r>
    </w:p>
    <w:p w14:paraId="3403D734"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"Changes saved!");</w:t>
      </w:r>
    </w:p>
    <w:p w14:paraId="1263A56F" w14:textId="77777777" w:rsidR="009D7532" w:rsidRPr="009D7532" w:rsidRDefault="009D7532" w:rsidP="009D7532">
      <w:pPr>
        <w:spacing w:before="61"/>
        <w:ind w:left="117"/>
        <w:rPr>
          <w:sz w:val="29"/>
          <w:szCs w:val="29"/>
        </w:rPr>
      </w:pPr>
      <w:r w:rsidRPr="009D7532">
        <w:rPr>
          <w:sz w:val="29"/>
          <w:szCs w:val="29"/>
        </w:rPr>
        <w:t xml:space="preserve">                }</w:t>
      </w:r>
    </w:p>
    <w:p w14:paraId="13CE4800" w14:textId="77777777" w:rsidR="009D7532" w:rsidRPr="009D7532" w:rsidRDefault="009D7532" w:rsidP="009D7532">
      <w:pPr>
        <w:spacing w:before="61"/>
        <w:ind w:left="117"/>
        <w:rPr>
          <w:sz w:val="29"/>
          <w:szCs w:val="29"/>
        </w:rPr>
      </w:pPr>
    </w:p>
    <w:p w14:paraId="6BACF613" w14:textId="77777777" w:rsidR="009D7532" w:rsidRPr="009D7532" w:rsidRDefault="009D7532" w:rsidP="009D7532">
      <w:pPr>
        <w:spacing w:before="61"/>
        <w:ind w:left="117"/>
        <w:rPr>
          <w:sz w:val="29"/>
          <w:szCs w:val="29"/>
        </w:rPr>
      </w:pPr>
      <w:r w:rsidRPr="009D7532">
        <w:rPr>
          <w:sz w:val="29"/>
          <w:szCs w:val="29"/>
        </w:rPr>
        <w:t xml:space="preserve">        }</w:t>
      </w:r>
    </w:p>
    <w:p w14:paraId="65691B14" w14:textId="77777777" w:rsidR="009D7532" w:rsidRPr="009D7532" w:rsidRDefault="009D7532" w:rsidP="009D7532">
      <w:pPr>
        <w:spacing w:before="61"/>
        <w:ind w:left="117"/>
        <w:rPr>
          <w:sz w:val="29"/>
          <w:szCs w:val="29"/>
        </w:rPr>
      </w:pPr>
      <w:r w:rsidRPr="009D7532">
        <w:rPr>
          <w:sz w:val="29"/>
          <w:szCs w:val="29"/>
        </w:rPr>
        <w:t xml:space="preserve">        else</w:t>
      </w:r>
    </w:p>
    <w:p w14:paraId="0C40C8ED" w14:textId="77777777" w:rsidR="009D7532" w:rsidRPr="009D7532" w:rsidRDefault="009D7532" w:rsidP="009D7532">
      <w:pPr>
        <w:spacing w:before="61"/>
        <w:ind w:left="117"/>
        <w:rPr>
          <w:sz w:val="29"/>
          <w:szCs w:val="29"/>
        </w:rPr>
      </w:pPr>
      <w:r w:rsidRPr="009D7532">
        <w:rPr>
          <w:sz w:val="29"/>
          <w:szCs w:val="29"/>
        </w:rPr>
        <w:lastRenderedPageBreak/>
        <w:t xml:space="preserve">            </w:t>
      </w:r>
      <w:proofErr w:type="spellStart"/>
      <w:r w:rsidRPr="009D7532">
        <w:rPr>
          <w:sz w:val="29"/>
          <w:szCs w:val="29"/>
        </w:rPr>
        <w:t>fprintf</w:t>
      </w:r>
      <w:proofErr w:type="spellEnd"/>
      <w:r w:rsidRPr="009D7532">
        <w:rPr>
          <w:sz w:val="29"/>
          <w:szCs w:val="29"/>
        </w:rPr>
        <w:t>(</w:t>
      </w:r>
      <w:proofErr w:type="spellStart"/>
      <w:r w:rsidRPr="009D7532">
        <w:rPr>
          <w:sz w:val="29"/>
          <w:szCs w:val="29"/>
        </w:rPr>
        <w:t>newrec</w:t>
      </w:r>
      <w:proofErr w:type="spellEnd"/>
      <w:r w:rsidRPr="009D7532">
        <w:rPr>
          <w:sz w:val="29"/>
          <w:szCs w:val="29"/>
        </w:rPr>
        <w:t>,"%d %s %d/%d/%d %d %s %d %s %s %d %s %s\n",</w:t>
      </w:r>
      <w:proofErr w:type="spellStart"/>
      <w:r w:rsidRPr="009D7532">
        <w:rPr>
          <w:sz w:val="29"/>
          <w:szCs w:val="29"/>
        </w:rPr>
        <w:t>add.roll_no</w:t>
      </w:r>
      <w:proofErr w:type="spellEnd"/>
      <w:r w:rsidRPr="009D7532">
        <w:rPr>
          <w:sz w:val="29"/>
          <w:szCs w:val="29"/>
        </w:rPr>
        <w:t xml:space="preserve">, add.name, </w:t>
      </w:r>
      <w:proofErr w:type="spellStart"/>
      <w:r w:rsidRPr="009D7532">
        <w:rPr>
          <w:sz w:val="29"/>
          <w:szCs w:val="29"/>
        </w:rPr>
        <w:t>add.dob.month</w:t>
      </w:r>
      <w:proofErr w:type="spellEnd"/>
      <w:r w:rsidRPr="009D7532">
        <w:rPr>
          <w:sz w:val="29"/>
          <w:szCs w:val="29"/>
        </w:rPr>
        <w:t xml:space="preserve">, </w:t>
      </w:r>
      <w:proofErr w:type="spellStart"/>
      <w:r w:rsidRPr="009D7532">
        <w:rPr>
          <w:sz w:val="29"/>
          <w:szCs w:val="29"/>
        </w:rPr>
        <w:t>add.dob.day</w:t>
      </w:r>
      <w:proofErr w:type="spellEnd"/>
      <w:r w:rsidRPr="009D7532">
        <w:rPr>
          <w:sz w:val="29"/>
          <w:szCs w:val="29"/>
        </w:rPr>
        <w:t xml:space="preserve">, </w:t>
      </w:r>
      <w:proofErr w:type="spellStart"/>
      <w:r w:rsidRPr="009D7532">
        <w:rPr>
          <w:sz w:val="29"/>
          <w:szCs w:val="29"/>
        </w:rPr>
        <w:t>add.dob.year</w:t>
      </w:r>
      <w:proofErr w:type="spellEnd"/>
      <w:r w:rsidRPr="009D7532">
        <w:rPr>
          <w:sz w:val="29"/>
          <w:szCs w:val="29"/>
        </w:rPr>
        <w:t xml:space="preserve">, </w:t>
      </w:r>
      <w:proofErr w:type="spellStart"/>
      <w:r w:rsidRPr="009D7532">
        <w:rPr>
          <w:sz w:val="29"/>
          <w:szCs w:val="29"/>
        </w:rPr>
        <w:t>add.age</w:t>
      </w:r>
      <w:proofErr w:type="spellEnd"/>
      <w:r w:rsidRPr="009D7532">
        <w:rPr>
          <w:sz w:val="29"/>
          <w:szCs w:val="29"/>
        </w:rPr>
        <w:t xml:space="preserve">, </w:t>
      </w:r>
      <w:proofErr w:type="spellStart"/>
      <w:r w:rsidRPr="009D7532">
        <w:rPr>
          <w:sz w:val="29"/>
          <w:szCs w:val="29"/>
        </w:rPr>
        <w:t>add.city</w:t>
      </w:r>
      <w:proofErr w:type="spellEnd"/>
      <w:r w:rsidRPr="009D7532">
        <w:rPr>
          <w:sz w:val="29"/>
          <w:szCs w:val="29"/>
        </w:rPr>
        <w:t xml:space="preserve">, </w:t>
      </w:r>
      <w:proofErr w:type="spellStart"/>
      <w:r w:rsidRPr="009D7532">
        <w:rPr>
          <w:sz w:val="29"/>
          <w:szCs w:val="29"/>
        </w:rPr>
        <w:t>add.phone</w:t>
      </w:r>
      <w:proofErr w:type="spellEnd"/>
      <w:r w:rsidRPr="009D7532">
        <w:rPr>
          <w:sz w:val="29"/>
          <w:szCs w:val="29"/>
        </w:rPr>
        <w:t xml:space="preserve">, </w:t>
      </w:r>
      <w:proofErr w:type="spellStart"/>
      <w:r w:rsidRPr="009D7532">
        <w:rPr>
          <w:sz w:val="29"/>
          <w:szCs w:val="29"/>
        </w:rPr>
        <w:t>add.mail_id</w:t>
      </w:r>
      <w:proofErr w:type="spellEnd"/>
      <w:r w:rsidRPr="009D7532">
        <w:rPr>
          <w:sz w:val="29"/>
          <w:szCs w:val="29"/>
        </w:rPr>
        <w:t xml:space="preserve">, </w:t>
      </w:r>
      <w:proofErr w:type="spellStart"/>
      <w:r w:rsidRPr="009D7532">
        <w:rPr>
          <w:sz w:val="29"/>
          <w:szCs w:val="29"/>
        </w:rPr>
        <w:t>add.father_name</w:t>
      </w:r>
      <w:proofErr w:type="spellEnd"/>
      <w:r w:rsidRPr="009D7532">
        <w:rPr>
          <w:sz w:val="29"/>
          <w:szCs w:val="29"/>
        </w:rPr>
        <w:t xml:space="preserve">, </w:t>
      </w:r>
      <w:proofErr w:type="spellStart"/>
      <w:r w:rsidRPr="009D7532">
        <w:rPr>
          <w:sz w:val="29"/>
          <w:szCs w:val="29"/>
        </w:rPr>
        <w:t>add.father_phone</w:t>
      </w:r>
      <w:proofErr w:type="spellEnd"/>
      <w:r w:rsidRPr="009D7532">
        <w:rPr>
          <w:sz w:val="29"/>
          <w:szCs w:val="29"/>
        </w:rPr>
        <w:t xml:space="preserve">, </w:t>
      </w:r>
      <w:proofErr w:type="spellStart"/>
      <w:r w:rsidRPr="009D7532">
        <w:rPr>
          <w:sz w:val="29"/>
          <w:szCs w:val="29"/>
        </w:rPr>
        <w:t>add.room_no</w:t>
      </w:r>
      <w:proofErr w:type="spellEnd"/>
      <w:r w:rsidRPr="009D7532">
        <w:rPr>
          <w:sz w:val="29"/>
          <w:szCs w:val="29"/>
        </w:rPr>
        <w:t xml:space="preserve">, </w:t>
      </w:r>
      <w:proofErr w:type="spellStart"/>
      <w:r w:rsidRPr="009D7532">
        <w:rPr>
          <w:sz w:val="29"/>
          <w:szCs w:val="29"/>
        </w:rPr>
        <w:t>add.hostel_name</w:t>
      </w:r>
      <w:proofErr w:type="spellEnd"/>
      <w:r w:rsidRPr="009D7532">
        <w:rPr>
          <w:sz w:val="29"/>
          <w:szCs w:val="29"/>
        </w:rPr>
        <w:t>);</w:t>
      </w:r>
    </w:p>
    <w:p w14:paraId="2C68ECD6" w14:textId="77777777" w:rsidR="009D7532" w:rsidRPr="009D7532" w:rsidRDefault="009D7532" w:rsidP="009D7532">
      <w:pPr>
        <w:spacing w:before="61"/>
        <w:ind w:left="117"/>
        <w:rPr>
          <w:sz w:val="29"/>
          <w:szCs w:val="29"/>
        </w:rPr>
      </w:pPr>
      <w:r w:rsidRPr="009D7532">
        <w:rPr>
          <w:sz w:val="29"/>
          <w:szCs w:val="29"/>
        </w:rPr>
        <w:t xml:space="preserve">    }</w:t>
      </w:r>
    </w:p>
    <w:p w14:paraId="5052A52F"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fclose</w:t>
      </w:r>
      <w:proofErr w:type="spellEnd"/>
      <w:r w:rsidRPr="009D7532">
        <w:rPr>
          <w:sz w:val="29"/>
          <w:szCs w:val="29"/>
        </w:rPr>
        <w:t>(old);</w:t>
      </w:r>
    </w:p>
    <w:p w14:paraId="0D97D4F1"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fclose</w:t>
      </w:r>
      <w:proofErr w:type="spellEnd"/>
      <w:r w:rsidRPr="009D7532">
        <w:rPr>
          <w:sz w:val="29"/>
          <w:szCs w:val="29"/>
        </w:rPr>
        <w:t>(</w:t>
      </w:r>
      <w:proofErr w:type="spellStart"/>
      <w:r w:rsidRPr="009D7532">
        <w:rPr>
          <w:sz w:val="29"/>
          <w:szCs w:val="29"/>
        </w:rPr>
        <w:t>newrec</w:t>
      </w:r>
      <w:proofErr w:type="spellEnd"/>
      <w:r w:rsidRPr="009D7532">
        <w:rPr>
          <w:sz w:val="29"/>
          <w:szCs w:val="29"/>
        </w:rPr>
        <w:t>);</w:t>
      </w:r>
    </w:p>
    <w:p w14:paraId="14D0E55D" w14:textId="77777777" w:rsidR="009D7532" w:rsidRPr="009D7532" w:rsidRDefault="009D7532" w:rsidP="009D7532">
      <w:pPr>
        <w:spacing w:before="61"/>
        <w:ind w:left="117"/>
        <w:rPr>
          <w:sz w:val="29"/>
          <w:szCs w:val="29"/>
        </w:rPr>
      </w:pPr>
      <w:r w:rsidRPr="009D7532">
        <w:rPr>
          <w:sz w:val="29"/>
          <w:szCs w:val="29"/>
        </w:rPr>
        <w:t xml:space="preserve">    remove("record.dat");</w:t>
      </w:r>
    </w:p>
    <w:p w14:paraId="2CFBE306" w14:textId="77777777" w:rsidR="009D7532" w:rsidRPr="009D7532" w:rsidRDefault="009D7532" w:rsidP="009D7532">
      <w:pPr>
        <w:spacing w:before="61"/>
        <w:ind w:left="117"/>
        <w:rPr>
          <w:sz w:val="29"/>
          <w:szCs w:val="29"/>
        </w:rPr>
      </w:pPr>
      <w:r w:rsidRPr="009D7532">
        <w:rPr>
          <w:sz w:val="29"/>
          <w:szCs w:val="29"/>
        </w:rPr>
        <w:t xml:space="preserve">    rename("new.</w:t>
      </w:r>
      <w:proofErr w:type="spellStart"/>
      <w:r w:rsidRPr="009D7532">
        <w:rPr>
          <w:sz w:val="29"/>
          <w:szCs w:val="29"/>
        </w:rPr>
        <w:t>dat</w:t>
      </w:r>
      <w:proofErr w:type="spellEnd"/>
      <w:r w:rsidRPr="009D7532">
        <w:rPr>
          <w:sz w:val="29"/>
          <w:szCs w:val="29"/>
        </w:rPr>
        <w:t>","record.dat");</w:t>
      </w:r>
    </w:p>
    <w:p w14:paraId="56412689" w14:textId="77777777" w:rsidR="009D7532" w:rsidRPr="009D7532" w:rsidRDefault="009D7532" w:rsidP="009D7532">
      <w:pPr>
        <w:spacing w:before="61"/>
        <w:ind w:left="117"/>
        <w:rPr>
          <w:sz w:val="29"/>
          <w:szCs w:val="29"/>
        </w:rPr>
      </w:pPr>
    </w:p>
    <w:p w14:paraId="1C7028F1" w14:textId="77777777" w:rsidR="009D7532" w:rsidRPr="009D7532" w:rsidRDefault="009D7532" w:rsidP="009D7532">
      <w:pPr>
        <w:spacing w:before="61"/>
        <w:ind w:left="117"/>
        <w:rPr>
          <w:sz w:val="29"/>
          <w:szCs w:val="29"/>
        </w:rPr>
      </w:pPr>
      <w:r w:rsidRPr="009D7532">
        <w:rPr>
          <w:sz w:val="29"/>
          <w:szCs w:val="29"/>
        </w:rPr>
        <w:tab/>
      </w:r>
      <w:proofErr w:type="gramStart"/>
      <w:r w:rsidRPr="009D7532">
        <w:rPr>
          <w:sz w:val="29"/>
          <w:szCs w:val="29"/>
        </w:rPr>
        <w:t>if(</w:t>
      </w:r>
      <w:proofErr w:type="gramEnd"/>
      <w:r w:rsidRPr="009D7532">
        <w:rPr>
          <w:sz w:val="29"/>
          <w:szCs w:val="29"/>
        </w:rPr>
        <w:t>test!=1)</w:t>
      </w:r>
    </w:p>
    <w:p w14:paraId="15DF70DB"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nRecord</w:t>
      </w:r>
      <w:proofErr w:type="spellEnd"/>
      <w:r w:rsidRPr="009D7532">
        <w:rPr>
          <w:sz w:val="29"/>
          <w:szCs w:val="29"/>
        </w:rPr>
        <w:t xml:space="preserve"> not found!!\a\a\a");</w:t>
      </w:r>
    </w:p>
    <w:p w14:paraId="37F94A17" w14:textId="77777777" w:rsidR="009D7532" w:rsidRPr="009D7532" w:rsidRDefault="009D7532" w:rsidP="009D7532">
      <w:pPr>
        <w:spacing w:before="61"/>
        <w:ind w:left="117"/>
        <w:rPr>
          <w:sz w:val="29"/>
          <w:szCs w:val="29"/>
        </w:rPr>
      </w:pPr>
      <w:r w:rsidRPr="009D7532">
        <w:rPr>
          <w:sz w:val="29"/>
          <w:szCs w:val="29"/>
        </w:rPr>
        <w:t xml:space="preserve">    </w:t>
      </w:r>
    </w:p>
    <w:p w14:paraId="719C2799"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edit_invalid</w:t>
      </w:r>
      <w:proofErr w:type="spellEnd"/>
      <w:r w:rsidRPr="009D7532">
        <w:rPr>
          <w:sz w:val="29"/>
          <w:szCs w:val="29"/>
        </w:rPr>
        <w:t>:</w:t>
      </w:r>
    </w:p>
    <w:p w14:paraId="0EA81138"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nEnter</w:t>
      </w:r>
      <w:proofErr w:type="spellEnd"/>
      <w:r w:rsidRPr="009D7532">
        <w:rPr>
          <w:sz w:val="29"/>
          <w:szCs w:val="29"/>
        </w:rPr>
        <w:t xml:space="preserve"> 0 to try again,1 to return to main menu and 2 to exit:");</w:t>
      </w:r>
    </w:p>
    <w:p w14:paraId="60A955E7"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"%d",&amp;</w:t>
      </w:r>
      <w:proofErr w:type="spellStart"/>
      <w:r w:rsidRPr="009D7532">
        <w:rPr>
          <w:sz w:val="29"/>
          <w:szCs w:val="29"/>
        </w:rPr>
        <w:t>main_exit</w:t>
      </w:r>
      <w:proofErr w:type="spellEnd"/>
      <w:r w:rsidRPr="009D7532">
        <w:rPr>
          <w:sz w:val="29"/>
          <w:szCs w:val="29"/>
        </w:rPr>
        <w:t xml:space="preserve">);  </w:t>
      </w:r>
    </w:p>
    <w:p w14:paraId="5B516079" w14:textId="77777777" w:rsidR="009D7532" w:rsidRPr="009D7532" w:rsidRDefault="009D7532" w:rsidP="009D7532">
      <w:pPr>
        <w:spacing w:before="61"/>
        <w:ind w:left="117"/>
        <w:rPr>
          <w:sz w:val="29"/>
          <w:szCs w:val="29"/>
        </w:rPr>
      </w:pPr>
      <w:r w:rsidRPr="009D7532">
        <w:rPr>
          <w:sz w:val="29"/>
          <w:szCs w:val="29"/>
        </w:rPr>
        <w:t xml:space="preserve">        if (</w:t>
      </w:r>
      <w:proofErr w:type="spellStart"/>
      <w:r w:rsidRPr="009D7532">
        <w:rPr>
          <w:sz w:val="29"/>
          <w:szCs w:val="29"/>
        </w:rPr>
        <w:t>main_exit</w:t>
      </w:r>
      <w:proofErr w:type="spellEnd"/>
      <w:r w:rsidRPr="009D7532">
        <w:rPr>
          <w:sz w:val="29"/>
          <w:szCs w:val="29"/>
        </w:rPr>
        <w:t>==1)</w:t>
      </w:r>
    </w:p>
    <w:p w14:paraId="5BEEEED4"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r w:rsidRPr="009D7532">
        <w:rPr>
          <w:sz w:val="29"/>
          <w:szCs w:val="29"/>
        </w:rPr>
        <w:tab/>
      </w:r>
      <w:proofErr w:type="gramStart"/>
      <w:r w:rsidRPr="009D7532">
        <w:rPr>
          <w:sz w:val="29"/>
          <w:szCs w:val="29"/>
        </w:rPr>
        <w:t>menu(</w:t>
      </w:r>
      <w:proofErr w:type="gramEnd"/>
      <w:r w:rsidRPr="009D7532">
        <w:rPr>
          <w:sz w:val="29"/>
          <w:szCs w:val="29"/>
        </w:rPr>
        <w:t>);</w:t>
      </w:r>
    </w:p>
    <w:p w14:paraId="784D11EE" w14:textId="77777777" w:rsidR="009D7532" w:rsidRPr="009D7532" w:rsidRDefault="009D7532" w:rsidP="009D7532">
      <w:pPr>
        <w:spacing w:before="61"/>
        <w:ind w:left="117"/>
        <w:rPr>
          <w:sz w:val="29"/>
          <w:szCs w:val="29"/>
        </w:rPr>
      </w:pPr>
      <w:r w:rsidRPr="009D7532">
        <w:rPr>
          <w:sz w:val="29"/>
          <w:szCs w:val="29"/>
        </w:rPr>
        <w:t xml:space="preserve">        else if (</w:t>
      </w:r>
      <w:proofErr w:type="spellStart"/>
      <w:r w:rsidRPr="009D7532">
        <w:rPr>
          <w:sz w:val="29"/>
          <w:szCs w:val="29"/>
        </w:rPr>
        <w:t>main_exit</w:t>
      </w:r>
      <w:proofErr w:type="spellEnd"/>
      <w:r w:rsidRPr="009D7532">
        <w:rPr>
          <w:sz w:val="29"/>
          <w:szCs w:val="29"/>
        </w:rPr>
        <w:t>==2)</w:t>
      </w:r>
    </w:p>
    <w:p w14:paraId="3FB5CC46"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closer(</w:t>
      </w:r>
      <w:proofErr w:type="gramEnd"/>
      <w:r w:rsidRPr="009D7532">
        <w:rPr>
          <w:sz w:val="29"/>
          <w:szCs w:val="29"/>
        </w:rPr>
        <w:t>);</w:t>
      </w:r>
    </w:p>
    <w:p w14:paraId="3C6A7A2A" w14:textId="77777777" w:rsidR="009D7532" w:rsidRPr="009D7532" w:rsidRDefault="009D7532" w:rsidP="009D7532">
      <w:pPr>
        <w:spacing w:before="61"/>
        <w:ind w:left="117"/>
        <w:rPr>
          <w:sz w:val="29"/>
          <w:szCs w:val="29"/>
        </w:rPr>
      </w:pPr>
      <w:r w:rsidRPr="009D7532">
        <w:rPr>
          <w:sz w:val="29"/>
          <w:szCs w:val="29"/>
        </w:rPr>
        <w:t xml:space="preserve">        else if(</w:t>
      </w:r>
      <w:proofErr w:type="spellStart"/>
      <w:r w:rsidRPr="009D7532">
        <w:rPr>
          <w:sz w:val="29"/>
          <w:szCs w:val="29"/>
        </w:rPr>
        <w:t>main_exit</w:t>
      </w:r>
      <w:proofErr w:type="spellEnd"/>
      <w:r w:rsidRPr="009D7532">
        <w:rPr>
          <w:sz w:val="29"/>
          <w:szCs w:val="29"/>
        </w:rPr>
        <w:t>==0)</w:t>
      </w:r>
    </w:p>
    <w:p w14:paraId="5BDD63D7"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edit(</w:t>
      </w:r>
      <w:proofErr w:type="gramEnd"/>
      <w:r w:rsidRPr="009D7532">
        <w:rPr>
          <w:sz w:val="29"/>
          <w:szCs w:val="29"/>
        </w:rPr>
        <w:t>);</w:t>
      </w:r>
    </w:p>
    <w:p w14:paraId="574C0CFD" w14:textId="77777777" w:rsidR="009D7532" w:rsidRPr="009D7532" w:rsidRDefault="009D7532" w:rsidP="009D7532">
      <w:pPr>
        <w:spacing w:before="61"/>
        <w:ind w:left="117"/>
        <w:rPr>
          <w:sz w:val="29"/>
          <w:szCs w:val="29"/>
        </w:rPr>
      </w:pPr>
      <w:r w:rsidRPr="009D7532">
        <w:rPr>
          <w:sz w:val="29"/>
          <w:szCs w:val="29"/>
        </w:rPr>
        <w:t xml:space="preserve">        else</w:t>
      </w:r>
    </w:p>
    <w:p w14:paraId="1B9B369B" w14:textId="77777777" w:rsidR="009D7532" w:rsidRPr="009D7532" w:rsidRDefault="009D7532" w:rsidP="009D7532">
      <w:pPr>
        <w:spacing w:before="61"/>
        <w:ind w:left="117"/>
        <w:rPr>
          <w:sz w:val="29"/>
          <w:szCs w:val="29"/>
        </w:rPr>
      </w:pPr>
      <w:r w:rsidRPr="009D7532">
        <w:rPr>
          <w:sz w:val="29"/>
          <w:szCs w:val="29"/>
        </w:rPr>
        <w:t xml:space="preserve">        {</w:t>
      </w:r>
    </w:p>
    <w:p w14:paraId="2C8A92FB"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nInvalid</w:t>
      </w:r>
      <w:proofErr w:type="spellEnd"/>
      <w:r w:rsidRPr="009D7532">
        <w:rPr>
          <w:sz w:val="29"/>
          <w:szCs w:val="29"/>
        </w:rPr>
        <w:t>!\a");</w:t>
      </w:r>
    </w:p>
    <w:p w14:paraId="5B356346"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goto</w:t>
      </w:r>
      <w:proofErr w:type="spellEnd"/>
      <w:r w:rsidRPr="009D7532">
        <w:rPr>
          <w:sz w:val="29"/>
          <w:szCs w:val="29"/>
        </w:rPr>
        <w:t xml:space="preserve"> </w:t>
      </w:r>
      <w:proofErr w:type="spellStart"/>
      <w:r w:rsidRPr="009D7532">
        <w:rPr>
          <w:sz w:val="29"/>
          <w:szCs w:val="29"/>
        </w:rPr>
        <w:t>edit_invalid</w:t>
      </w:r>
      <w:proofErr w:type="spellEnd"/>
      <w:r w:rsidRPr="009D7532">
        <w:rPr>
          <w:sz w:val="29"/>
          <w:szCs w:val="29"/>
        </w:rPr>
        <w:t>;</w:t>
      </w:r>
    </w:p>
    <w:p w14:paraId="2A2E6832" w14:textId="77777777" w:rsidR="009D7532" w:rsidRPr="009D7532" w:rsidRDefault="009D7532" w:rsidP="009D7532">
      <w:pPr>
        <w:spacing w:before="61"/>
        <w:ind w:left="117"/>
        <w:rPr>
          <w:sz w:val="29"/>
          <w:szCs w:val="29"/>
        </w:rPr>
      </w:pPr>
      <w:r w:rsidRPr="009D7532">
        <w:rPr>
          <w:sz w:val="29"/>
          <w:szCs w:val="29"/>
        </w:rPr>
        <w:t xml:space="preserve">        }</w:t>
      </w:r>
    </w:p>
    <w:p w14:paraId="516011FE" w14:textId="77777777" w:rsidR="009D7532" w:rsidRPr="009D7532" w:rsidRDefault="009D7532" w:rsidP="009D7532">
      <w:pPr>
        <w:spacing w:before="61"/>
        <w:ind w:left="117"/>
        <w:rPr>
          <w:sz w:val="29"/>
          <w:szCs w:val="29"/>
        </w:rPr>
      </w:pPr>
      <w:r w:rsidRPr="009D7532">
        <w:rPr>
          <w:sz w:val="29"/>
          <w:szCs w:val="29"/>
        </w:rPr>
        <w:t>}</w:t>
      </w:r>
    </w:p>
    <w:p w14:paraId="6D9F1037" w14:textId="77777777" w:rsidR="009D7532" w:rsidRPr="009D7532" w:rsidRDefault="009D7532" w:rsidP="009D7532">
      <w:pPr>
        <w:spacing w:before="61"/>
        <w:ind w:left="117"/>
        <w:rPr>
          <w:sz w:val="29"/>
          <w:szCs w:val="29"/>
        </w:rPr>
      </w:pPr>
    </w:p>
    <w:p w14:paraId="0A3E111C"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see()</w:t>
      </w:r>
    </w:p>
    <w:p w14:paraId="0A230DDB" w14:textId="77777777" w:rsidR="009D7532" w:rsidRPr="009D7532" w:rsidRDefault="009D7532" w:rsidP="009D7532">
      <w:pPr>
        <w:spacing w:before="61"/>
        <w:ind w:left="117"/>
        <w:rPr>
          <w:sz w:val="29"/>
          <w:szCs w:val="29"/>
        </w:rPr>
      </w:pPr>
      <w:r w:rsidRPr="009D7532">
        <w:rPr>
          <w:sz w:val="29"/>
          <w:szCs w:val="29"/>
        </w:rPr>
        <w:t>{</w:t>
      </w:r>
      <w:proofErr w:type="spellStart"/>
      <w:proofErr w:type="gramStart"/>
      <w:r w:rsidRPr="009D7532">
        <w:rPr>
          <w:sz w:val="29"/>
          <w:szCs w:val="29"/>
        </w:rPr>
        <w:t>int</w:t>
      </w:r>
      <w:proofErr w:type="spellEnd"/>
      <w:proofErr w:type="gramEnd"/>
      <w:r w:rsidRPr="009D7532">
        <w:rPr>
          <w:sz w:val="29"/>
          <w:szCs w:val="29"/>
        </w:rPr>
        <w:t xml:space="preserve"> </w:t>
      </w:r>
      <w:proofErr w:type="spellStart"/>
      <w:r w:rsidRPr="009D7532">
        <w:rPr>
          <w:sz w:val="29"/>
          <w:szCs w:val="29"/>
        </w:rPr>
        <w:t>i,j,k</w:t>
      </w:r>
      <w:proofErr w:type="spellEnd"/>
      <w:r w:rsidRPr="009D7532">
        <w:rPr>
          <w:sz w:val="29"/>
          <w:szCs w:val="29"/>
        </w:rPr>
        <w:t>=0;</w:t>
      </w:r>
    </w:p>
    <w:p w14:paraId="7DD74440" w14:textId="77777777" w:rsidR="009D7532" w:rsidRPr="009D7532" w:rsidRDefault="009D7532" w:rsidP="009D7532">
      <w:pPr>
        <w:spacing w:before="61"/>
        <w:ind w:left="117"/>
        <w:rPr>
          <w:sz w:val="29"/>
          <w:szCs w:val="29"/>
        </w:rPr>
      </w:pPr>
      <w:r w:rsidRPr="009D7532">
        <w:rPr>
          <w:sz w:val="29"/>
          <w:szCs w:val="29"/>
        </w:rPr>
        <w:tab/>
        <w:t>system("CLS");</w:t>
      </w:r>
    </w:p>
    <w:p w14:paraId="46624635" w14:textId="77777777" w:rsidR="009D7532" w:rsidRPr="009D7532" w:rsidRDefault="009D7532" w:rsidP="009D7532">
      <w:pPr>
        <w:spacing w:before="61"/>
        <w:ind w:left="117"/>
        <w:rPr>
          <w:sz w:val="29"/>
          <w:szCs w:val="29"/>
        </w:rPr>
      </w:pPr>
      <w:r w:rsidRPr="009D7532">
        <w:rPr>
          <w:sz w:val="29"/>
          <w:szCs w:val="29"/>
        </w:rPr>
        <w:t xml:space="preserve">    FILE *</w:t>
      </w:r>
      <w:proofErr w:type="spellStart"/>
      <w:r w:rsidRPr="009D7532">
        <w:rPr>
          <w:sz w:val="29"/>
          <w:szCs w:val="29"/>
        </w:rPr>
        <w:t>ptr</w:t>
      </w:r>
      <w:proofErr w:type="spellEnd"/>
      <w:r w:rsidRPr="009D7532">
        <w:rPr>
          <w:sz w:val="29"/>
          <w:szCs w:val="29"/>
        </w:rPr>
        <w:t>;</w:t>
      </w:r>
    </w:p>
    <w:p w14:paraId="432C3BF1" w14:textId="77777777" w:rsidR="009D7532" w:rsidRPr="009D7532" w:rsidRDefault="009D7532" w:rsidP="009D7532">
      <w:pPr>
        <w:spacing w:before="61"/>
        <w:ind w:left="117"/>
        <w:rPr>
          <w:sz w:val="29"/>
          <w:szCs w:val="29"/>
        </w:rPr>
      </w:pPr>
      <w:r w:rsidRPr="009D7532">
        <w:rPr>
          <w:sz w:val="29"/>
          <w:szCs w:val="29"/>
        </w:rPr>
        <w:t xml:space="preserve">    int test=0;</w:t>
      </w:r>
    </w:p>
    <w:p w14:paraId="13045A7B"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ptr</w:t>
      </w:r>
      <w:proofErr w:type="spellEnd"/>
      <w:r w:rsidRPr="009D7532">
        <w:rPr>
          <w:sz w:val="29"/>
          <w:szCs w:val="29"/>
        </w:rPr>
        <w:t>=</w:t>
      </w:r>
      <w:proofErr w:type="spellStart"/>
      <w:r w:rsidRPr="009D7532">
        <w:rPr>
          <w:sz w:val="29"/>
          <w:szCs w:val="29"/>
        </w:rPr>
        <w:t>fopen</w:t>
      </w:r>
      <w:proofErr w:type="spellEnd"/>
      <w:r w:rsidRPr="009D7532">
        <w:rPr>
          <w:sz w:val="29"/>
          <w:szCs w:val="29"/>
        </w:rPr>
        <w:t>("record.</w:t>
      </w:r>
      <w:proofErr w:type="spellStart"/>
      <w:r w:rsidRPr="009D7532">
        <w:rPr>
          <w:sz w:val="29"/>
          <w:szCs w:val="29"/>
        </w:rPr>
        <w:t>dat</w:t>
      </w:r>
      <w:proofErr w:type="spellEnd"/>
      <w:r w:rsidRPr="009D7532">
        <w:rPr>
          <w:sz w:val="29"/>
          <w:szCs w:val="29"/>
        </w:rPr>
        <w:t>","r");</w:t>
      </w:r>
    </w:p>
    <w:p w14:paraId="290FD091"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w:t>
      </w:r>
      <w:proofErr w:type="spellStart"/>
      <w:r w:rsidRPr="009D7532">
        <w:rPr>
          <w:sz w:val="29"/>
          <w:szCs w:val="29"/>
        </w:rPr>
        <w:t>nEnter</w:t>
      </w:r>
      <w:proofErr w:type="spellEnd"/>
      <w:r w:rsidRPr="009D7532">
        <w:rPr>
          <w:sz w:val="29"/>
          <w:szCs w:val="29"/>
        </w:rPr>
        <w:t xml:space="preserve"> the roll number:");</w:t>
      </w:r>
    </w:p>
    <w:p w14:paraId="5EC100C6"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w:t>
      </w:r>
      <w:proofErr w:type="spellStart"/>
      <w:r w:rsidRPr="009D7532">
        <w:rPr>
          <w:sz w:val="29"/>
          <w:szCs w:val="29"/>
        </w:rPr>
        <w:t>d",&amp;check</w:t>
      </w:r>
      <w:proofErr w:type="spellEnd"/>
      <w:r w:rsidRPr="009D7532">
        <w:rPr>
          <w:sz w:val="29"/>
          <w:szCs w:val="29"/>
        </w:rPr>
        <w:t>);</w:t>
      </w:r>
    </w:p>
    <w:p w14:paraId="2D478B51" w14:textId="77777777" w:rsidR="009D7532" w:rsidRPr="009D7532" w:rsidRDefault="009D7532" w:rsidP="009D7532">
      <w:pPr>
        <w:spacing w:before="61"/>
        <w:ind w:left="117"/>
        <w:rPr>
          <w:sz w:val="29"/>
          <w:szCs w:val="29"/>
        </w:rPr>
      </w:pPr>
      <w:r w:rsidRPr="009D7532">
        <w:rPr>
          <w:sz w:val="29"/>
          <w:szCs w:val="29"/>
        </w:rPr>
        <w:lastRenderedPageBreak/>
        <w:tab/>
        <w:t>while (</w:t>
      </w:r>
      <w:proofErr w:type="spellStart"/>
      <w:r w:rsidRPr="009D7532">
        <w:rPr>
          <w:sz w:val="29"/>
          <w:szCs w:val="29"/>
        </w:rPr>
        <w:t>fscanf</w:t>
      </w:r>
      <w:proofErr w:type="spellEnd"/>
      <w:r w:rsidRPr="009D7532">
        <w:rPr>
          <w:sz w:val="29"/>
          <w:szCs w:val="29"/>
        </w:rPr>
        <w:t>(</w:t>
      </w:r>
      <w:proofErr w:type="spellStart"/>
      <w:r w:rsidRPr="009D7532">
        <w:rPr>
          <w:sz w:val="29"/>
          <w:szCs w:val="29"/>
        </w:rPr>
        <w:t>ptr</w:t>
      </w:r>
      <w:proofErr w:type="spellEnd"/>
      <w:r w:rsidRPr="009D7532">
        <w:rPr>
          <w:sz w:val="29"/>
          <w:szCs w:val="29"/>
        </w:rPr>
        <w:t>,"%d %s %d/%d/%d %d %s %d %s %s %d %s %s\n",&amp;</w:t>
      </w:r>
      <w:proofErr w:type="spellStart"/>
      <w:r w:rsidRPr="009D7532">
        <w:rPr>
          <w:sz w:val="29"/>
          <w:szCs w:val="29"/>
        </w:rPr>
        <w:t>add.roll_no</w:t>
      </w:r>
      <w:proofErr w:type="spellEnd"/>
      <w:r w:rsidRPr="009D7532">
        <w:rPr>
          <w:sz w:val="29"/>
          <w:szCs w:val="29"/>
        </w:rPr>
        <w:t>, &amp;add.name, &amp;</w:t>
      </w:r>
      <w:proofErr w:type="spellStart"/>
      <w:r w:rsidRPr="009D7532">
        <w:rPr>
          <w:sz w:val="29"/>
          <w:szCs w:val="29"/>
        </w:rPr>
        <w:t>add.dob.month</w:t>
      </w:r>
      <w:proofErr w:type="spellEnd"/>
      <w:r w:rsidRPr="009D7532">
        <w:rPr>
          <w:sz w:val="29"/>
          <w:szCs w:val="29"/>
        </w:rPr>
        <w:t>, &amp;</w:t>
      </w:r>
      <w:proofErr w:type="spellStart"/>
      <w:r w:rsidRPr="009D7532">
        <w:rPr>
          <w:sz w:val="29"/>
          <w:szCs w:val="29"/>
        </w:rPr>
        <w:t>add.dob.day</w:t>
      </w:r>
      <w:proofErr w:type="spellEnd"/>
      <w:r w:rsidRPr="009D7532">
        <w:rPr>
          <w:sz w:val="29"/>
          <w:szCs w:val="29"/>
        </w:rPr>
        <w:t>, &amp;</w:t>
      </w:r>
      <w:proofErr w:type="spellStart"/>
      <w:r w:rsidRPr="009D7532">
        <w:rPr>
          <w:sz w:val="29"/>
          <w:szCs w:val="29"/>
        </w:rPr>
        <w:t>add.dob.year</w:t>
      </w:r>
      <w:proofErr w:type="spellEnd"/>
      <w:r w:rsidRPr="009D7532">
        <w:rPr>
          <w:sz w:val="29"/>
          <w:szCs w:val="29"/>
        </w:rPr>
        <w:t>, &amp;</w:t>
      </w:r>
      <w:proofErr w:type="spellStart"/>
      <w:r w:rsidRPr="009D7532">
        <w:rPr>
          <w:sz w:val="29"/>
          <w:szCs w:val="29"/>
        </w:rPr>
        <w:t>add.age</w:t>
      </w:r>
      <w:proofErr w:type="spellEnd"/>
      <w:r w:rsidRPr="009D7532">
        <w:rPr>
          <w:sz w:val="29"/>
          <w:szCs w:val="29"/>
        </w:rPr>
        <w:t>, &amp;</w:t>
      </w:r>
      <w:proofErr w:type="spellStart"/>
      <w:r w:rsidRPr="009D7532">
        <w:rPr>
          <w:sz w:val="29"/>
          <w:szCs w:val="29"/>
        </w:rPr>
        <w:t>add.city</w:t>
      </w:r>
      <w:proofErr w:type="spellEnd"/>
      <w:r w:rsidRPr="009D7532">
        <w:rPr>
          <w:sz w:val="29"/>
          <w:szCs w:val="29"/>
        </w:rPr>
        <w:t>, &amp;</w:t>
      </w:r>
      <w:proofErr w:type="spellStart"/>
      <w:r w:rsidRPr="009D7532">
        <w:rPr>
          <w:sz w:val="29"/>
          <w:szCs w:val="29"/>
        </w:rPr>
        <w:t>add.phone</w:t>
      </w:r>
      <w:proofErr w:type="spellEnd"/>
      <w:r w:rsidRPr="009D7532">
        <w:rPr>
          <w:sz w:val="29"/>
          <w:szCs w:val="29"/>
        </w:rPr>
        <w:t>, &amp;</w:t>
      </w:r>
      <w:proofErr w:type="spellStart"/>
      <w:r w:rsidRPr="009D7532">
        <w:rPr>
          <w:sz w:val="29"/>
          <w:szCs w:val="29"/>
        </w:rPr>
        <w:t>add.mail_id</w:t>
      </w:r>
      <w:proofErr w:type="spellEnd"/>
      <w:r w:rsidRPr="009D7532">
        <w:rPr>
          <w:sz w:val="29"/>
          <w:szCs w:val="29"/>
        </w:rPr>
        <w:t>, &amp;</w:t>
      </w:r>
      <w:proofErr w:type="spellStart"/>
      <w:r w:rsidRPr="009D7532">
        <w:rPr>
          <w:sz w:val="29"/>
          <w:szCs w:val="29"/>
        </w:rPr>
        <w:t>add.father_name</w:t>
      </w:r>
      <w:proofErr w:type="spellEnd"/>
      <w:r w:rsidRPr="009D7532">
        <w:rPr>
          <w:sz w:val="29"/>
          <w:szCs w:val="29"/>
        </w:rPr>
        <w:t>, &amp;</w:t>
      </w:r>
      <w:proofErr w:type="spellStart"/>
      <w:r w:rsidRPr="009D7532">
        <w:rPr>
          <w:sz w:val="29"/>
          <w:szCs w:val="29"/>
        </w:rPr>
        <w:t>add.father_phone</w:t>
      </w:r>
      <w:proofErr w:type="spellEnd"/>
      <w:r w:rsidRPr="009D7532">
        <w:rPr>
          <w:sz w:val="29"/>
          <w:szCs w:val="29"/>
        </w:rPr>
        <w:t>, &amp;</w:t>
      </w:r>
      <w:proofErr w:type="spellStart"/>
      <w:r w:rsidRPr="009D7532">
        <w:rPr>
          <w:sz w:val="29"/>
          <w:szCs w:val="29"/>
        </w:rPr>
        <w:t>add.room_no</w:t>
      </w:r>
      <w:proofErr w:type="spellEnd"/>
      <w:r w:rsidRPr="009D7532">
        <w:rPr>
          <w:sz w:val="29"/>
          <w:szCs w:val="29"/>
        </w:rPr>
        <w:t>, &amp;</w:t>
      </w:r>
      <w:proofErr w:type="spellStart"/>
      <w:r w:rsidRPr="009D7532">
        <w:rPr>
          <w:sz w:val="29"/>
          <w:szCs w:val="29"/>
        </w:rPr>
        <w:t>add.hostel_name</w:t>
      </w:r>
      <w:proofErr w:type="spellEnd"/>
      <w:r w:rsidRPr="009D7532">
        <w:rPr>
          <w:sz w:val="29"/>
          <w:szCs w:val="29"/>
        </w:rPr>
        <w:t>)!=EOF)</w:t>
      </w:r>
    </w:p>
    <w:p w14:paraId="2CB85EAB" w14:textId="77777777" w:rsidR="009D7532" w:rsidRPr="009D7532" w:rsidRDefault="009D7532" w:rsidP="009D7532">
      <w:pPr>
        <w:spacing w:before="61"/>
        <w:ind w:left="117"/>
        <w:rPr>
          <w:sz w:val="29"/>
          <w:szCs w:val="29"/>
        </w:rPr>
      </w:pPr>
      <w:r w:rsidRPr="009D7532">
        <w:rPr>
          <w:sz w:val="29"/>
          <w:szCs w:val="29"/>
        </w:rPr>
        <w:t xml:space="preserve">    {</w:t>
      </w:r>
    </w:p>
    <w:p w14:paraId="3814A176"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r>
    </w:p>
    <w:p w14:paraId="0A82EF75"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r>
      <w:proofErr w:type="spellStart"/>
      <w:r w:rsidRPr="009D7532">
        <w:rPr>
          <w:sz w:val="29"/>
          <w:szCs w:val="29"/>
        </w:rPr>
        <w:t>qwe</w:t>
      </w:r>
      <w:proofErr w:type="spellEnd"/>
      <w:r w:rsidRPr="009D7532">
        <w:rPr>
          <w:sz w:val="29"/>
          <w:szCs w:val="29"/>
        </w:rPr>
        <w:t>[k]=add;</w:t>
      </w:r>
    </w:p>
    <w:p w14:paraId="5C2908D6"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t>k++;</w:t>
      </w:r>
    </w:p>
    <w:p w14:paraId="2D44CF76" w14:textId="77777777" w:rsidR="009D7532" w:rsidRPr="009D7532" w:rsidRDefault="009D7532" w:rsidP="009D7532">
      <w:pPr>
        <w:spacing w:before="61"/>
        <w:ind w:left="117"/>
        <w:rPr>
          <w:sz w:val="29"/>
          <w:szCs w:val="29"/>
        </w:rPr>
      </w:pPr>
      <w:r w:rsidRPr="009D7532">
        <w:rPr>
          <w:sz w:val="29"/>
          <w:szCs w:val="29"/>
        </w:rPr>
        <w:t xml:space="preserve">        </w:t>
      </w:r>
    </w:p>
    <w:p w14:paraId="43D7B3EA" w14:textId="77777777" w:rsidR="009D7532" w:rsidRPr="009D7532" w:rsidRDefault="009D7532" w:rsidP="009D7532">
      <w:pPr>
        <w:spacing w:before="61"/>
        <w:ind w:left="117"/>
        <w:rPr>
          <w:sz w:val="29"/>
          <w:szCs w:val="29"/>
        </w:rPr>
      </w:pPr>
      <w:r w:rsidRPr="009D7532">
        <w:rPr>
          <w:sz w:val="29"/>
          <w:szCs w:val="29"/>
        </w:rPr>
        <w:t xml:space="preserve">    }</w:t>
      </w:r>
    </w:p>
    <w:p w14:paraId="451DEDE0"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for</w:t>
      </w:r>
      <w:proofErr w:type="gramEnd"/>
      <w:r w:rsidRPr="009D7532">
        <w:rPr>
          <w:sz w:val="29"/>
          <w:szCs w:val="29"/>
        </w:rPr>
        <w:t xml:space="preserve"> (</w:t>
      </w:r>
      <w:proofErr w:type="spellStart"/>
      <w:r w:rsidRPr="009D7532">
        <w:rPr>
          <w:sz w:val="29"/>
          <w:szCs w:val="29"/>
        </w:rPr>
        <w:t>i</w:t>
      </w:r>
      <w:proofErr w:type="spellEnd"/>
      <w:r w:rsidRPr="009D7532">
        <w:rPr>
          <w:sz w:val="29"/>
          <w:szCs w:val="29"/>
        </w:rPr>
        <w:t>=k-1;i&gt;=0;--</w:t>
      </w:r>
      <w:proofErr w:type="spellStart"/>
      <w:r w:rsidRPr="009D7532">
        <w:rPr>
          <w:sz w:val="29"/>
          <w:szCs w:val="29"/>
        </w:rPr>
        <w:t>i</w:t>
      </w:r>
      <w:proofErr w:type="spellEnd"/>
      <w:r w:rsidRPr="009D7532">
        <w:rPr>
          <w:sz w:val="29"/>
          <w:szCs w:val="29"/>
        </w:rPr>
        <w:t>){</w:t>
      </w:r>
    </w:p>
    <w:p w14:paraId="283B8A5C"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r>
      <w:r w:rsidRPr="009D7532">
        <w:rPr>
          <w:sz w:val="29"/>
          <w:szCs w:val="29"/>
        </w:rPr>
        <w:tab/>
      </w:r>
      <w:proofErr w:type="gramStart"/>
      <w:r w:rsidRPr="009D7532">
        <w:rPr>
          <w:sz w:val="29"/>
          <w:szCs w:val="29"/>
        </w:rPr>
        <w:t>for(</w:t>
      </w:r>
      <w:proofErr w:type="gramEnd"/>
      <w:r w:rsidRPr="009D7532">
        <w:rPr>
          <w:sz w:val="29"/>
          <w:szCs w:val="29"/>
        </w:rPr>
        <w:t>j=0;j&lt;</w:t>
      </w:r>
      <w:proofErr w:type="spellStart"/>
      <w:r w:rsidRPr="009D7532">
        <w:rPr>
          <w:sz w:val="29"/>
          <w:szCs w:val="29"/>
        </w:rPr>
        <w:t>i</w:t>
      </w:r>
      <w:proofErr w:type="spellEnd"/>
      <w:r w:rsidRPr="009D7532">
        <w:rPr>
          <w:sz w:val="29"/>
          <w:szCs w:val="29"/>
        </w:rPr>
        <w:t>;++j){</w:t>
      </w:r>
    </w:p>
    <w:p w14:paraId="0F37B90D"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r w:rsidRPr="009D7532">
        <w:rPr>
          <w:sz w:val="29"/>
          <w:szCs w:val="29"/>
        </w:rPr>
        <w:tab/>
      </w:r>
      <w:r w:rsidRPr="009D7532">
        <w:rPr>
          <w:sz w:val="29"/>
          <w:szCs w:val="29"/>
        </w:rPr>
        <w:tab/>
      </w:r>
      <w:proofErr w:type="gramStart"/>
      <w:r w:rsidRPr="009D7532">
        <w:rPr>
          <w:sz w:val="29"/>
          <w:szCs w:val="29"/>
        </w:rPr>
        <w:t>if(</w:t>
      </w:r>
      <w:proofErr w:type="spellStart"/>
      <w:proofErr w:type="gramEnd"/>
      <w:r w:rsidRPr="009D7532">
        <w:rPr>
          <w:sz w:val="29"/>
          <w:szCs w:val="29"/>
        </w:rPr>
        <w:t>qwe</w:t>
      </w:r>
      <w:proofErr w:type="spellEnd"/>
      <w:r w:rsidRPr="009D7532">
        <w:rPr>
          <w:sz w:val="29"/>
          <w:szCs w:val="29"/>
        </w:rPr>
        <w:t>[j].</w:t>
      </w:r>
      <w:proofErr w:type="spellStart"/>
      <w:r w:rsidRPr="009D7532">
        <w:rPr>
          <w:sz w:val="29"/>
          <w:szCs w:val="29"/>
        </w:rPr>
        <w:t>roll_no</w:t>
      </w:r>
      <w:proofErr w:type="spellEnd"/>
      <w:r w:rsidRPr="009D7532">
        <w:rPr>
          <w:sz w:val="29"/>
          <w:szCs w:val="29"/>
        </w:rPr>
        <w:t>&gt;</w:t>
      </w:r>
      <w:proofErr w:type="spellStart"/>
      <w:r w:rsidRPr="009D7532">
        <w:rPr>
          <w:sz w:val="29"/>
          <w:szCs w:val="29"/>
        </w:rPr>
        <w:t>qwe</w:t>
      </w:r>
      <w:proofErr w:type="spellEnd"/>
      <w:r w:rsidRPr="009D7532">
        <w:rPr>
          <w:sz w:val="29"/>
          <w:szCs w:val="29"/>
        </w:rPr>
        <w:t>[j+1].</w:t>
      </w:r>
      <w:proofErr w:type="spellStart"/>
      <w:r w:rsidRPr="009D7532">
        <w:rPr>
          <w:sz w:val="29"/>
          <w:szCs w:val="29"/>
        </w:rPr>
        <w:t>roll_no</w:t>
      </w:r>
      <w:proofErr w:type="spellEnd"/>
      <w:r w:rsidRPr="009D7532">
        <w:rPr>
          <w:sz w:val="29"/>
          <w:szCs w:val="29"/>
        </w:rPr>
        <w:t>){</w:t>
      </w:r>
    </w:p>
    <w:p w14:paraId="67C2E217"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r w:rsidRPr="009D7532">
        <w:rPr>
          <w:sz w:val="29"/>
          <w:szCs w:val="29"/>
        </w:rPr>
        <w:tab/>
      </w:r>
      <w:r w:rsidRPr="009D7532">
        <w:rPr>
          <w:sz w:val="29"/>
          <w:szCs w:val="29"/>
        </w:rPr>
        <w:tab/>
      </w:r>
      <w:r w:rsidRPr="009D7532">
        <w:rPr>
          <w:sz w:val="29"/>
          <w:szCs w:val="29"/>
        </w:rPr>
        <w:tab/>
        <w:t>temp=</w:t>
      </w:r>
      <w:proofErr w:type="spellStart"/>
      <w:r w:rsidRPr="009D7532">
        <w:rPr>
          <w:sz w:val="29"/>
          <w:szCs w:val="29"/>
        </w:rPr>
        <w:t>qwe</w:t>
      </w:r>
      <w:proofErr w:type="spellEnd"/>
      <w:r w:rsidRPr="009D7532">
        <w:rPr>
          <w:sz w:val="29"/>
          <w:szCs w:val="29"/>
        </w:rPr>
        <w:t>[j];</w:t>
      </w:r>
    </w:p>
    <w:p w14:paraId="3A68794D"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r w:rsidRPr="009D7532">
        <w:rPr>
          <w:sz w:val="29"/>
          <w:szCs w:val="29"/>
        </w:rPr>
        <w:tab/>
      </w:r>
      <w:r w:rsidRPr="009D7532">
        <w:rPr>
          <w:sz w:val="29"/>
          <w:szCs w:val="29"/>
        </w:rPr>
        <w:tab/>
      </w:r>
      <w:r w:rsidRPr="009D7532">
        <w:rPr>
          <w:sz w:val="29"/>
          <w:szCs w:val="29"/>
        </w:rPr>
        <w:tab/>
      </w:r>
      <w:proofErr w:type="spellStart"/>
      <w:r w:rsidRPr="009D7532">
        <w:rPr>
          <w:sz w:val="29"/>
          <w:szCs w:val="29"/>
        </w:rPr>
        <w:t>qwe</w:t>
      </w:r>
      <w:proofErr w:type="spellEnd"/>
      <w:r w:rsidRPr="009D7532">
        <w:rPr>
          <w:sz w:val="29"/>
          <w:szCs w:val="29"/>
        </w:rPr>
        <w:t>[j]=</w:t>
      </w:r>
      <w:proofErr w:type="spellStart"/>
      <w:r w:rsidRPr="009D7532">
        <w:rPr>
          <w:sz w:val="29"/>
          <w:szCs w:val="29"/>
        </w:rPr>
        <w:t>qwe</w:t>
      </w:r>
      <w:proofErr w:type="spellEnd"/>
      <w:r w:rsidRPr="009D7532">
        <w:rPr>
          <w:sz w:val="29"/>
          <w:szCs w:val="29"/>
        </w:rPr>
        <w:t>[j+1];</w:t>
      </w:r>
    </w:p>
    <w:p w14:paraId="55025CDB"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r w:rsidRPr="009D7532">
        <w:rPr>
          <w:sz w:val="29"/>
          <w:szCs w:val="29"/>
        </w:rPr>
        <w:tab/>
      </w:r>
      <w:r w:rsidRPr="009D7532">
        <w:rPr>
          <w:sz w:val="29"/>
          <w:szCs w:val="29"/>
        </w:rPr>
        <w:tab/>
      </w:r>
      <w:r w:rsidRPr="009D7532">
        <w:rPr>
          <w:sz w:val="29"/>
          <w:szCs w:val="29"/>
        </w:rPr>
        <w:tab/>
      </w:r>
      <w:proofErr w:type="spellStart"/>
      <w:proofErr w:type="gramStart"/>
      <w:r w:rsidRPr="009D7532">
        <w:rPr>
          <w:sz w:val="29"/>
          <w:szCs w:val="29"/>
        </w:rPr>
        <w:t>qwe</w:t>
      </w:r>
      <w:proofErr w:type="spellEnd"/>
      <w:r w:rsidRPr="009D7532">
        <w:rPr>
          <w:sz w:val="29"/>
          <w:szCs w:val="29"/>
        </w:rPr>
        <w:t>[</w:t>
      </w:r>
      <w:proofErr w:type="gramEnd"/>
      <w:r w:rsidRPr="009D7532">
        <w:rPr>
          <w:sz w:val="29"/>
          <w:szCs w:val="29"/>
        </w:rPr>
        <w:t>j+1]=temp;</w:t>
      </w:r>
    </w:p>
    <w:p w14:paraId="56B12E40"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r w:rsidRPr="009D7532">
        <w:rPr>
          <w:sz w:val="29"/>
          <w:szCs w:val="29"/>
        </w:rPr>
        <w:tab/>
      </w:r>
      <w:r w:rsidRPr="009D7532">
        <w:rPr>
          <w:sz w:val="29"/>
          <w:szCs w:val="29"/>
        </w:rPr>
        <w:tab/>
        <w:t>}</w:t>
      </w:r>
    </w:p>
    <w:p w14:paraId="66482E48"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t xml:space="preserve">    }</w:t>
      </w:r>
      <w:r w:rsidRPr="009D7532">
        <w:rPr>
          <w:sz w:val="29"/>
          <w:szCs w:val="29"/>
        </w:rPr>
        <w:tab/>
      </w:r>
      <w:r w:rsidRPr="009D7532">
        <w:rPr>
          <w:sz w:val="29"/>
          <w:szCs w:val="29"/>
        </w:rPr>
        <w:tab/>
      </w:r>
    </w:p>
    <w:p w14:paraId="7A24629C"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w:t>
      </w:r>
    </w:p>
    <w:p w14:paraId="60E7EE6F"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"shortest %d  largest %d",</w:t>
      </w:r>
      <w:proofErr w:type="spellStart"/>
      <w:r w:rsidRPr="009D7532">
        <w:rPr>
          <w:sz w:val="29"/>
          <w:szCs w:val="29"/>
        </w:rPr>
        <w:t>qwe</w:t>
      </w:r>
      <w:proofErr w:type="spellEnd"/>
      <w:r w:rsidRPr="009D7532">
        <w:rPr>
          <w:sz w:val="29"/>
          <w:szCs w:val="29"/>
        </w:rPr>
        <w:t>[0].</w:t>
      </w:r>
      <w:proofErr w:type="spellStart"/>
      <w:r w:rsidRPr="009D7532">
        <w:rPr>
          <w:sz w:val="29"/>
          <w:szCs w:val="29"/>
        </w:rPr>
        <w:t>roll_no,qwe</w:t>
      </w:r>
      <w:proofErr w:type="spellEnd"/>
      <w:r w:rsidRPr="009D7532">
        <w:rPr>
          <w:sz w:val="29"/>
          <w:szCs w:val="29"/>
        </w:rPr>
        <w:t>[k-1].</w:t>
      </w:r>
      <w:proofErr w:type="spellStart"/>
      <w:r w:rsidRPr="009D7532">
        <w:rPr>
          <w:sz w:val="29"/>
          <w:szCs w:val="29"/>
        </w:rPr>
        <w:t>roll_no</w:t>
      </w:r>
      <w:proofErr w:type="spellEnd"/>
      <w:r w:rsidRPr="009D7532">
        <w:rPr>
          <w:sz w:val="29"/>
          <w:szCs w:val="29"/>
        </w:rPr>
        <w:t>);</w:t>
      </w:r>
    </w:p>
    <w:p w14:paraId="3CB30A97"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
    <w:p w14:paraId="3BAA1CC5" w14:textId="77777777" w:rsidR="009D7532" w:rsidRPr="009D7532" w:rsidRDefault="009D7532" w:rsidP="009D7532">
      <w:pPr>
        <w:spacing w:before="61"/>
        <w:ind w:left="117"/>
        <w:rPr>
          <w:sz w:val="29"/>
          <w:szCs w:val="29"/>
        </w:rPr>
      </w:pPr>
      <w:r w:rsidRPr="009D7532">
        <w:rPr>
          <w:sz w:val="29"/>
          <w:szCs w:val="29"/>
        </w:rPr>
        <w:tab/>
      </w:r>
      <w:proofErr w:type="spellStart"/>
      <w:proofErr w:type="gramStart"/>
      <w:r w:rsidRPr="009D7532">
        <w:rPr>
          <w:sz w:val="29"/>
          <w:szCs w:val="29"/>
        </w:rPr>
        <w:t>int</w:t>
      </w:r>
      <w:proofErr w:type="spellEnd"/>
      <w:proofErr w:type="gramEnd"/>
      <w:r w:rsidRPr="009D7532">
        <w:rPr>
          <w:sz w:val="29"/>
          <w:szCs w:val="29"/>
        </w:rPr>
        <w:t xml:space="preserve"> first=0,last=k-1,mid=(</w:t>
      </w:r>
      <w:proofErr w:type="spellStart"/>
      <w:r w:rsidRPr="009D7532">
        <w:rPr>
          <w:sz w:val="29"/>
          <w:szCs w:val="29"/>
        </w:rPr>
        <w:t>first+last</w:t>
      </w:r>
      <w:proofErr w:type="spellEnd"/>
      <w:r w:rsidRPr="009D7532">
        <w:rPr>
          <w:sz w:val="29"/>
          <w:szCs w:val="29"/>
        </w:rPr>
        <w:t>)/2;</w:t>
      </w:r>
    </w:p>
    <w:p w14:paraId="081E8A36" w14:textId="77777777" w:rsidR="009D7532" w:rsidRPr="009D7532" w:rsidRDefault="009D7532" w:rsidP="009D7532">
      <w:pPr>
        <w:spacing w:before="61"/>
        <w:ind w:left="117"/>
        <w:rPr>
          <w:sz w:val="29"/>
          <w:szCs w:val="29"/>
        </w:rPr>
      </w:pPr>
      <w:r w:rsidRPr="009D7532">
        <w:rPr>
          <w:sz w:val="29"/>
          <w:szCs w:val="29"/>
        </w:rPr>
        <w:tab/>
      </w:r>
      <w:proofErr w:type="gramStart"/>
      <w:r w:rsidRPr="009D7532">
        <w:rPr>
          <w:sz w:val="29"/>
          <w:szCs w:val="29"/>
        </w:rPr>
        <w:t>while(</w:t>
      </w:r>
      <w:proofErr w:type="gramEnd"/>
      <w:r w:rsidRPr="009D7532">
        <w:rPr>
          <w:sz w:val="29"/>
          <w:szCs w:val="29"/>
        </w:rPr>
        <w:t>first&lt;=last){</w:t>
      </w:r>
    </w:p>
    <w:p w14:paraId="16A8E886"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roofErr w:type="gramStart"/>
      <w:r w:rsidRPr="009D7532">
        <w:rPr>
          <w:sz w:val="29"/>
          <w:szCs w:val="29"/>
        </w:rPr>
        <w:t>if(</w:t>
      </w:r>
      <w:proofErr w:type="spellStart"/>
      <w:proofErr w:type="gramEnd"/>
      <w:r w:rsidRPr="009D7532">
        <w:rPr>
          <w:sz w:val="29"/>
          <w:szCs w:val="29"/>
        </w:rPr>
        <w:t>qwe</w:t>
      </w:r>
      <w:proofErr w:type="spellEnd"/>
      <w:r w:rsidRPr="009D7532">
        <w:rPr>
          <w:sz w:val="29"/>
          <w:szCs w:val="29"/>
        </w:rPr>
        <w:t>[mid].</w:t>
      </w:r>
      <w:proofErr w:type="spellStart"/>
      <w:r w:rsidRPr="009D7532">
        <w:rPr>
          <w:sz w:val="29"/>
          <w:szCs w:val="29"/>
        </w:rPr>
        <w:t>roll_no</w:t>
      </w:r>
      <w:proofErr w:type="spellEnd"/>
      <w:r w:rsidRPr="009D7532">
        <w:rPr>
          <w:sz w:val="29"/>
          <w:szCs w:val="29"/>
        </w:rPr>
        <w:t xml:space="preserve"> &lt; check){</w:t>
      </w:r>
    </w:p>
    <w:p w14:paraId="68ED2B47"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r w:rsidRPr="009D7532">
        <w:rPr>
          <w:sz w:val="29"/>
          <w:szCs w:val="29"/>
        </w:rPr>
        <w:tab/>
        <w:t>first = mid+1;</w:t>
      </w:r>
    </w:p>
    <w:p w14:paraId="6DA23162"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 xml:space="preserve">} </w:t>
      </w:r>
    </w:p>
    <w:p w14:paraId="024D80B4"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roofErr w:type="gramStart"/>
      <w:r w:rsidRPr="009D7532">
        <w:rPr>
          <w:sz w:val="29"/>
          <w:szCs w:val="29"/>
        </w:rPr>
        <w:t>else</w:t>
      </w:r>
      <w:proofErr w:type="gramEnd"/>
      <w:r w:rsidRPr="009D7532">
        <w:rPr>
          <w:sz w:val="29"/>
          <w:szCs w:val="29"/>
        </w:rPr>
        <w:t xml:space="preserve"> if(</w:t>
      </w:r>
      <w:proofErr w:type="spellStart"/>
      <w:r w:rsidRPr="009D7532">
        <w:rPr>
          <w:sz w:val="29"/>
          <w:szCs w:val="29"/>
        </w:rPr>
        <w:t>qwe</w:t>
      </w:r>
      <w:proofErr w:type="spellEnd"/>
      <w:r w:rsidRPr="009D7532">
        <w:rPr>
          <w:sz w:val="29"/>
          <w:szCs w:val="29"/>
        </w:rPr>
        <w:t>[mid].</w:t>
      </w:r>
      <w:proofErr w:type="spellStart"/>
      <w:r w:rsidRPr="009D7532">
        <w:rPr>
          <w:sz w:val="29"/>
          <w:szCs w:val="29"/>
        </w:rPr>
        <w:t>roll_no</w:t>
      </w:r>
      <w:proofErr w:type="spellEnd"/>
      <w:r w:rsidRPr="009D7532">
        <w:rPr>
          <w:sz w:val="29"/>
          <w:szCs w:val="29"/>
        </w:rPr>
        <w:t xml:space="preserve"> == check){</w:t>
      </w:r>
    </w:p>
    <w:p w14:paraId="724F35DB"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r w:rsidRPr="009D7532">
        <w:rPr>
          <w:sz w:val="29"/>
          <w:szCs w:val="29"/>
        </w:rPr>
        <w:tab/>
        <w:t>test=1;</w:t>
      </w:r>
    </w:p>
    <w:p w14:paraId="63D202CD"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printf</w:t>
      </w:r>
      <w:proofErr w:type="spellEnd"/>
      <w:r w:rsidRPr="009D7532">
        <w:rPr>
          <w:sz w:val="29"/>
          <w:szCs w:val="29"/>
        </w:rPr>
        <w:t>("\</w:t>
      </w:r>
      <w:proofErr w:type="spellStart"/>
      <w:r w:rsidRPr="009D7532">
        <w:rPr>
          <w:sz w:val="29"/>
          <w:szCs w:val="29"/>
        </w:rPr>
        <w:t>nROLL</w:t>
      </w:r>
      <w:proofErr w:type="spellEnd"/>
      <w:r w:rsidRPr="009D7532">
        <w:rPr>
          <w:sz w:val="29"/>
          <w:szCs w:val="29"/>
        </w:rPr>
        <w:t xml:space="preserve"> NO.:%d\</w:t>
      </w:r>
      <w:proofErr w:type="spellStart"/>
      <w:r w:rsidRPr="009D7532">
        <w:rPr>
          <w:sz w:val="29"/>
          <w:szCs w:val="29"/>
        </w:rPr>
        <w:t>nName</w:t>
      </w:r>
      <w:proofErr w:type="spellEnd"/>
      <w:r w:rsidRPr="009D7532">
        <w:rPr>
          <w:sz w:val="29"/>
          <w:szCs w:val="29"/>
        </w:rPr>
        <w:t>:%s \</w:t>
      </w:r>
      <w:proofErr w:type="spellStart"/>
      <w:r w:rsidRPr="009D7532">
        <w:rPr>
          <w:sz w:val="29"/>
          <w:szCs w:val="29"/>
        </w:rPr>
        <w:t>nDOB</w:t>
      </w:r>
      <w:proofErr w:type="spellEnd"/>
      <w:r w:rsidRPr="009D7532">
        <w:rPr>
          <w:sz w:val="29"/>
          <w:szCs w:val="29"/>
        </w:rPr>
        <w:t>:%d/%d/%d \</w:t>
      </w:r>
      <w:proofErr w:type="spellStart"/>
      <w:r w:rsidRPr="009D7532">
        <w:rPr>
          <w:sz w:val="29"/>
          <w:szCs w:val="29"/>
        </w:rPr>
        <w:t>nAge</w:t>
      </w:r>
      <w:proofErr w:type="spellEnd"/>
      <w:r w:rsidRPr="009D7532">
        <w:rPr>
          <w:sz w:val="29"/>
          <w:szCs w:val="29"/>
        </w:rPr>
        <w:t>:%d \</w:t>
      </w:r>
      <w:proofErr w:type="spellStart"/>
      <w:r w:rsidRPr="009D7532">
        <w:rPr>
          <w:sz w:val="29"/>
          <w:szCs w:val="29"/>
        </w:rPr>
        <w:t>ncity</w:t>
      </w:r>
      <w:proofErr w:type="spellEnd"/>
      <w:r w:rsidRPr="009D7532">
        <w:rPr>
          <w:sz w:val="29"/>
          <w:szCs w:val="29"/>
        </w:rPr>
        <w:t>:%s \</w:t>
      </w:r>
      <w:proofErr w:type="spellStart"/>
      <w:r w:rsidRPr="009D7532">
        <w:rPr>
          <w:sz w:val="29"/>
          <w:szCs w:val="29"/>
        </w:rPr>
        <w:t>nPhone</w:t>
      </w:r>
      <w:proofErr w:type="spellEnd"/>
      <w:r w:rsidRPr="009D7532">
        <w:rPr>
          <w:sz w:val="29"/>
          <w:szCs w:val="29"/>
        </w:rPr>
        <w:t xml:space="preserve"> number:%d \</w:t>
      </w:r>
      <w:proofErr w:type="spellStart"/>
      <w:r w:rsidRPr="009D7532">
        <w:rPr>
          <w:sz w:val="29"/>
          <w:szCs w:val="29"/>
        </w:rPr>
        <w:t>nE</w:t>
      </w:r>
      <w:proofErr w:type="spellEnd"/>
      <w:r w:rsidRPr="009D7532">
        <w:rPr>
          <w:sz w:val="29"/>
          <w:szCs w:val="29"/>
        </w:rPr>
        <w:t>-Mail id:%s \</w:t>
      </w:r>
      <w:proofErr w:type="spellStart"/>
      <w:r w:rsidRPr="009D7532">
        <w:rPr>
          <w:sz w:val="29"/>
          <w:szCs w:val="29"/>
        </w:rPr>
        <w:t>nFather's</w:t>
      </w:r>
      <w:proofErr w:type="spellEnd"/>
      <w:r w:rsidRPr="009D7532">
        <w:rPr>
          <w:sz w:val="29"/>
          <w:szCs w:val="29"/>
        </w:rPr>
        <w:t xml:space="preserve"> name:%s \n Father's Phone No.:%d \</w:t>
      </w:r>
      <w:proofErr w:type="spellStart"/>
      <w:r w:rsidRPr="009D7532">
        <w:rPr>
          <w:sz w:val="29"/>
          <w:szCs w:val="29"/>
        </w:rPr>
        <w:t>nRoom</w:t>
      </w:r>
      <w:proofErr w:type="spellEnd"/>
      <w:r w:rsidRPr="009D7532">
        <w:rPr>
          <w:sz w:val="29"/>
          <w:szCs w:val="29"/>
        </w:rPr>
        <w:t xml:space="preserve"> No:%s \</w:t>
      </w:r>
      <w:proofErr w:type="spellStart"/>
      <w:r w:rsidRPr="009D7532">
        <w:rPr>
          <w:sz w:val="29"/>
          <w:szCs w:val="29"/>
        </w:rPr>
        <w:t>nHostel</w:t>
      </w:r>
      <w:proofErr w:type="spellEnd"/>
      <w:r w:rsidRPr="009D7532">
        <w:rPr>
          <w:sz w:val="29"/>
          <w:szCs w:val="29"/>
        </w:rPr>
        <w:t>:%s \n",</w:t>
      </w:r>
      <w:proofErr w:type="spellStart"/>
      <w:r w:rsidRPr="009D7532">
        <w:rPr>
          <w:sz w:val="29"/>
          <w:szCs w:val="29"/>
        </w:rPr>
        <w:t>add.roll_no</w:t>
      </w:r>
      <w:proofErr w:type="spellEnd"/>
      <w:r w:rsidRPr="009D7532">
        <w:rPr>
          <w:sz w:val="29"/>
          <w:szCs w:val="29"/>
        </w:rPr>
        <w:t xml:space="preserve">, add.name, </w:t>
      </w:r>
      <w:proofErr w:type="spellStart"/>
      <w:r w:rsidRPr="009D7532">
        <w:rPr>
          <w:sz w:val="29"/>
          <w:szCs w:val="29"/>
        </w:rPr>
        <w:t>add.dob.month</w:t>
      </w:r>
      <w:proofErr w:type="spellEnd"/>
      <w:r w:rsidRPr="009D7532">
        <w:rPr>
          <w:sz w:val="29"/>
          <w:szCs w:val="29"/>
        </w:rPr>
        <w:t xml:space="preserve">, </w:t>
      </w:r>
      <w:proofErr w:type="spellStart"/>
      <w:r w:rsidRPr="009D7532">
        <w:rPr>
          <w:sz w:val="29"/>
          <w:szCs w:val="29"/>
        </w:rPr>
        <w:t>add.dob.day</w:t>
      </w:r>
      <w:proofErr w:type="spellEnd"/>
      <w:r w:rsidRPr="009D7532">
        <w:rPr>
          <w:sz w:val="29"/>
          <w:szCs w:val="29"/>
        </w:rPr>
        <w:t xml:space="preserve">, </w:t>
      </w:r>
      <w:proofErr w:type="spellStart"/>
      <w:r w:rsidRPr="009D7532">
        <w:rPr>
          <w:sz w:val="29"/>
          <w:szCs w:val="29"/>
        </w:rPr>
        <w:t>add.dob.year</w:t>
      </w:r>
      <w:proofErr w:type="spellEnd"/>
      <w:r w:rsidRPr="009D7532">
        <w:rPr>
          <w:sz w:val="29"/>
          <w:szCs w:val="29"/>
        </w:rPr>
        <w:t xml:space="preserve">, </w:t>
      </w:r>
      <w:proofErr w:type="spellStart"/>
      <w:r w:rsidRPr="009D7532">
        <w:rPr>
          <w:sz w:val="29"/>
          <w:szCs w:val="29"/>
        </w:rPr>
        <w:t>add.age</w:t>
      </w:r>
      <w:proofErr w:type="spellEnd"/>
      <w:r w:rsidRPr="009D7532">
        <w:rPr>
          <w:sz w:val="29"/>
          <w:szCs w:val="29"/>
        </w:rPr>
        <w:t xml:space="preserve">, </w:t>
      </w:r>
      <w:proofErr w:type="spellStart"/>
      <w:r w:rsidRPr="009D7532">
        <w:rPr>
          <w:sz w:val="29"/>
          <w:szCs w:val="29"/>
        </w:rPr>
        <w:t>add.city</w:t>
      </w:r>
      <w:proofErr w:type="spellEnd"/>
      <w:r w:rsidRPr="009D7532">
        <w:rPr>
          <w:sz w:val="29"/>
          <w:szCs w:val="29"/>
        </w:rPr>
        <w:t xml:space="preserve">, </w:t>
      </w:r>
      <w:proofErr w:type="spellStart"/>
      <w:r w:rsidRPr="009D7532">
        <w:rPr>
          <w:sz w:val="29"/>
          <w:szCs w:val="29"/>
        </w:rPr>
        <w:t>add.phone</w:t>
      </w:r>
      <w:proofErr w:type="spellEnd"/>
      <w:r w:rsidRPr="009D7532">
        <w:rPr>
          <w:sz w:val="29"/>
          <w:szCs w:val="29"/>
        </w:rPr>
        <w:t xml:space="preserve">, </w:t>
      </w:r>
      <w:proofErr w:type="spellStart"/>
      <w:r w:rsidRPr="009D7532">
        <w:rPr>
          <w:sz w:val="29"/>
          <w:szCs w:val="29"/>
        </w:rPr>
        <w:t>add.mail_id</w:t>
      </w:r>
      <w:proofErr w:type="spellEnd"/>
      <w:r w:rsidRPr="009D7532">
        <w:rPr>
          <w:sz w:val="29"/>
          <w:szCs w:val="29"/>
        </w:rPr>
        <w:t xml:space="preserve">, </w:t>
      </w:r>
      <w:proofErr w:type="spellStart"/>
      <w:r w:rsidRPr="009D7532">
        <w:rPr>
          <w:sz w:val="29"/>
          <w:szCs w:val="29"/>
        </w:rPr>
        <w:t>add.father_name</w:t>
      </w:r>
      <w:proofErr w:type="spellEnd"/>
      <w:r w:rsidRPr="009D7532">
        <w:rPr>
          <w:sz w:val="29"/>
          <w:szCs w:val="29"/>
        </w:rPr>
        <w:t xml:space="preserve">, </w:t>
      </w:r>
      <w:proofErr w:type="spellStart"/>
      <w:r w:rsidRPr="009D7532">
        <w:rPr>
          <w:sz w:val="29"/>
          <w:szCs w:val="29"/>
        </w:rPr>
        <w:t>add.father_phone</w:t>
      </w:r>
      <w:proofErr w:type="spellEnd"/>
      <w:r w:rsidRPr="009D7532">
        <w:rPr>
          <w:sz w:val="29"/>
          <w:szCs w:val="29"/>
        </w:rPr>
        <w:t xml:space="preserve">, </w:t>
      </w:r>
      <w:proofErr w:type="spellStart"/>
      <w:r w:rsidRPr="009D7532">
        <w:rPr>
          <w:sz w:val="29"/>
          <w:szCs w:val="29"/>
        </w:rPr>
        <w:t>add.room_no</w:t>
      </w:r>
      <w:proofErr w:type="spellEnd"/>
      <w:r w:rsidRPr="009D7532">
        <w:rPr>
          <w:sz w:val="29"/>
          <w:szCs w:val="29"/>
        </w:rPr>
        <w:t xml:space="preserve">, </w:t>
      </w:r>
      <w:proofErr w:type="spellStart"/>
      <w:r w:rsidRPr="009D7532">
        <w:rPr>
          <w:sz w:val="29"/>
          <w:szCs w:val="29"/>
        </w:rPr>
        <w:t>add.hostel_name</w:t>
      </w:r>
      <w:proofErr w:type="spellEnd"/>
      <w:r w:rsidRPr="009D7532">
        <w:rPr>
          <w:sz w:val="29"/>
          <w:szCs w:val="29"/>
        </w:rPr>
        <w:t>);</w:t>
      </w:r>
    </w:p>
    <w:p w14:paraId="0AC26724" w14:textId="77777777" w:rsidR="009D7532" w:rsidRPr="009D7532" w:rsidRDefault="009D7532" w:rsidP="009D7532">
      <w:pPr>
        <w:spacing w:before="61"/>
        <w:ind w:left="117"/>
        <w:rPr>
          <w:sz w:val="29"/>
          <w:szCs w:val="29"/>
        </w:rPr>
      </w:pPr>
      <w:r w:rsidRPr="009D7532">
        <w:rPr>
          <w:sz w:val="29"/>
          <w:szCs w:val="29"/>
        </w:rPr>
        <w:t xml:space="preserve">            break;</w:t>
      </w:r>
    </w:p>
    <w:p w14:paraId="5EFB7C6F"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w:t>
      </w:r>
    </w:p>
    <w:p w14:paraId="70E19C8B"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 xml:space="preserve">else </w:t>
      </w:r>
    </w:p>
    <w:p w14:paraId="1A3F61C1" w14:textId="77777777" w:rsidR="009D7532" w:rsidRPr="009D7532" w:rsidRDefault="009D7532" w:rsidP="009D7532">
      <w:pPr>
        <w:spacing w:before="61"/>
        <w:ind w:left="117"/>
        <w:rPr>
          <w:sz w:val="29"/>
          <w:szCs w:val="29"/>
        </w:rPr>
      </w:pPr>
      <w:r w:rsidRPr="009D7532">
        <w:rPr>
          <w:sz w:val="29"/>
          <w:szCs w:val="29"/>
        </w:rPr>
        <w:lastRenderedPageBreak/>
        <w:tab/>
      </w:r>
      <w:r w:rsidRPr="009D7532">
        <w:rPr>
          <w:sz w:val="29"/>
          <w:szCs w:val="29"/>
        </w:rPr>
        <w:tab/>
      </w:r>
      <w:r w:rsidRPr="009D7532">
        <w:rPr>
          <w:sz w:val="29"/>
          <w:szCs w:val="29"/>
        </w:rPr>
        <w:tab/>
        <w:t>last = mid-1;</w:t>
      </w:r>
    </w:p>
    <w:p w14:paraId="0C95FA44"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r w:rsidRPr="009D7532">
        <w:rPr>
          <w:sz w:val="29"/>
          <w:szCs w:val="29"/>
        </w:rPr>
        <w:tab/>
      </w:r>
    </w:p>
    <w:p w14:paraId="70AEAB50"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mid = (</w:t>
      </w:r>
      <w:proofErr w:type="spellStart"/>
      <w:r w:rsidRPr="009D7532">
        <w:rPr>
          <w:sz w:val="29"/>
          <w:szCs w:val="29"/>
        </w:rPr>
        <w:t>first+last</w:t>
      </w:r>
      <w:proofErr w:type="spellEnd"/>
      <w:r w:rsidRPr="009D7532">
        <w:rPr>
          <w:sz w:val="29"/>
          <w:szCs w:val="29"/>
        </w:rPr>
        <w:t>)/2;</w:t>
      </w:r>
    </w:p>
    <w:p w14:paraId="77EF0722"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r>
    </w:p>
    <w:p w14:paraId="27F192EC" w14:textId="77777777" w:rsidR="009D7532" w:rsidRPr="009D7532" w:rsidRDefault="009D7532" w:rsidP="009D7532">
      <w:pPr>
        <w:spacing w:before="61"/>
        <w:ind w:left="117"/>
        <w:rPr>
          <w:sz w:val="29"/>
          <w:szCs w:val="29"/>
        </w:rPr>
      </w:pPr>
      <w:r w:rsidRPr="009D7532">
        <w:rPr>
          <w:sz w:val="29"/>
          <w:szCs w:val="29"/>
        </w:rPr>
        <w:tab/>
        <w:t>}</w:t>
      </w:r>
      <w:r w:rsidRPr="009D7532">
        <w:rPr>
          <w:sz w:val="29"/>
          <w:szCs w:val="29"/>
        </w:rPr>
        <w:tab/>
      </w:r>
    </w:p>
    <w:p w14:paraId="799E2D0A"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r>
    </w:p>
    <w:p w14:paraId="4432D982"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fclose</w:t>
      </w:r>
      <w:proofErr w:type="spellEnd"/>
      <w:r w:rsidRPr="009D7532">
        <w:rPr>
          <w:sz w:val="29"/>
          <w:szCs w:val="29"/>
        </w:rPr>
        <w:t>(</w:t>
      </w:r>
      <w:proofErr w:type="spellStart"/>
      <w:r w:rsidRPr="009D7532">
        <w:rPr>
          <w:sz w:val="29"/>
          <w:szCs w:val="29"/>
        </w:rPr>
        <w:t>ptr</w:t>
      </w:r>
      <w:proofErr w:type="spellEnd"/>
      <w:r w:rsidRPr="009D7532">
        <w:rPr>
          <w:sz w:val="29"/>
          <w:szCs w:val="29"/>
        </w:rPr>
        <w:t>);</w:t>
      </w:r>
    </w:p>
    <w:p w14:paraId="6DCF3A3F" w14:textId="77777777" w:rsidR="009D7532" w:rsidRPr="009D7532" w:rsidRDefault="009D7532" w:rsidP="009D7532">
      <w:pPr>
        <w:spacing w:before="61"/>
        <w:ind w:left="117"/>
        <w:rPr>
          <w:sz w:val="29"/>
          <w:szCs w:val="29"/>
        </w:rPr>
      </w:pPr>
      <w:r w:rsidRPr="009D7532">
        <w:rPr>
          <w:sz w:val="29"/>
          <w:szCs w:val="29"/>
        </w:rPr>
        <w:tab/>
      </w:r>
      <w:proofErr w:type="gramStart"/>
      <w:r w:rsidRPr="009D7532">
        <w:rPr>
          <w:sz w:val="29"/>
          <w:szCs w:val="29"/>
        </w:rPr>
        <w:t>if(</w:t>
      </w:r>
      <w:proofErr w:type="gramEnd"/>
      <w:r w:rsidRPr="009D7532">
        <w:rPr>
          <w:sz w:val="29"/>
          <w:szCs w:val="29"/>
        </w:rPr>
        <w:t>test!=1)</w:t>
      </w:r>
    </w:p>
    <w:p w14:paraId="41FA83EA"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nRecord</w:t>
      </w:r>
      <w:proofErr w:type="spellEnd"/>
      <w:r w:rsidRPr="009D7532">
        <w:rPr>
          <w:sz w:val="29"/>
          <w:szCs w:val="29"/>
        </w:rPr>
        <w:t xml:space="preserve"> not found!!\a\a\a");</w:t>
      </w:r>
    </w:p>
    <w:p w14:paraId="42A379C1"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see_invalid</w:t>
      </w:r>
      <w:proofErr w:type="spellEnd"/>
      <w:r w:rsidRPr="009D7532">
        <w:rPr>
          <w:sz w:val="29"/>
          <w:szCs w:val="29"/>
        </w:rPr>
        <w:t>:</w:t>
      </w:r>
    </w:p>
    <w:p w14:paraId="1482C179"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nEnter</w:t>
      </w:r>
      <w:proofErr w:type="spellEnd"/>
      <w:r w:rsidRPr="009D7532">
        <w:rPr>
          <w:sz w:val="29"/>
          <w:szCs w:val="29"/>
        </w:rPr>
        <w:t xml:space="preserve"> 0 to try again,1 to return to main menu and 2 to exit:");</w:t>
      </w:r>
    </w:p>
    <w:p w14:paraId="7745090F"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"%d",&amp;</w:t>
      </w:r>
      <w:proofErr w:type="spellStart"/>
      <w:r w:rsidRPr="009D7532">
        <w:rPr>
          <w:sz w:val="29"/>
          <w:szCs w:val="29"/>
        </w:rPr>
        <w:t>main_exit</w:t>
      </w:r>
      <w:proofErr w:type="spellEnd"/>
      <w:r w:rsidRPr="009D7532">
        <w:rPr>
          <w:sz w:val="29"/>
          <w:szCs w:val="29"/>
        </w:rPr>
        <w:t>);</w:t>
      </w:r>
    </w:p>
    <w:p w14:paraId="2E7976F1" w14:textId="77777777" w:rsidR="009D7532" w:rsidRPr="009D7532" w:rsidRDefault="009D7532" w:rsidP="009D7532">
      <w:pPr>
        <w:spacing w:before="61"/>
        <w:ind w:left="117"/>
        <w:rPr>
          <w:sz w:val="29"/>
          <w:szCs w:val="29"/>
        </w:rPr>
      </w:pPr>
      <w:r w:rsidRPr="009D7532">
        <w:rPr>
          <w:sz w:val="29"/>
          <w:szCs w:val="29"/>
        </w:rPr>
        <w:t xml:space="preserve">        if (</w:t>
      </w:r>
      <w:proofErr w:type="spellStart"/>
      <w:r w:rsidRPr="009D7532">
        <w:rPr>
          <w:sz w:val="29"/>
          <w:szCs w:val="29"/>
        </w:rPr>
        <w:t>main_exit</w:t>
      </w:r>
      <w:proofErr w:type="spellEnd"/>
      <w:r w:rsidRPr="009D7532">
        <w:rPr>
          <w:sz w:val="29"/>
          <w:szCs w:val="29"/>
        </w:rPr>
        <w:t>==1)</w:t>
      </w:r>
    </w:p>
    <w:p w14:paraId="04D4C403"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menu(</w:t>
      </w:r>
      <w:proofErr w:type="gramEnd"/>
      <w:r w:rsidRPr="009D7532">
        <w:rPr>
          <w:sz w:val="29"/>
          <w:szCs w:val="29"/>
        </w:rPr>
        <w:t>);</w:t>
      </w:r>
    </w:p>
    <w:p w14:paraId="71704D00" w14:textId="77777777" w:rsidR="009D7532" w:rsidRPr="009D7532" w:rsidRDefault="009D7532" w:rsidP="009D7532">
      <w:pPr>
        <w:spacing w:before="61"/>
        <w:ind w:left="117"/>
        <w:rPr>
          <w:sz w:val="29"/>
          <w:szCs w:val="29"/>
        </w:rPr>
      </w:pPr>
      <w:r w:rsidRPr="009D7532">
        <w:rPr>
          <w:sz w:val="29"/>
          <w:szCs w:val="29"/>
        </w:rPr>
        <w:t xml:space="preserve">        else if (</w:t>
      </w:r>
      <w:proofErr w:type="spellStart"/>
      <w:r w:rsidRPr="009D7532">
        <w:rPr>
          <w:sz w:val="29"/>
          <w:szCs w:val="29"/>
        </w:rPr>
        <w:t>main_exit</w:t>
      </w:r>
      <w:proofErr w:type="spellEnd"/>
      <w:r w:rsidRPr="009D7532">
        <w:rPr>
          <w:sz w:val="29"/>
          <w:szCs w:val="29"/>
        </w:rPr>
        <w:t>==2)</w:t>
      </w:r>
    </w:p>
    <w:p w14:paraId="7C46F5C1"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closer(</w:t>
      </w:r>
      <w:proofErr w:type="gramEnd"/>
      <w:r w:rsidRPr="009D7532">
        <w:rPr>
          <w:sz w:val="29"/>
          <w:szCs w:val="29"/>
        </w:rPr>
        <w:t>);</w:t>
      </w:r>
    </w:p>
    <w:p w14:paraId="494ED796" w14:textId="77777777" w:rsidR="009D7532" w:rsidRPr="009D7532" w:rsidRDefault="009D7532" w:rsidP="009D7532">
      <w:pPr>
        <w:spacing w:before="61"/>
        <w:ind w:left="117"/>
        <w:rPr>
          <w:sz w:val="29"/>
          <w:szCs w:val="29"/>
        </w:rPr>
      </w:pPr>
      <w:r w:rsidRPr="009D7532">
        <w:rPr>
          <w:sz w:val="29"/>
          <w:szCs w:val="29"/>
        </w:rPr>
        <w:t xml:space="preserve">        else if(</w:t>
      </w:r>
      <w:proofErr w:type="spellStart"/>
      <w:r w:rsidRPr="009D7532">
        <w:rPr>
          <w:sz w:val="29"/>
          <w:szCs w:val="29"/>
        </w:rPr>
        <w:t>main_exit</w:t>
      </w:r>
      <w:proofErr w:type="spellEnd"/>
      <w:r w:rsidRPr="009D7532">
        <w:rPr>
          <w:sz w:val="29"/>
          <w:szCs w:val="29"/>
        </w:rPr>
        <w:t>==0)</w:t>
      </w:r>
    </w:p>
    <w:p w14:paraId="70B173AD"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erase(</w:t>
      </w:r>
      <w:proofErr w:type="gramEnd"/>
      <w:r w:rsidRPr="009D7532">
        <w:rPr>
          <w:sz w:val="29"/>
          <w:szCs w:val="29"/>
        </w:rPr>
        <w:t>);</w:t>
      </w:r>
    </w:p>
    <w:p w14:paraId="62AF9A0C" w14:textId="77777777" w:rsidR="009D7532" w:rsidRPr="009D7532" w:rsidRDefault="009D7532" w:rsidP="009D7532">
      <w:pPr>
        <w:spacing w:before="61"/>
        <w:ind w:left="117"/>
        <w:rPr>
          <w:sz w:val="29"/>
          <w:szCs w:val="29"/>
        </w:rPr>
      </w:pPr>
      <w:r w:rsidRPr="009D7532">
        <w:rPr>
          <w:sz w:val="29"/>
          <w:szCs w:val="29"/>
        </w:rPr>
        <w:t xml:space="preserve">        else</w:t>
      </w:r>
    </w:p>
    <w:p w14:paraId="05B5B546"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r>
    </w:p>
    <w:p w14:paraId="26F7FC06"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nInvalid</w:t>
      </w:r>
      <w:proofErr w:type="spellEnd"/>
      <w:r w:rsidRPr="009D7532">
        <w:rPr>
          <w:sz w:val="29"/>
          <w:szCs w:val="29"/>
        </w:rPr>
        <w:t>!\a");</w:t>
      </w:r>
    </w:p>
    <w:p w14:paraId="128C317F"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goto</w:t>
      </w:r>
      <w:proofErr w:type="spellEnd"/>
      <w:r w:rsidRPr="009D7532">
        <w:rPr>
          <w:sz w:val="29"/>
          <w:szCs w:val="29"/>
        </w:rPr>
        <w:t xml:space="preserve"> </w:t>
      </w:r>
      <w:proofErr w:type="spellStart"/>
      <w:r w:rsidRPr="009D7532">
        <w:rPr>
          <w:sz w:val="29"/>
          <w:szCs w:val="29"/>
        </w:rPr>
        <w:t>see_invalid</w:t>
      </w:r>
      <w:proofErr w:type="spellEnd"/>
      <w:r w:rsidRPr="009D7532">
        <w:rPr>
          <w:sz w:val="29"/>
          <w:szCs w:val="29"/>
        </w:rPr>
        <w:t>;</w:t>
      </w:r>
    </w:p>
    <w:p w14:paraId="27539B45"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w:t>
      </w:r>
    </w:p>
    <w:p w14:paraId="4D788081" w14:textId="77777777" w:rsidR="009D7532" w:rsidRPr="009D7532" w:rsidRDefault="009D7532" w:rsidP="009D7532">
      <w:pPr>
        <w:spacing w:before="61"/>
        <w:ind w:left="117"/>
        <w:rPr>
          <w:sz w:val="29"/>
          <w:szCs w:val="29"/>
        </w:rPr>
      </w:pPr>
      <w:r w:rsidRPr="009D7532">
        <w:rPr>
          <w:sz w:val="29"/>
          <w:szCs w:val="29"/>
        </w:rPr>
        <w:t>}</w:t>
      </w:r>
    </w:p>
    <w:p w14:paraId="22E6B7EC" w14:textId="77777777" w:rsidR="009D7532" w:rsidRPr="009D7532" w:rsidRDefault="009D7532" w:rsidP="009D7532">
      <w:pPr>
        <w:spacing w:before="61"/>
        <w:ind w:left="117"/>
        <w:rPr>
          <w:sz w:val="29"/>
          <w:szCs w:val="29"/>
        </w:rPr>
      </w:pPr>
    </w:p>
    <w:p w14:paraId="082A9129"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erase()</w:t>
      </w:r>
    </w:p>
    <w:p w14:paraId="640F7CC0" w14:textId="77777777" w:rsidR="009D7532" w:rsidRPr="009D7532" w:rsidRDefault="009D7532" w:rsidP="009D7532">
      <w:pPr>
        <w:spacing w:before="61"/>
        <w:ind w:left="117"/>
        <w:rPr>
          <w:sz w:val="29"/>
          <w:szCs w:val="29"/>
        </w:rPr>
      </w:pPr>
      <w:r w:rsidRPr="009D7532">
        <w:rPr>
          <w:sz w:val="29"/>
          <w:szCs w:val="29"/>
        </w:rPr>
        <w:t>{</w:t>
      </w:r>
    </w:p>
    <w:p w14:paraId="4131CE0E" w14:textId="77777777" w:rsidR="009D7532" w:rsidRPr="009D7532" w:rsidRDefault="009D7532" w:rsidP="009D7532">
      <w:pPr>
        <w:spacing w:before="61"/>
        <w:ind w:left="117"/>
        <w:rPr>
          <w:sz w:val="29"/>
          <w:szCs w:val="29"/>
        </w:rPr>
      </w:pPr>
      <w:r w:rsidRPr="009D7532">
        <w:rPr>
          <w:sz w:val="29"/>
          <w:szCs w:val="29"/>
        </w:rPr>
        <w:tab/>
        <w:t>system("CLS");</w:t>
      </w:r>
    </w:p>
    <w:p w14:paraId="2EBAD60A" w14:textId="77777777" w:rsidR="009D7532" w:rsidRPr="009D7532" w:rsidRDefault="009D7532" w:rsidP="009D7532">
      <w:pPr>
        <w:spacing w:before="61"/>
        <w:ind w:left="117"/>
        <w:rPr>
          <w:sz w:val="29"/>
          <w:szCs w:val="29"/>
        </w:rPr>
      </w:pPr>
      <w:r w:rsidRPr="009D7532">
        <w:rPr>
          <w:sz w:val="29"/>
          <w:szCs w:val="29"/>
        </w:rPr>
        <w:t xml:space="preserve">    FILE *old,*</w:t>
      </w:r>
      <w:proofErr w:type="spellStart"/>
      <w:r w:rsidRPr="009D7532">
        <w:rPr>
          <w:sz w:val="29"/>
          <w:szCs w:val="29"/>
        </w:rPr>
        <w:t>newrec</w:t>
      </w:r>
      <w:proofErr w:type="spellEnd"/>
      <w:r w:rsidRPr="009D7532">
        <w:rPr>
          <w:sz w:val="29"/>
          <w:szCs w:val="29"/>
        </w:rPr>
        <w:t>;</w:t>
      </w:r>
    </w:p>
    <w:p w14:paraId="50B20723" w14:textId="77777777" w:rsidR="009D7532" w:rsidRPr="009D7532" w:rsidRDefault="009D7532" w:rsidP="009D7532">
      <w:pPr>
        <w:spacing w:before="61"/>
        <w:ind w:left="117"/>
        <w:rPr>
          <w:sz w:val="29"/>
          <w:szCs w:val="29"/>
        </w:rPr>
      </w:pPr>
      <w:r w:rsidRPr="009D7532">
        <w:rPr>
          <w:sz w:val="29"/>
          <w:szCs w:val="29"/>
        </w:rPr>
        <w:t xml:space="preserve">    int test=0;</w:t>
      </w:r>
    </w:p>
    <w:p w14:paraId="58C8AAD2" w14:textId="77777777" w:rsidR="009D7532" w:rsidRPr="009D7532" w:rsidRDefault="009D7532" w:rsidP="009D7532">
      <w:pPr>
        <w:spacing w:before="61"/>
        <w:ind w:left="117"/>
        <w:rPr>
          <w:sz w:val="29"/>
          <w:szCs w:val="29"/>
        </w:rPr>
      </w:pPr>
      <w:r w:rsidRPr="009D7532">
        <w:rPr>
          <w:sz w:val="29"/>
          <w:szCs w:val="29"/>
        </w:rPr>
        <w:t xml:space="preserve">    old=</w:t>
      </w:r>
      <w:proofErr w:type="spellStart"/>
      <w:r w:rsidRPr="009D7532">
        <w:rPr>
          <w:sz w:val="29"/>
          <w:szCs w:val="29"/>
        </w:rPr>
        <w:t>fopen</w:t>
      </w:r>
      <w:proofErr w:type="spellEnd"/>
      <w:r w:rsidRPr="009D7532">
        <w:rPr>
          <w:sz w:val="29"/>
          <w:szCs w:val="29"/>
        </w:rPr>
        <w:t>("record.</w:t>
      </w:r>
      <w:proofErr w:type="spellStart"/>
      <w:r w:rsidRPr="009D7532">
        <w:rPr>
          <w:sz w:val="29"/>
          <w:szCs w:val="29"/>
        </w:rPr>
        <w:t>dat</w:t>
      </w:r>
      <w:proofErr w:type="spellEnd"/>
      <w:r w:rsidRPr="009D7532">
        <w:rPr>
          <w:sz w:val="29"/>
          <w:szCs w:val="29"/>
        </w:rPr>
        <w:t>","r");</w:t>
      </w:r>
    </w:p>
    <w:p w14:paraId="254E23B7"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newrec</w:t>
      </w:r>
      <w:proofErr w:type="spellEnd"/>
      <w:r w:rsidRPr="009D7532">
        <w:rPr>
          <w:sz w:val="29"/>
          <w:szCs w:val="29"/>
        </w:rPr>
        <w:t>=</w:t>
      </w:r>
      <w:proofErr w:type="spellStart"/>
      <w:r w:rsidRPr="009D7532">
        <w:rPr>
          <w:sz w:val="29"/>
          <w:szCs w:val="29"/>
        </w:rPr>
        <w:t>fopen</w:t>
      </w:r>
      <w:proofErr w:type="spellEnd"/>
      <w:r w:rsidRPr="009D7532">
        <w:rPr>
          <w:sz w:val="29"/>
          <w:szCs w:val="29"/>
        </w:rPr>
        <w:t>("new.</w:t>
      </w:r>
      <w:proofErr w:type="spellStart"/>
      <w:r w:rsidRPr="009D7532">
        <w:rPr>
          <w:sz w:val="29"/>
          <w:szCs w:val="29"/>
        </w:rPr>
        <w:t>dat</w:t>
      </w:r>
      <w:proofErr w:type="spellEnd"/>
      <w:r w:rsidRPr="009D7532">
        <w:rPr>
          <w:sz w:val="29"/>
          <w:szCs w:val="29"/>
        </w:rPr>
        <w:t>","w");</w:t>
      </w:r>
    </w:p>
    <w:p w14:paraId="41BCECC3"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"Enter the roll no. of student whose data you want to delete:");</w:t>
      </w:r>
    </w:p>
    <w:p w14:paraId="07D3C10C"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"%d",&amp;</w:t>
      </w:r>
      <w:proofErr w:type="spellStart"/>
      <w:r w:rsidRPr="009D7532">
        <w:rPr>
          <w:sz w:val="29"/>
          <w:szCs w:val="29"/>
        </w:rPr>
        <w:t>rem.roll_no</w:t>
      </w:r>
      <w:proofErr w:type="spellEnd"/>
      <w:r w:rsidRPr="009D7532">
        <w:rPr>
          <w:sz w:val="29"/>
          <w:szCs w:val="29"/>
        </w:rPr>
        <w:t>);</w:t>
      </w:r>
    </w:p>
    <w:p w14:paraId="61A1926B" w14:textId="77777777" w:rsidR="009D7532" w:rsidRPr="009D7532" w:rsidRDefault="009D7532" w:rsidP="009D7532">
      <w:pPr>
        <w:spacing w:before="61"/>
        <w:ind w:left="117"/>
        <w:rPr>
          <w:sz w:val="29"/>
          <w:szCs w:val="29"/>
        </w:rPr>
      </w:pPr>
      <w:r w:rsidRPr="009D7532">
        <w:rPr>
          <w:sz w:val="29"/>
          <w:szCs w:val="29"/>
        </w:rPr>
        <w:t xml:space="preserve">    while (</w:t>
      </w:r>
      <w:proofErr w:type="spellStart"/>
      <w:r w:rsidRPr="009D7532">
        <w:rPr>
          <w:sz w:val="29"/>
          <w:szCs w:val="29"/>
        </w:rPr>
        <w:t>fscanf</w:t>
      </w:r>
      <w:proofErr w:type="spellEnd"/>
      <w:r w:rsidRPr="009D7532">
        <w:rPr>
          <w:sz w:val="29"/>
          <w:szCs w:val="29"/>
        </w:rPr>
        <w:t>(</w:t>
      </w:r>
      <w:proofErr w:type="spellStart"/>
      <w:r w:rsidRPr="009D7532">
        <w:rPr>
          <w:sz w:val="29"/>
          <w:szCs w:val="29"/>
        </w:rPr>
        <w:t>old,"%d</w:t>
      </w:r>
      <w:proofErr w:type="spellEnd"/>
      <w:r w:rsidRPr="009D7532">
        <w:rPr>
          <w:sz w:val="29"/>
          <w:szCs w:val="29"/>
        </w:rPr>
        <w:t xml:space="preserve"> %s %d/%d/%d %d %s %d %s %s %d %s %s\n",&amp;</w:t>
      </w:r>
      <w:proofErr w:type="spellStart"/>
      <w:r w:rsidRPr="009D7532">
        <w:rPr>
          <w:sz w:val="29"/>
          <w:szCs w:val="29"/>
        </w:rPr>
        <w:t>add.roll_no</w:t>
      </w:r>
      <w:proofErr w:type="spellEnd"/>
      <w:r w:rsidRPr="009D7532">
        <w:rPr>
          <w:sz w:val="29"/>
          <w:szCs w:val="29"/>
        </w:rPr>
        <w:t>, &amp;add.name, &amp;</w:t>
      </w:r>
      <w:proofErr w:type="spellStart"/>
      <w:r w:rsidRPr="009D7532">
        <w:rPr>
          <w:sz w:val="29"/>
          <w:szCs w:val="29"/>
        </w:rPr>
        <w:t>add.dob.month</w:t>
      </w:r>
      <w:proofErr w:type="spellEnd"/>
      <w:r w:rsidRPr="009D7532">
        <w:rPr>
          <w:sz w:val="29"/>
          <w:szCs w:val="29"/>
        </w:rPr>
        <w:t>, &amp;</w:t>
      </w:r>
      <w:proofErr w:type="spellStart"/>
      <w:r w:rsidRPr="009D7532">
        <w:rPr>
          <w:sz w:val="29"/>
          <w:szCs w:val="29"/>
        </w:rPr>
        <w:t>add.dob.day</w:t>
      </w:r>
      <w:proofErr w:type="spellEnd"/>
      <w:r w:rsidRPr="009D7532">
        <w:rPr>
          <w:sz w:val="29"/>
          <w:szCs w:val="29"/>
        </w:rPr>
        <w:t>, &amp;</w:t>
      </w:r>
      <w:proofErr w:type="spellStart"/>
      <w:r w:rsidRPr="009D7532">
        <w:rPr>
          <w:sz w:val="29"/>
          <w:szCs w:val="29"/>
        </w:rPr>
        <w:t>add.dob.year</w:t>
      </w:r>
      <w:proofErr w:type="spellEnd"/>
      <w:r w:rsidRPr="009D7532">
        <w:rPr>
          <w:sz w:val="29"/>
          <w:szCs w:val="29"/>
        </w:rPr>
        <w:t>, &amp;</w:t>
      </w:r>
      <w:proofErr w:type="spellStart"/>
      <w:r w:rsidRPr="009D7532">
        <w:rPr>
          <w:sz w:val="29"/>
          <w:szCs w:val="29"/>
        </w:rPr>
        <w:t>add.age</w:t>
      </w:r>
      <w:proofErr w:type="spellEnd"/>
      <w:r w:rsidRPr="009D7532">
        <w:rPr>
          <w:sz w:val="29"/>
          <w:szCs w:val="29"/>
        </w:rPr>
        <w:t>, &amp;</w:t>
      </w:r>
      <w:proofErr w:type="spellStart"/>
      <w:r w:rsidRPr="009D7532">
        <w:rPr>
          <w:sz w:val="29"/>
          <w:szCs w:val="29"/>
        </w:rPr>
        <w:t>add.city</w:t>
      </w:r>
      <w:proofErr w:type="spellEnd"/>
      <w:r w:rsidRPr="009D7532">
        <w:rPr>
          <w:sz w:val="29"/>
          <w:szCs w:val="29"/>
        </w:rPr>
        <w:t>, &amp;</w:t>
      </w:r>
      <w:proofErr w:type="spellStart"/>
      <w:r w:rsidRPr="009D7532">
        <w:rPr>
          <w:sz w:val="29"/>
          <w:szCs w:val="29"/>
        </w:rPr>
        <w:t>add.phone</w:t>
      </w:r>
      <w:proofErr w:type="spellEnd"/>
      <w:r w:rsidRPr="009D7532">
        <w:rPr>
          <w:sz w:val="29"/>
          <w:szCs w:val="29"/>
        </w:rPr>
        <w:t>, &amp;</w:t>
      </w:r>
      <w:proofErr w:type="spellStart"/>
      <w:r w:rsidRPr="009D7532">
        <w:rPr>
          <w:sz w:val="29"/>
          <w:szCs w:val="29"/>
        </w:rPr>
        <w:t>add.mail_id</w:t>
      </w:r>
      <w:proofErr w:type="spellEnd"/>
      <w:r w:rsidRPr="009D7532">
        <w:rPr>
          <w:sz w:val="29"/>
          <w:szCs w:val="29"/>
        </w:rPr>
        <w:t xml:space="preserve">, </w:t>
      </w:r>
      <w:r w:rsidRPr="009D7532">
        <w:rPr>
          <w:sz w:val="29"/>
          <w:szCs w:val="29"/>
        </w:rPr>
        <w:lastRenderedPageBreak/>
        <w:t>&amp;</w:t>
      </w:r>
      <w:proofErr w:type="spellStart"/>
      <w:r w:rsidRPr="009D7532">
        <w:rPr>
          <w:sz w:val="29"/>
          <w:szCs w:val="29"/>
        </w:rPr>
        <w:t>add.father_name</w:t>
      </w:r>
      <w:proofErr w:type="spellEnd"/>
      <w:r w:rsidRPr="009D7532">
        <w:rPr>
          <w:sz w:val="29"/>
          <w:szCs w:val="29"/>
        </w:rPr>
        <w:t>, &amp;</w:t>
      </w:r>
      <w:proofErr w:type="spellStart"/>
      <w:r w:rsidRPr="009D7532">
        <w:rPr>
          <w:sz w:val="29"/>
          <w:szCs w:val="29"/>
        </w:rPr>
        <w:t>add.father_phone</w:t>
      </w:r>
      <w:proofErr w:type="spellEnd"/>
      <w:r w:rsidRPr="009D7532">
        <w:rPr>
          <w:sz w:val="29"/>
          <w:szCs w:val="29"/>
        </w:rPr>
        <w:t>, &amp;</w:t>
      </w:r>
      <w:proofErr w:type="spellStart"/>
      <w:r w:rsidRPr="009D7532">
        <w:rPr>
          <w:sz w:val="29"/>
          <w:szCs w:val="29"/>
        </w:rPr>
        <w:t>add.room_no</w:t>
      </w:r>
      <w:proofErr w:type="spellEnd"/>
      <w:r w:rsidRPr="009D7532">
        <w:rPr>
          <w:sz w:val="29"/>
          <w:szCs w:val="29"/>
        </w:rPr>
        <w:t>, &amp;</w:t>
      </w:r>
      <w:proofErr w:type="spellStart"/>
      <w:r w:rsidRPr="009D7532">
        <w:rPr>
          <w:sz w:val="29"/>
          <w:szCs w:val="29"/>
        </w:rPr>
        <w:t>add.hostel_name</w:t>
      </w:r>
      <w:proofErr w:type="spellEnd"/>
      <w:r w:rsidRPr="009D7532">
        <w:rPr>
          <w:sz w:val="29"/>
          <w:szCs w:val="29"/>
        </w:rPr>
        <w:t>)!=EOF)</w:t>
      </w:r>
    </w:p>
    <w:p w14:paraId="0E7B0165" w14:textId="77777777" w:rsidR="009D7532" w:rsidRPr="009D7532" w:rsidRDefault="009D7532" w:rsidP="009D7532">
      <w:pPr>
        <w:spacing w:before="61"/>
        <w:ind w:left="117"/>
        <w:rPr>
          <w:sz w:val="29"/>
          <w:szCs w:val="29"/>
        </w:rPr>
      </w:pPr>
      <w:r w:rsidRPr="009D7532">
        <w:rPr>
          <w:sz w:val="29"/>
          <w:szCs w:val="29"/>
        </w:rPr>
        <w:t xml:space="preserve">   {</w:t>
      </w:r>
    </w:p>
    <w:p w14:paraId="1FF13019"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if(</w:t>
      </w:r>
      <w:proofErr w:type="spellStart"/>
      <w:proofErr w:type="gramEnd"/>
      <w:r w:rsidRPr="009D7532">
        <w:rPr>
          <w:sz w:val="29"/>
          <w:szCs w:val="29"/>
        </w:rPr>
        <w:t>add.roll_no</w:t>
      </w:r>
      <w:proofErr w:type="spellEnd"/>
      <w:r w:rsidRPr="009D7532">
        <w:rPr>
          <w:sz w:val="29"/>
          <w:szCs w:val="29"/>
        </w:rPr>
        <w:t>!=</w:t>
      </w:r>
      <w:proofErr w:type="spellStart"/>
      <w:r w:rsidRPr="009D7532">
        <w:rPr>
          <w:sz w:val="29"/>
          <w:szCs w:val="29"/>
        </w:rPr>
        <w:t>rem.roll_no</w:t>
      </w:r>
      <w:proofErr w:type="spellEnd"/>
      <w:r w:rsidRPr="009D7532">
        <w:rPr>
          <w:sz w:val="29"/>
          <w:szCs w:val="29"/>
        </w:rPr>
        <w:t>)</w:t>
      </w:r>
    </w:p>
    <w:p w14:paraId="02CEEF99"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fprintf</w:t>
      </w:r>
      <w:proofErr w:type="spellEnd"/>
      <w:r w:rsidRPr="009D7532">
        <w:rPr>
          <w:sz w:val="29"/>
          <w:szCs w:val="29"/>
        </w:rPr>
        <w:t>(</w:t>
      </w:r>
      <w:proofErr w:type="spellStart"/>
      <w:r w:rsidRPr="009D7532">
        <w:rPr>
          <w:sz w:val="29"/>
          <w:szCs w:val="29"/>
        </w:rPr>
        <w:t>newrec</w:t>
      </w:r>
      <w:proofErr w:type="spellEnd"/>
      <w:r w:rsidRPr="009D7532">
        <w:rPr>
          <w:sz w:val="29"/>
          <w:szCs w:val="29"/>
        </w:rPr>
        <w:t>,"%d %s %d/%d/%d %d %s %d %s %s %d %s %s\n",</w:t>
      </w:r>
      <w:proofErr w:type="spellStart"/>
      <w:r w:rsidRPr="009D7532">
        <w:rPr>
          <w:sz w:val="29"/>
          <w:szCs w:val="29"/>
        </w:rPr>
        <w:t>add.roll_no</w:t>
      </w:r>
      <w:proofErr w:type="spellEnd"/>
      <w:r w:rsidRPr="009D7532">
        <w:rPr>
          <w:sz w:val="29"/>
          <w:szCs w:val="29"/>
        </w:rPr>
        <w:t xml:space="preserve">, add.name, </w:t>
      </w:r>
      <w:proofErr w:type="spellStart"/>
      <w:r w:rsidRPr="009D7532">
        <w:rPr>
          <w:sz w:val="29"/>
          <w:szCs w:val="29"/>
        </w:rPr>
        <w:t>add.dob.month</w:t>
      </w:r>
      <w:proofErr w:type="spellEnd"/>
      <w:r w:rsidRPr="009D7532">
        <w:rPr>
          <w:sz w:val="29"/>
          <w:szCs w:val="29"/>
        </w:rPr>
        <w:t xml:space="preserve">, </w:t>
      </w:r>
      <w:proofErr w:type="spellStart"/>
      <w:r w:rsidRPr="009D7532">
        <w:rPr>
          <w:sz w:val="29"/>
          <w:szCs w:val="29"/>
        </w:rPr>
        <w:t>add.dob.day</w:t>
      </w:r>
      <w:proofErr w:type="spellEnd"/>
      <w:r w:rsidRPr="009D7532">
        <w:rPr>
          <w:sz w:val="29"/>
          <w:szCs w:val="29"/>
        </w:rPr>
        <w:t xml:space="preserve">, </w:t>
      </w:r>
      <w:proofErr w:type="spellStart"/>
      <w:r w:rsidRPr="009D7532">
        <w:rPr>
          <w:sz w:val="29"/>
          <w:szCs w:val="29"/>
        </w:rPr>
        <w:t>add.dob.year</w:t>
      </w:r>
      <w:proofErr w:type="spellEnd"/>
      <w:r w:rsidRPr="009D7532">
        <w:rPr>
          <w:sz w:val="29"/>
          <w:szCs w:val="29"/>
        </w:rPr>
        <w:t xml:space="preserve">, </w:t>
      </w:r>
      <w:proofErr w:type="spellStart"/>
      <w:r w:rsidRPr="009D7532">
        <w:rPr>
          <w:sz w:val="29"/>
          <w:szCs w:val="29"/>
        </w:rPr>
        <w:t>add.age</w:t>
      </w:r>
      <w:proofErr w:type="spellEnd"/>
      <w:r w:rsidRPr="009D7532">
        <w:rPr>
          <w:sz w:val="29"/>
          <w:szCs w:val="29"/>
        </w:rPr>
        <w:t xml:space="preserve">, </w:t>
      </w:r>
      <w:proofErr w:type="spellStart"/>
      <w:r w:rsidRPr="009D7532">
        <w:rPr>
          <w:sz w:val="29"/>
          <w:szCs w:val="29"/>
        </w:rPr>
        <w:t>add.city</w:t>
      </w:r>
      <w:proofErr w:type="spellEnd"/>
      <w:r w:rsidRPr="009D7532">
        <w:rPr>
          <w:sz w:val="29"/>
          <w:szCs w:val="29"/>
        </w:rPr>
        <w:t xml:space="preserve">, </w:t>
      </w:r>
      <w:proofErr w:type="spellStart"/>
      <w:r w:rsidRPr="009D7532">
        <w:rPr>
          <w:sz w:val="29"/>
          <w:szCs w:val="29"/>
        </w:rPr>
        <w:t>add.phone</w:t>
      </w:r>
      <w:proofErr w:type="spellEnd"/>
      <w:r w:rsidRPr="009D7532">
        <w:rPr>
          <w:sz w:val="29"/>
          <w:szCs w:val="29"/>
        </w:rPr>
        <w:t xml:space="preserve">, </w:t>
      </w:r>
      <w:proofErr w:type="spellStart"/>
      <w:r w:rsidRPr="009D7532">
        <w:rPr>
          <w:sz w:val="29"/>
          <w:szCs w:val="29"/>
        </w:rPr>
        <w:t>add.mail_id</w:t>
      </w:r>
      <w:proofErr w:type="spellEnd"/>
      <w:r w:rsidRPr="009D7532">
        <w:rPr>
          <w:sz w:val="29"/>
          <w:szCs w:val="29"/>
        </w:rPr>
        <w:t xml:space="preserve">, </w:t>
      </w:r>
      <w:proofErr w:type="spellStart"/>
      <w:r w:rsidRPr="009D7532">
        <w:rPr>
          <w:sz w:val="29"/>
          <w:szCs w:val="29"/>
        </w:rPr>
        <w:t>add.father_name</w:t>
      </w:r>
      <w:proofErr w:type="spellEnd"/>
      <w:r w:rsidRPr="009D7532">
        <w:rPr>
          <w:sz w:val="29"/>
          <w:szCs w:val="29"/>
        </w:rPr>
        <w:t xml:space="preserve">, </w:t>
      </w:r>
      <w:proofErr w:type="spellStart"/>
      <w:r w:rsidRPr="009D7532">
        <w:rPr>
          <w:sz w:val="29"/>
          <w:szCs w:val="29"/>
        </w:rPr>
        <w:t>add.father_phone</w:t>
      </w:r>
      <w:proofErr w:type="spellEnd"/>
      <w:r w:rsidRPr="009D7532">
        <w:rPr>
          <w:sz w:val="29"/>
          <w:szCs w:val="29"/>
        </w:rPr>
        <w:t xml:space="preserve">, </w:t>
      </w:r>
      <w:proofErr w:type="spellStart"/>
      <w:r w:rsidRPr="009D7532">
        <w:rPr>
          <w:sz w:val="29"/>
          <w:szCs w:val="29"/>
        </w:rPr>
        <w:t>add.room_no</w:t>
      </w:r>
      <w:proofErr w:type="spellEnd"/>
      <w:r w:rsidRPr="009D7532">
        <w:rPr>
          <w:sz w:val="29"/>
          <w:szCs w:val="29"/>
        </w:rPr>
        <w:t xml:space="preserve">, </w:t>
      </w:r>
      <w:proofErr w:type="spellStart"/>
      <w:r w:rsidRPr="009D7532">
        <w:rPr>
          <w:sz w:val="29"/>
          <w:szCs w:val="29"/>
        </w:rPr>
        <w:t>add.hostel_name</w:t>
      </w:r>
      <w:proofErr w:type="spellEnd"/>
      <w:r w:rsidRPr="009D7532">
        <w:rPr>
          <w:sz w:val="29"/>
          <w:szCs w:val="29"/>
        </w:rPr>
        <w:t>);</w:t>
      </w:r>
    </w:p>
    <w:p w14:paraId="57CA831E" w14:textId="77777777" w:rsidR="009D7532" w:rsidRPr="009D7532" w:rsidRDefault="009D7532" w:rsidP="009D7532">
      <w:pPr>
        <w:spacing w:before="61"/>
        <w:ind w:left="117"/>
        <w:rPr>
          <w:sz w:val="29"/>
          <w:szCs w:val="29"/>
        </w:rPr>
      </w:pPr>
    </w:p>
    <w:p w14:paraId="0F14FB22" w14:textId="77777777" w:rsidR="009D7532" w:rsidRPr="009D7532" w:rsidRDefault="009D7532" w:rsidP="009D7532">
      <w:pPr>
        <w:spacing w:before="61"/>
        <w:ind w:left="117"/>
        <w:rPr>
          <w:sz w:val="29"/>
          <w:szCs w:val="29"/>
        </w:rPr>
      </w:pPr>
      <w:r w:rsidRPr="009D7532">
        <w:rPr>
          <w:sz w:val="29"/>
          <w:szCs w:val="29"/>
        </w:rPr>
        <w:t xml:space="preserve">        else</w:t>
      </w:r>
    </w:p>
    <w:p w14:paraId="32F2FAAE" w14:textId="77777777" w:rsidR="009D7532" w:rsidRPr="009D7532" w:rsidRDefault="009D7532" w:rsidP="009D7532">
      <w:pPr>
        <w:spacing w:before="61"/>
        <w:ind w:left="117"/>
        <w:rPr>
          <w:sz w:val="29"/>
          <w:szCs w:val="29"/>
        </w:rPr>
      </w:pPr>
      <w:r w:rsidRPr="009D7532">
        <w:rPr>
          <w:sz w:val="29"/>
          <w:szCs w:val="29"/>
        </w:rPr>
        <w:t xml:space="preserve">            {test++;</w:t>
      </w:r>
    </w:p>
    <w:p w14:paraId="2E87A8F3"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nRecord</w:t>
      </w:r>
      <w:proofErr w:type="spellEnd"/>
      <w:r w:rsidRPr="009D7532">
        <w:rPr>
          <w:sz w:val="29"/>
          <w:szCs w:val="29"/>
        </w:rPr>
        <w:t xml:space="preserve"> deleted successfully!\n");</w:t>
      </w:r>
    </w:p>
    <w:p w14:paraId="25692D8C" w14:textId="77777777" w:rsidR="009D7532" w:rsidRPr="009D7532" w:rsidRDefault="009D7532" w:rsidP="009D7532">
      <w:pPr>
        <w:spacing w:before="61"/>
        <w:ind w:left="117"/>
        <w:rPr>
          <w:sz w:val="29"/>
          <w:szCs w:val="29"/>
        </w:rPr>
      </w:pPr>
      <w:r w:rsidRPr="009D7532">
        <w:rPr>
          <w:sz w:val="29"/>
          <w:szCs w:val="29"/>
        </w:rPr>
        <w:t xml:space="preserve">            }</w:t>
      </w:r>
    </w:p>
    <w:p w14:paraId="4F052156" w14:textId="77777777" w:rsidR="009D7532" w:rsidRPr="009D7532" w:rsidRDefault="009D7532" w:rsidP="009D7532">
      <w:pPr>
        <w:spacing w:before="61"/>
        <w:ind w:left="117"/>
        <w:rPr>
          <w:sz w:val="29"/>
          <w:szCs w:val="29"/>
        </w:rPr>
      </w:pPr>
      <w:r w:rsidRPr="009D7532">
        <w:rPr>
          <w:sz w:val="29"/>
          <w:szCs w:val="29"/>
        </w:rPr>
        <w:t xml:space="preserve">    }</w:t>
      </w:r>
    </w:p>
    <w:p w14:paraId="12DCB30B"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fclose</w:t>
      </w:r>
      <w:proofErr w:type="spellEnd"/>
      <w:r w:rsidRPr="009D7532">
        <w:rPr>
          <w:sz w:val="29"/>
          <w:szCs w:val="29"/>
        </w:rPr>
        <w:t>(old);</w:t>
      </w:r>
    </w:p>
    <w:p w14:paraId="37CD5575"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fclose</w:t>
      </w:r>
      <w:proofErr w:type="spellEnd"/>
      <w:r w:rsidRPr="009D7532">
        <w:rPr>
          <w:sz w:val="29"/>
          <w:szCs w:val="29"/>
        </w:rPr>
        <w:t>(</w:t>
      </w:r>
      <w:proofErr w:type="spellStart"/>
      <w:r w:rsidRPr="009D7532">
        <w:rPr>
          <w:sz w:val="29"/>
          <w:szCs w:val="29"/>
        </w:rPr>
        <w:t>newrec</w:t>
      </w:r>
      <w:proofErr w:type="spellEnd"/>
      <w:r w:rsidRPr="009D7532">
        <w:rPr>
          <w:sz w:val="29"/>
          <w:szCs w:val="29"/>
        </w:rPr>
        <w:t>);</w:t>
      </w:r>
    </w:p>
    <w:p w14:paraId="5B5446A3" w14:textId="77777777" w:rsidR="009D7532" w:rsidRPr="009D7532" w:rsidRDefault="009D7532" w:rsidP="009D7532">
      <w:pPr>
        <w:spacing w:before="61"/>
        <w:ind w:left="117"/>
        <w:rPr>
          <w:sz w:val="29"/>
          <w:szCs w:val="29"/>
        </w:rPr>
      </w:pPr>
      <w:r w:rsidRPr="009D7532">
        <w:rPr>
          <w:sz w:val="29"/>
          <w:szCs w:val="29"/>
        </w:rPr>
        <w:t xml:space="preserve">    remove("record.dat");</w:t>
      </w:r>
    </w:p>
    <w:p w14:paraId="4B26D2F3" w14:textId="77777777" w:rsidR="009D7532" w:rsidRPr="009D7532" w:rsidRDefault="009D7532" w:rsidP="009D7532">
      <w:pPr>
        <w:spacing w:before="61"/>
        <w:ind w:left="117"/>
        <w:rPr>
          <w:sz w:val="29"/>
          <w:szCs w:val="29"/>
        </w:rPr>
      </w:pPr>
      <w:r w:rsidRPr="009D7532">
        <w:rPr>
          <w:sz w:val="29"/>
          <w:szCs w:val="29"/>
        </w:rPr>
        <w:t xml:space="preserve">    rename("new.</w:t>
      </w:r>
      <w:proofErr w:type="spellStart"/>
      <w:r w:rsidRPr="009D7532">
        <w:rPr>
          <w:sz w:val="29"/>
          <w:szCs w:val="29"/>
        </w:rPr>
        <w:t>dat</w:t>
      </w:r>
      <w:proofErr w:type="spellEnd"/>
      <w:r w:rsidRPr="009D7532">
        <w:rPr>
          <w:sz w:val="29"/>
          <w:szCs w:val="29"/>
        </w:rPr>
        <w:t>","record.dat");</w:t>
      </w:r>
    </w:p>
    <w:p w14:paraId="2B779829" w14:textId="77777777" w:rsidR="009D7532" w:rsidRPr="009D7532" w:rsidRDefault="009D7532" w:rsidP="009D7532">
      <w:pPr>
        <w:spacing w:before="61"/>
        <w:ind w:left="117"/>
        <w:rPr>
          <w:sz w:val="29"/>
          <w:szCs w:val="29"/>
        </w:rPr>
      </w:pPr>
      <w:r w:rsidRPr="009D7532">
        <w:rPr>
          <w:sz w:val="29"/>
          <w:szCs w:val="29"/>
        </w:rPr>
        <w:t xml:space="preserve">    if(test==0)</w:t>
      </w:r>
    </w:p>
    <w:p w14:paraId="2615153E" w14:textId="77777777" w:rsidR="009D7532" w:rsidRPr="009D7532" w:rsidRDefault="009D7532" w:rsidP="009D7532">
      <w:pPr>
        <w:spacing w:before="61"/>
        <w:ind w:left="117"/>
        <w:rPr>
          <w:sz w:val="29"/>
          <w:szCs w:val="29"/>
        </w:rPr>
      </w:pPr>
      <w:r w:rsidRPr="009D7532">
        <w:rPr>
          <w:sz w:val="29"/>
          <w:szCs w:val="29"/>
        </w:rPr>
        <w:tab/>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nRecord</w:t>
      </w:r>
      <w:proofErr w:type="spellEnd"/>
      <w:r w:rsidRPr="009D7532">
        <w:rPr>
          <w:sz w:val="29"/>
          <w:szCs w:val="29"/>
        </w:rPr>
        <w:t xml:space="preserve"> not found!!\a\a\a");</w:t>
      </w:r>
    </w:p>
    <w:p w14:paraId="11DCB5C8"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erase_invalid</w:t>
      </w:r>
      <w:proofErr w:type="spellEnd"/>
      <w:r w:rsidRPr="009D7532">
        <w:rPr>
          <w:sz w:val="29"/>
          <w:szCs w:val="29"/>
        </w:rPr>
        <w:t>:</w:t>
      </w:r>
    </w:p>
    <w:p w14:paraId="5B366D5B"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nEnter</w:t>
      </w:r>
      <w:proofErr w:type="spellEnd"/>
      <w:r w:rsidRPr="009D7532">
        <w:rPr>
          <w:sz w:val="29"/>
          <w:szCs w:val="29"/>
        </w:rPr>
        <w:t xml:space="preserve"> 0 to try again,1 to return to main menu and 2 to exit:");</w:t>
      </w:r>
    </w:p>
    <w:p w14:paraId="520E22A2"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"%d",&amp;</w:t>
      </w:r>
      <w:proofErr w:type="spellStart"/>
      <w:r w:rsidRPr="009D7532">
        <w:rPr>
          <w:sz w:val="29"/>
          <w:szCs w:val="29"/>
        </w:rPr>
        <w:t>main_exit</w:t>
      </w:r>
      <w:proofErr w:type="spellEnd"/>
      <w:r w:rsidRPr="009D7532">
        <w:rPr>
          <w:sz w:val="29"/>
          <w:szCs w:val="29"/>
        </w:rPr>
        <w:t>);</w:t>
      </w:r>
    </w:p>
    <w:p w14:paraId="0353943F" w14:textId="77777777" w:rsidR="009D7532" w:rsidRPr="009D7532" w:rsidRDefault="009D7532" w:rsidP="009D7532">
      <w:pPr>
        <w:spacing w:before="61"/>
        <w:ind w:left="117"/>
        <w:rPr>
          <w:sz w:val="29"/>
          <w:szCs w:val="29"/>
        </w:rPr>
      </w:pPr>
      <w:r w:rsidRPr="009D7532">
        <w:rPr>
          <w:sz w:val="29"/>
          <w:szCs w:val="29"/>
        </w:rPr>
        <w:t xml:space="preserve">        if (</w:t>
      </w:r>
      <w:proofErr w:type="spellStart"/>
      <w:r w:rsidRPr="009D7532">
        <w:rPr>
          <w:sz w:val="29"/>
          <w:szCs w:val="29"/>
        </w:rPr>
        <w:t>main_exit</w:t>
      </w:r>
      <w:proofErr w:type="spellEnd"/>
      <w:r w:rsidRPr="009D7532">
        <w:rPr>
          <w:sz w:val="29"/>
          <w:szCs w:val="29"/>
        </w:rPr>
        <w:t>==1)</w:t>
      </w:r>
    </w:p>
    <w:p w14:paraId="386ADDE0"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menu(</w:t>
      </w:r>
      <w:proofErr w:type="gramEnd"/>
      <w:r w:rsidRPr="009D7532">
        <w:rPr>
          <w:sz w:val="29"/>
          <w:szCs w:val="29"/>
        </w:rPr>
        <w:t>);</w:t>
      </w:r>
    </w:p>
    <w:p w14:paraId="76CE9B90" w14:textId="77777777" w:rsidR="009D7532" w:rsidRPr="009D7532" w:rsidRDefault="009D7532" w:rsidP="009D7532">
      <w:pPr>
        <w:spacing w:before="61"/>
        <w:ind w:left="117"/>
        <w:rPr>
          <w:sz w:val="29"/>
          <w:szCs w:val="29"/>
        </w:rPr>
      </w:pPr>
      <w:r w:rsidRPr="009D7532">
        <w:rPr>
          <w:sz w:val="29"/>
          <w:szCs w:val="29"/>
        </w:rPr>
        <w:t xml:space="preserve">        else if (</w:t>
      </w:r>
      <w:proofErr w:type="spellStart"/>
      <w:r w:rsidRPr="009D7532">
        <w:rPr>
          <w:sz w:val="29"/>
          <w:szCs w:val="29"/>
        </w:rPr>
        <w:t>main_exit</w:t>
      </w:r>
      <w:proofErr w:type="spellEnd"/>
      <w:r w:rsidRPr="009D7532">
        <w:rPr>
          <w:sz w:val="29"/>
          <w:szCs w:val="29"/>
        </w:rPr>
        <w:t>==2)</w:t>
      </w:r>
    </w:p>
    <w:p w14:paraId="6F32D533"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closer(</w:t>
      </w:r>
      <w:proofErr w:type="gramEnd"/>
      <w:r w:rsidRPr="009D7532">
        <w:rPr>
          <w:sz w:val="29"/>
          <w:szCs w:val="29"/>
        </w:rPr>
        <w:t>);</w:t>
      </w:r>
    </w:p>
    <w:p w14:paraId="0C2A0954" w14:textId="77777777" w:rsidR="009D7532" w:rsidRPr="009D7532" w:rsidRDefault="009D7532" w:rsidP="009D7532">
      <w:pPr>
        <w:spacing w:before="61"/>
        <w:ind w:left="117"/>
        <w:rPr>
          <w:sz w:val="29"/>
          <w:szCs w:val="29"/>
        </w:rPr>
      </w:pPr>
      <w:r w:rsidRPr="009D7532">
        <w:rPr>
          <w:sz w:val="29"/>
          <w:szCs w:val="29"/>
        </w:rPr>
        <w:t xml:space="preserve">        else if(</w:t>
      </w:r>
      <w:proofErr w:type="spellStart"/>
      <w:r w:rsidRPr="009D7532">
        <w:rPr>
          <w:sz w:val="29"/>
          <w:szCs w:val="29"/>
        </w:rPr>
        <w:t>main_exit</w:t>
      </w:r>
      <w:proofErr w:type="spellEnd"/>
      <w:r w:rsidRPr="009D7532">
        <w:rPr>
          <w:sz w:val="29"/>
          <w:szCs w:val="29"/>
        </w:rPr>
        <w:t>==0)</w:t>
      </w:r>
    </w:p>
    <w:p w14:paraId="43B4A279"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erase(</w:t>
      </w:r>
      <w:proofErr w:type="gramEnd"/>
      <w:r w:rsidRPr="009D7532">
        <w:rPr>
          <w:sz w:val="29"/>
          <w:szCs w:val="29"/>
        </w:rPr>
        <w:t>);</w:t>
      </w:r>
    </w:p>
    <w:p w14:paraId="03C9D653" w14:textId="77777777" w:rsidR="009D7532" w:rsidRPr="009D7532" w:rsidRDefault="009D7532" w:rsidP="009D7532">
      <w:pPr>
        <w:spacing w:before="61"/>
        <w:ind w:left="117"/>
        <w:rPr>
          <w:sz w:val="29"/>
          <w:szCs w:val="29"/>
        </w:rPr>
      </w:pPr>
      <w:r w:rsidRPr="009D7532">
        <w:rPr>
          <w:sz w:val="29"/>
          <w:szCs w:val="29"/>
        </w:rPr>
        <w:t xml:space="preserve">        else</w:t>
      </w:r>
    </w:p>
    <w:p w14:paraId="712FE3E0"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r>
    </w:p>
    <w:p w14:paraId="5545EB48" w14:textId="77777777" w:rsidR="009D7532" w:rsidRPr="009D7532" w:rsidRDefault="009D7532" w:rsidP="009D7532">
      <w:pPr>
        <w:spacing w:before="61"/>
        <w:ind w:left="117"/>
        <w:rPr>
          <w:sz w:val="29"/>
          <w:szCs w:val="29"/>
        </w:rPr>
      </w:pPr>
      <w:r w:rsidRPr="009D7532">
        <w:rPr>
          <w:sz w:val="29"/>
          <w:szCs w:val="29"/>
        </w:rPr>
        <w:t xml:space="preserve">        </w:t>
      </w:r>
      <w:r w:rsidRPr="009D7532">
        <w:rPr>
          <w:sz w:val="29"/>
          <w:szCs w:val="29"/>
        </w:rPr>
        <w:tab/>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nInvalid</w:t>
      </w:r>
      <w:proofErr w:type="spellEnd"/>
      <w:r w:rsidRPr="009D7532">
        <w:rPr>
          <w:sz w:val="29"/>
          <w:szCs w:val="29"/>
        </w:rPr>
        <w:t>!\a");</w:t>
      </w:r>
    </w:p>
    <w:p w14:paraId="765FFA00"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goto</w:t>
      </w:r>
      <w:proofErr w:type="spellEnd"/>
      <w:r w:rsidRPr="009D7532">
        <w:rPr>
          <w:sz w:val="29"/>
          <w:szCs w:val="29"/>
        </w:rPr>
        <w:t xml:space="preserve"> </w:t>
      </w:r>
      <w:proofErr w:type="spellStart"/>
      <w:r w:rsidRPr="009D7532">
        <w:rPr>
          <w:sz w:val="29"/>
          <w:szCs w:val="29"/>
        </w:rPr>
        <w:t>erase_invalid</w:t>
      </w:r>
      <w:proofErr w:type="spellEnd"/>
      <w:r w:rsidRPr="009D7532">
        <w:rPr>
          <w:sz w:val="29"/>
          <w:szCs w:val="29"/>
        </w:rPr>
        <w:t>;</w:t>
      </w:r>
    </w:p>
    <w:p w14:paraId="5B06D1D4"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w:t>
      </w:r>
    </w:p>
    <w:p w14:paraId="2FAC875C" w14:textId="77777777" w:rsidR="009D7532" w:rsidRPr="009D7532" w:rsidRDefault="009D7532" w:rsidP="009D7532">
      <w:pPr>
        <w:spacing w:before="61"/>
        <w:ind w:left="117"/>
        <w:rPr>
          <w:sz w:val="29"/>
          <w:szCs w:val="29"/>
        </w:rPr>
      </w:pPr>
      <w:r w:rsidRPr="009D7532">
        <w:rPr>
          <w:sz w:val="29"/>
          <w:szCs w:val="29"/>
        </w:rPr>
        <w:t>}</w:t>
      </w:r>
    </w:p>
    <w:p w14:paraId="08D1A9FE" w14:textId="77777777" w:rsidR="009D7532" w:rsidRPr="009D7532" w:rsidRDefault="009D7532" w:rsidP="009D7532">
      <w:pPr>
        <w:spacing w:before="61"/>
        <w:ind w:left="117"/>
        <w:rPr>
          <w:sz w:val="29"/>
          <w:szCs w:val="29"/>
        </w:rPr>
      </w:pPr>
    </w:p>
    <w:p w14:paraId="6E733961" w14:textId="77777777" w:rsidR="009D7532" w:rsidRPr="009D7532" w:rsidRDefault="009D7532" w:rsidP="009D7532">
      <w:pPr>
        <w:spacing w:before="61"/>
        <w:ind w:left="117"/>
        <w:rPr>
          <w:sz w:val="29"/>
          <w:szCs w:val="29"/>
        </w:rPr>
      </w:pPr>
      <w:proofErr w:type="gramStart"/>
      <w:r w:rsidRPr="009D7532">
        <w:rPr>
          <w:sz w:val="29"/>
          <w:szCs w:val="29"/>
        </w:rPr>
        <w:t>void</w:t>
      </w:r>
      <w:proofErr w:type="gramEnd"/>
      <w:r w:rsidRPr="009D7532">
        <w:rPr>
          <w:sz w:val="29"/>
          <w:szCs w:val="29"/>
        </w:rPr>
        <w:t xml:space="preserve"> </w:t>
      </w:r>
      <w:proofErr w:type="spellStart"/>
      <w:r w:rsidRPr="009D7532">
        <w:rPr>
          <w:sz w:val="29"/>
          <w:szCs w:val="29"/>
        </w:rPr>
        <w:t>view_list</w:t>
      </w:r>
      <w:proofErr w:type="spellEnd"/>
      <w:r w:rsidRPr="009D7532">
        <w:rPr>
          <w:sz w:val="29"/>
          <w:szCs w:val="29"/>
        </w:rPr>
        <w:t>()</w:t>
      </w:r>
    </w:p>
    <w:p w14:paraId="556D42B6" w14:textId="77777777" w:rsidR="009D7532" w:rsidRPr="009D7532" w:rsidRDefault="009D7532" w:rsidP="009D7532">
      <w:pPr>
        <w:spacing w:before="61"/>
        <w:ind w:left="117"/>
        <w:rPr>
          <w:sz w:val="29"/>
          <w:szCs w:val="29"/>
        </w:rPr>
      </w:pPr>
      <w:r w:rsidRPr="009D7532">
        <w:rPr>
          <w:sz w:val="29"/>
          <w:szCs w:val="29"/>
        </w:rPr>
        <w:t>{</w:t>
      </w:r>
    </w:p>
    <w:p w14:paraId="5BA51F5A" w14:textId="77777777" w:rsidR="009D7532" w:rsidRPr="009D7532" w:rsidRDefault="009D7532" w:rsidP="009D7532">
      <w:pPr>
        <w:spacing w:before="61"/>
        <w:ind w:left="117"/>
        <w:rPr>
          <w:sz w:val="29"/>
          <w:szCs w:val="29"/>
        </w:rPr>
      </w:pPr>
      <w:r w:rsidRPr="009D7532">
        <w:rPr>
          <w:sz w:val="29"/>
          <w:szCs w:val="29"/>
        </w:rPr>
        <w:lastRenderedPageBreak/>
        <w:tab/>
        <w:t>system("CLS");</w:t>
      </w:r>
    </w:p>
    <w:p w14:paraId="68B0945D" w14:textId="77777777" w:rsidR="009D7532" w:rsidRPr="009D7532" w:rsidRDefault="009D7532" w:rsidP="009D7532">
      <w:pPr>
        <w:spacing w:before="61"/>
        <w:ind w:left="117"/>
        <w:rPr>
          <w:sz w:val="29"/>
          <w:szCs w:val="29"/>
        </w:rPr>
      </w:pPr>
      <w:r w:rsidRPr="009D7532">
        <w:rPr>
          <w:sz w:val="29"/>
          <w:szCs w:val="29"/>
        </w:rPr>
        <w:t xml:space="preserve">    FILE *view;</w:t>
      </w:r>
    </w:p>
    <w:p w14:paraId="5938975D" w14:textId="77777777" w:rsidR="009D7532" w:rsidRPr="009D7532" w:rsidRDefault="009D7532" w:rsidP="009D7532">
      <w:pPr>
        <w:spacing w:before="61"/>
        <w:ind w:left="117"/>
        <w:rPr>
          <w:sz w:val="29"/>
          <w:szCs w:val="29"/>
        </w:rPr>
      </w:pPr>
      <w:r w:rsidRPr="009D7532">
        <w:rPr>
          <w:sz w:val="29"/>
          <w:szCs w:val="29"/>
        </w:rPr>
        <w:t xml:space="preserve">    view=</w:t>
      </w:r>
      <w:proofErr w:type="spellStart"/>
      <w:r w:rsidRPr="009D7532">
        <w:rPr>
          <w:sz w:val="29"/>
          <w:szCs w:val="29"/>
        </w:rPr>
        <w:t>fopen</w:t>
      </w:r>
      <w:proofErr w:type="spellEnd"/>
      <w:r w:rsidRPr="009D7532">
        <w:rPr>
          <w:sz w:val="29"/>
          <w:szCs w:val="29"/>
        </w:rPr>
        <w:t>("record.</w:t>
      </w:r>
      <w:proofErr w:type="spellStart"/>
      <w:r w:rsidRPr="009D7532">
        <w:rPr>
          <w:sz w:val="29"/>
          <w:szCs w:val="29"/>
        </w:rPr>
        <w:t>dat</w:t>
      </w:r>
      <w:proofErr w:type="spellEnd"/>
      <w:r w:rsidRPr="009D7532">
        <w:rPr>
          <w:sz w:val="29"/>
          <w:szCs w:val="29"/>
        </w:rPr>
        <w:t>","r");</w:t>
      </w:r>
    </w:p>
    <w:p w14:paraId="6B13B3FB" w14:textId="77777777" w:rsidR="009D7532" w:rsidRPr="009D7532" w:rsidRDefault="009D7532" w:rsidP="009D7532">
      <w:pPr>
        <w:spacing w:before="61"/>
        <w:ind w:left="117"/>
        <w:rPr>
          <w:sz w:val="29"/>
          <w:szCs w:val="29"/>
        </w:rPr>
      </w:pPr>
      <w:r w:rsidRPr="009D7532">
        <w:rPr>
          <w:sz w:val="29"/>
          <w:szCs w:val="29"/>
        </w:rPr>
        <w:t xml:space="preserve">    int test=0;</w:t>
      </w:r>
    </w:p>
    <w:p w14:paraId="6DECA548"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nROLL</w:t>
      </w:r>
      <w:proofErr w:type="spellEnd"/>
      <w:r w:rsidRPr="009D7532">
        <w:rPr>
          <w:sz w:val="29"/>
          <w:szCs w:val="29"/>
        </w:rPr>
        <w:t xml:space="preserve"> NO.\t\</w:t>
      </w:r>
      <w:proofErr w:type="spellStart"/>
      <w:r w:rsidRPr="009D7532">
        <w:rPr>
          <w:sz w:val="29"/>
          <w:szCs w:val="29"/>
        </w:rPr>
        <w:t>tNAME</w:t>
      </w:r>
      <w:proofErr w:type="spellEnd"/>
      <w:r w:rsidRPr="009D7532">
        <w:rPr>
          <w:sz w:val="29"/>
          <w:szCs w:val="29"/>
        </w:rPr>
        <w:t>\</w:t>
      </w:r>
      <w:proofErr w:type="spellStart"/>
      <w:r w:rsidRPr="009D7532">
        <w:rPr>
          <w:sz w:val="29"/>
          <w:szCs w:val="29"/>
        </w:rPr>
        <w:t>tDOB</w:t>
      </w:r>
      <w:proofErr w:type="spellEnd"/>
      <w:r w:rsidRPr="009D7532">
        <w:rPr>
          <w:sz w:val="29"/>
          <w:szCs w:val="29"/>
        </w:rPr>
        <w:t>\t\</w:t>
      </w:r>
      <w:proofErr w:type="spellStart"/>
      <w:r w:rsidRPr="009D7532">
        <w:rPr>
          <w:sz w:val="29"/>
          <w:szCs w:val="29"/>
        </w:rPr>
        <w:t>tAGE</w:t>
      </w:r>
      <w:proofErr w:type="spellEnd"/>
      <w:r w:rsidRPr="009D7532">
        <w:rPr>
          <w:sz w:val="29"/>
          <w:szCs w:val="29"/>
        </w:rPr>
        <w:t>\t\</w:t>
      </w:r>
      <w:proofErr w:type="spellStart"/>
      <w:r w:rsidRPr="009D7532">
        <w:rPr>
          <w:sz w:val="29"/>
          <w:szCs w:val="29"/>
        </w:rPr>
        <w:t>tCITY</w:t>
      </w:r>
      <w:proofErr w:type="spellEnd"/>
      <w:r w:rsidRPr="009D7532">
        <w:rPr>
          <w:sz w:val="29"/>
          <w:szCs w:val="29"/>
        </w:rPr>
        <w:t>\t\</w:t>
      </w:r>
      <w:proofErr w:type="spellStart"/>
      <w:r w:rsidRPr="009D7532">
        <w:rPr>
          <w:sz w:val="29"/>
          <w:szCs w:val="29"/>
        </w:rPr>
        <w:t>tPHONE</w:t>
      </w:r>
      <w:proofErr w:type="spellEnd"/>
      <w:r w:rsidRPr="009D7532">
        <w:rPr>
          <w:sz w:val="29"/>
          <w:szCs w:val="29"/>
        </w:rPr>
        <w:t xml:space="preserve"> NO.\</w:t>
      </w:r>
      <w:proofErr w:type="spellStart"/>
      <w:r w:rsidRPr="009D7532">
        <w:rPr>
          <w:sz w:val="29"/>
          <w:szCs w:val="29"/>
        </w:rPr>
        <w:t>tEmail</w:t>
      </w:r>
      <w:proofErr w:type="spellEnd"/>
      <w:r w:rsidRPr="009D7532">
        <w:rPr>
          <w:sz w:val="29"/>
          <w:szCs w:val="29"/>
        </w:rPr>
        <w:t xml:space="preserve"> ID\t\</w:t>
      </w:r>
      <w:proofErr w:type="spellStart"/>
      <w:r w:rsidRPr="009D7532">
        <w:rPr>
          <w:sz w:val="29"/>
          <w:szCs w:val="29"/>
        </w:rPr>
        <w:t>tFATHER</w:t>
      </w:r>
      <w:proofErr w:type="spellEnd"/>
      <w:r w:rsidRPr="009D7532">
        <w:rPr>
          <w:sz w:val="29"/>
          <w:szCs w:val="29"/>
        </w:rPr>
        <w:t xml:space="preserve"> NAME\t\</w:t>
      </w:r>
      <w:proofErr w:type="spellStart"/>
      <w:r w:rsidRPr="009D7532">
        <w:rPr>
          <w:sz w:val="29"/>
          <w:szCs w:val="29"/>
        </w:rPr>
        <w:t>tFATHER</w:t>
      </w:r>
      <w:proofErr w:type="spellEnd"/>
      <w:r w:rsidRPr="009D7532">
        <w:rPr>
          <w:sz w:val="29"/>
          <w:szCs w:val="29"/>
        </w:rPr>
        <w:t xml:space="preserve"> PHONE NO.\t\</w:t>
      </w:r>
      <w:proofErr w:type="spellStart"/>
      <w:r w:rsidRPr="009D7532">
        <w:rPr>
          <w:sz w:val="29"/>
          <w:szCs w:val="29"/>
        </w:rPr>
        <w:t>tROOM</w:t>
      </w:r>
      <w:proofErr w:type="spellEnd"/>
      <w:r w:rsidRPr="009D7532">
        <w:rPr>
          <w:sz w:val="29"/>
          <w:szCs w:val="29"/>
        </w:rPr>
        <w:t xml:space="preserve"> NO.\</w:t>
      </w:r>
      <w:proofErr w:type="spellStart"/>
      <w:r w:rsidRPr="009D7532">
        <w:rPr>
          <w:sz w:val="29"/>
          <w:szCs w:val="29"/>
        </w:rPr>
        <w:t>tHOSTEL</w:t>
      </w:r>
      <w:proofErr w:type="spellEnd"/>
      <w:r w:rsidRPr="009D7532">
        <w:rPr>
          <w:sz w:val="29"/>
          <w:szCs w:val="29"/>
        </w:rPr>
        <w:t>\n");</w:t>
      </w:r>
    </w:p>
    <w:p w14:paraId="2A8DBA29" w14:textId="77777777" w:rsidR="009D7532" w:rsidRPr="009D7532" w:rsidRDefault="009D7532" w:rsidP="009D7532">
      <w:pPr>
        <w:spacing w:before="61"/>
        <w:ind w:left="117"/>
        <w:rPr>
          <w:sz w:val="29"/>
          <w:szCs w:val="29"/>
        </w:rPr>
      </w:pPr>
      <w:r w:rsidRPr="009D7532">
        <w:rPr>
          <w:sz w:val="29"/>
          <w:szCs w:val="29"/>
        </w:rPr>
        <w:t xml:space="preserve">    while(</w:t>
      </w:r>
      <w:proofErr w:type="spellStart"/>
      <w:r w:rsidRPr="009D7532">
        <w:rPr>
          <w:sz w:val="29"/>
          <w:szCs w:val="29"/>
        </w:rPr>
        <w:t>fscanf</w:t>
      </w:r>
      <w:proofErr w:type="spellEnd"/>
      <w:r w:rsidRPr="009D7532">
        <w:rPr>
          <w:sz w:val="29"/>
          <w:szCs w:val="29"/>
        </w:rPr>
        <w:t>(</w:t>
      </w:r>
      <w:proofErr w:type="spellStart"/>
      <w:r w:rsidRPr="009D7532">
        <w:rPr>
          <w:sz w:val="29"/>
          <w:szCs w:val="29"/>
        </w:rPr>
        <w:t>view,"%d</w:t>
      </w:r>
      <w:proofErr w:type="spellEnd"/>
      <w:r w:rsidRPr="009D7532">
        <w:rPr>
          <w:sz w:val="29"/>
          <w:szCs w:val="29"/>
        </w:rPr>
        <w:t xml:space="preserve"> %s %d/%d/%d %d %s %d %s %s %d %s %s\n",&amp;</w:t>
      </w:r>
      <w:proofErr w:type="spellStart"/>
      <w:r w:rsidRPr="009D7532">
        <w:rPr>
          <w:sz w:val="29"/>
          <w:szCs w:val="29"/>
        </w:rPr>
        <w:t>add.roll_no</w:t>
      </w:r>
      <w:proofErr w:type="spellEnd"/>
      <w:r w:rsidRPr="009D7532">
        <w:rPr>
          <w:sz w:val="29"/>
          <w:szCs w:val="29"/>
        </w:rPr>
        <w:t>, &amp;add.name, &amp;</w:t>
      </w:r>
      <w:proofErr w:type="spellStart"/>
      <w:r w:rsidRPr="009D7532">
        <w:rPr>
          <w:sz w:val="29"/>
          <w:szCs w:val="29"/>
        </w:rPr>
        <w:t>add.dob.month</w:t>
      </w:r>
      <w:proofErr w:type="spellEnd"/>
      <w:r w:rsidRPr="009D7532">
        <w:rPr>
          <w:sz w:val="29"/>
          <w:szCs w:val="29"/>
        </w:rPr>
        <w:t>, &amp;</w:t>
      </w:r>
      <w:proofErr w:type="spellStart"/>
      <w:r w:rsidRPr="009D7532">
        <w:rPr>
          <w:sz w:val="29"/>
          <w:szCs w:val="29"/>
        </w:rPr>
        <w:t>add.dob.day</w:t>
      </w:r>
      <w:proofErr w:type="spellEnd"/>
      <w:r w:rsidRPr="009D7532">
        <w:rPr>
          <w:sz w:val="29"/>
          <w:szCs w:val="29"/>
        </w:rPr>
        <w:t>, &amp;</w:t>
      </w:r>
      <w:proofErr w:type="spellStart"/>
      <w:r w:rsidRPr="009D7532">
        <w:rPr>
          <w:sz w:val="29"/>
          <w:szCs w:val="29"/>
        </w:rPr>
        <w:t>add.dob.year</w:t>
      </w:r>
      <w:proofErr w:type="spellEnd"/>
      <w:r w:rsidRPr="009D7532">
        <w:rPr>
          <w:sz w:val="29"/>
          <w:szCs w:val="29"/>
        </w:rPr>
        <w:t>, &amp;</w:t>
      </w:r>
      <w:proofErr w:type="spellStart"/>
      <w:r w:rsidRPr="009D7532">
        <w:rPr>
          <w:sz w:val="29"/>
          <w:szCs w:val="29"/>
        </w:rPr>
        <w:t>add.age</w:t>
      </w:r>
      <w:proofErr w:type="spellEnd"/>
      <w:r w:rsidRPr="009D7532">
        <w:rPr>
          <w:sz w:val="29"/>
          <w:szCs w:val="29"/>
        </w:rPr>
        <w:t>, &amp;</w:t>
      </w:r>
      <w:proofErr w:type="spellStart"/>
      <w:r w:rsidRPr="009D7532">
        <w:rPr>
          <w:sz w:val="29"/>
          <w:szCs w:val="29"/>
        </w:rPr>
        <w:t>add.city</w:t>
      </w:r>
      <w:proofErr w:type="spellEnd"/>
      <w:r w:rsidRPr="009D7532">
        <w:rPr>
          <w:sz w:val="29"/>
          <w:szCs w:val="29"/>
        </w:rPr>
        <w:t>, &amp;</w:t>
      </w:r>
      <w:proofErr w:type="spellStart"/>
      <w:r w:rsidRPr="009D7532">
        <w:rPr>
          <w:sz w:val="29"/>
          <w:szCs w:val="29"/>
        </w:rPr>
        <w:t>add.phone</w:t>
      </w:r>
      <w:proofErr w:type="spellEnd"/>
      <w:r w:rsidRPr="009D7532">
        <w:rPr>
          <w:sz w:val="29"/>
          <w:szCs w:val="29"/>
        </w:rPr>
        <w:t>, &amp;</w:t>
      </w:r>
      <w:proofErr w:type="spellStart"/>
      <w:r w:rsidRPr="009D7532">
        <w:rPr>
          <w:sz w:val="29"/>
          <w:szCs w:val="29"/>
        </w:rPr>
        <w:t>add.mail_id</w:t>
      </w:r>
      <w:proofErr w:type="spellEnd"/>
      <w:r w:rsidRPr="009D7532">
        <w:rPr>
          <w:sz w:val="29"/>
          <w:szCs w:val="29"/>
        </w:rPr>
        <w:t>, &amp;</w:t>
      </w:r>
      <w:proofErr w:type="spellStart"/>
      <w:r w:rsidRPr="009D7532">
        <w:rPr>
          <w:sz w:val="29"/>
          <w:szCs w:val="29"/>
        </w:rPr>
        <w:t>add.father_name</w:t>
      </w:r>
      <w:proofErr w:type="spellEnd"/>
      <w:r w:rsidRPr="009D7532">
        <w:rPr>
          <w:sz w:val="29"/>
          <w:szCs w:val="29"/>
        </w:rPr>
        <w:t>, &amp;</w:t>
      </w:r>
      <w:proofErr w:type="spellStart"/>
      <w:r w:rsidRPr="009D7532">
        <w:rPr>
          <w:sz w:val="29"/>
          <w:szCs w:val="29"/>
        </w:rPr>
        <w:t>add.father_phone</w:t>
      </w:r>
      <w:proofErr w:type="spellEnd"/>
      <w:r w:rsidRPr="009D7532">
        <w:rPr>
          <w:sz w:val="29"/>
          <w:szCs w:val="29"/>
        </w:rPr>
        <w:t>, &amp;</w:t>
      </w:r>
      <w:proofErr w:type="spellStart"/>
      <w:r w:rsidRPr="009D7532">
        <w:rPr>
          <w:sz w:val="29"/>
          <w:szCs w:val="29"/>
        </w:rPr>
        <w:t>add.room_no</w:t>
      </w:r>
      <w:proofErr w:type="spellEnd"/>
      <w:r w:rsidRPr="009D7532">
        <w:rPr>
          <w:sz w:val="29"/>
          <w:szCs w:val="29"/>
        </w:rPr>
        <w:t>, &amp;</w:t>
      </w:r>
      <w:proofErr w:type="spellStart"/>
      <w:r w:rsidRPr="009D7532">
        <w:rPr>
          <w:sz w:val="29"/>
          <w:szCs w:val="29"/>
        </w:rPr>
        <w:t>add.hostel_name</w:t>
      </w:r>
      <w:proofErr w:type="spellEnd"/>
      <w:r w:rsidRPr="009D7532">
        <w:rPr>
          <w:sz w:val="29"/>
          <w:szCs w:val="29"/>
        </w:rPr>
        <w:t>)!=EOF)</w:t>
      </w:r>
    </w:p>
    <w:p w14:paraId="1A2B8C3E" w14:textId="77777777" w:rsidR="009D7532" w:rsidRPr="009D7532" w:rsidRDefault="009D7532" w:rsidP="009D7532">
      <w:pPr>
        <w:spacing w:before="61"/>
        <w:ind w:left="117"/>
        <w:rPr>
          <w:sz w:val="29"/>
          <w:szCs w:val="29"/>
        </w:rPr>
      </w:pPr>
      <w:r w:rsidRPr="009D7532">
        <w:rPr>
          <w:sz w:val="29"/>
          <w:szCs w:val="29"/>
        </w:rPr>
        <w:t xml:space="preserve">       {</w:t>
      </w:r>
    </w:p>
    <w:p w14:paraId="13AFD5BB"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printf</w:t>
      </w:r>
      <w:proofErr w:type="spellEnd"/>
      <w:r w:rsidRPr="009D7532">
        <w:rPr>
          <w:sz w:val="29"/>
          <w:szCs w:val="29"/>
        </w:rPr>
        <w:t>("\</w:t>
      </w:r>
      <w:proofErr w:type="spellStart"/>
      <w:r w:rsidRPr="009D7532">
        <w:rPr>
          <w:sz w:val="29"/>
          <w:szCs w:val="29"/>
        </w:rPr>
        <w:t>n%d</w:t>
      </w:r>
      <w:proofErr w:type="spellEnd"/>
      <w:r w:rsidRPr="009D7532">
        <w:rPr>
          <w:sz w:val="29"/>
          <w:szCs w:val="29"/>
        </w:rPr>
        <w:t>\t%10s\</w:t>
      </w:r>
      <w:proofErr w:type="spellStart"/>
      <w:r w:rsidRPr="009D7532">
        <w:rPr>
          <w:sz w:val="29"/>
          <w:szCs w:val="29"/>
        </w:rPr>
        <w:t>t%d</w:t>
      </w:r>
      <w:proofErr w:type="spellEnd"/>
      <w:r w:rsidRPr="009D7532">
        <w:rPr>
          <w:sz w:val="29"/>
          <w:szCs w:val="29"/>
        </w:rPr>
        <w:t>/%d/%d\</w:t>
      </w:r>
      <w:proofErr w:type="spellStart"/>
      <w:r w:rsidRPr="009D7532">
        <w:rPr>
          <w:sz w:val="29"/>
          <w:szCs w:val="29"/>
        </w:rPr>
        <w:t>t%d</w:t>
      </w:r>
      <w:proofErr w:type="spellEnd"/>
      <w:r w:rsidRPr="009D7532">
        <w:rPr>
          <w:sz w:val="29"/>
          <w:szCs w:val="29"/>
        </w:rPr>
        <w:t>\t %10s\t%d\t%15s\t%10s\t%d\t%5s\t%5s\n",add.roll_no,add.name,add.dob.month,add.dob.day,add.dob.year,add.age,add.city,add.phone,add.mail_id,add.father_name,add.father_phone,add.room_no,add.hostel_name);</w:t>
      </w:r>
    </w:p>
    <w:p w14:paraId="5BA72B0B" w14:textId="77777777" w:rsidR="009D7532" w:rsidRPr="009D7532" w:rsidRDefault="009D7532" w:rsidP="009D7532">
      <w:pPr>
        <w:spacing w:before="61"/>
        <w:ind w:left="117"/>
        <w:rPr>
          <w:sz w:val="29"/>
          <w:szCs w:val="29"/>
        </w:rPr>
      </w:pPr>
      <w:r w:rsidRPr="009D7532">
        <w:rPr>
          <w:sz w:val="29"/>
          <w:szCs w:val="29"/>
        </w:rPr>
        <w:t xml:space="preserve">           test++;</w:t>
      </w:r>
    </w:p>
    <w:p w14:paraId="372B231B" w14:textId="77777777" w:rsidR="009D7532" w:rsidRPr="009D7532" w:rsidRDefault="009D7532" w:rsidP="009D7532">
      <w:pPr>
        <w:spacing w:before="61"/>
        <w:ind w:left="117"/>
        <w:rPr>
          <w:sz w:val="29"/>
          <w:szCs w:val="29"/>
        </w:rPr>
      </w:pPr>
      <w:r w:rsidRPr="009D7532">
        <w:rPr>
          <w:sz w:val="29"/>
          <w:szCs w:val="29"/>
        </w:rPr>
        <w:t xml:space="preserve">       }</w:t>
      </w:r>
    </w:p>
    <w:p w14:paraId="0CEEA20C"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fclose</w:t>
      </w:r>
      <w:proofErr w:type="spellEnd"/>
      <w:r w:rsidRPr="009D7532">
        <w:rPr>
          <w:sz w:val="29"/>
          <w:szCs w:val="29"/>
        </w:rPr>
        <w:t>(view);</w:t>
      </w:r>
    </w:p>
    <w:p w14:paraId="39CB54AA" w14:textId="77777777" w:rsidR="009D7532" w:rsidRPr="009D7532" w:rsidRDefault="009D7532" w:rsidP="009D7532">
      <w:pPr>
        <w:spacing w:before="61"/>
        <w:ind w:left="117"/>
        <w:rPr>
          <w:sz w:val="29"/>
          <w:szCs w:val="29"/>
        </w:rPr>
      </w:pPr>
      <w:r w:rsidRPr="009D7532">
        <w:rPr>
          <w:sz w:val="29"/>
          <w:szCs w:val="29"/>
        </w:rPr>
        <w:t xml:space="preserve">    if (test==0)</w:t>
      </w:r>
    </w:p>
    <w:p w14:paraId="487BE156" w14:textId="77777777" w:rsidR="009D7532" w:rsidRPr="009D7532" w:rsidRDefault="009D7532" w:rsidP="009D7532">
      <w:pPr>
        <w:spacing w:before="61"/>
        <w:ind w:left="117"/>
        <w:rPr>
          <w:sz w:val="29"/>
          <w:szCs w:val="29"/>
        </w:rPr>
      </w:pPr>
      <w:r w:rsidRPr="009D7532">
        <w:rPr>
          <w:sz w:val="29"/>
          <w:szCs w:val="29"/>
        </w:rPr>
        <w:t xml:space="preserve">        {   </w:t>
      </w:r>
    </w:p>
    <w:p w14:paraId="53808971"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nNO</w:t>
      </w:r>
      <w:proofErr w:type="spellEnd"/>
      <w:r w:rsidRPr="009D7532">
        <w:rPr>
          <w:sz w:val="29"/>
          <w:szCs w:val="29"/>
        </w:rPr>
        <w:t xml:space="preserve"> RECORDS!!\n");</w:t>
      </w:r>
    </w:p>
    <w:p w14:paraId="05258ECB" w14:textId="77777777" w:rsidR="009D7532" w:rsidRPr="009D7532" w:rsidRDefault="009D7532" w:rsidP="009D7532">
      <w:pPr>
        <w:spacing w:before="61"/>
        <w:ind w:left="117"/>
        <w:rPr>
          <w:sz w:val="29"/>
          <w:szCs w:val="29"/>
        </w:rPr>
      </w:pPr>
      <w:r w:rsidRPr="009D7532">
        <w:rPr>
          <w:sz w:val="29"/>
          <w:szCs w:val="29"/>
        </w:rPr>
        <w:tab/>
      </w:r>
      <w:r w:rsidRPr="009D7532">
        <w:rPr>
          <w:sz w:val="29"/>
          <w:szCs w:val="29"/>
        </w:rPr>
        <w:tab/>
        <w:t>}</w:t>
      </w:r>
    </w:p>
    <w:p w14:paraId="0CE3B3F4"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view_list_invalid</w:t>
      </w:r>
      <w:proofErr w:type="spellEnd"/>
      <w:r w:rsidRPr="009D7532">
        <w:rPr>
          <w:sz w:val="29"/>
          <w:szCs w:val="29"/>
        </w:rPr>
        <w:t>:</w:t>
      </w:r>
    </w:p>
    <w:p w14:paraId="167B3F95"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w:t>
      </w:r>
      <w:proofErr w:type="spellStart"/>
      <w:r w:rsidRPr="009D7532">
        <w:rPr>
          <w:sz w:val="29"/>
          <w:szCs w:val="29"/>
        </w:rPr>
        <w:t>nEnter</w:t>
      </w:r>
      <w:proofErr w:type="spellEnd"/>
      <w:r w:rsidRPr="009D7532">
        <w:rPr>
          <w:sz w:val="29"/>
          <w:szCs w:val="29"/>
        </w:rPr>
        <w:t xml:space="preserve"> 1 to go to the main menu and 0 to exit:");</w:t>
      </w:r>
    </w:p>
    <w:p w14:paraId="1142E37D"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scanf</w:t>
      </w:r>
      <w:proofErr w:type="spellEnd"/>
      <w:r w:rsidRPr="009D7532">
        <w:rPr>
          <w:sz w:val="29"/>
          <w:szCs w:val="29"/>
        </w:rPr>
        <w:t>(</w:t>
      </w:r>
      <w:proofErr w:type="gramEnd"/>
      <w:r w:rsidRPr="009D7532">
        <w:rPr>
          <w:sz w:val="29"/>
          <w:szCs w:val="29"/>
        </w:rPr>
        <w:t>"%d",&amp;</w:t>
      </w:r>
      <w:proofErr w:type="spellStart"/>
      <w:r w:rsidRPr="009D7532">
        <w:rPr>
          <w:sz w:val="29"/>
          <w:szCs w:val="29"/>
        </w:rPr>
        <w:t>main_exit</w:t>
      </w:r>
      <w:proofErr w:type="spellEnd"/>
      <w:r w:rsidRPr="009D7532">
        <w:rPr>
          <w:sz w:val="29"/>
          <w:szCs w:val="29"/>
        </w:rPr>
        <w:t>);</w:t>
      </w:r>
    </w:p>
    <w:p w14:paraId="4E1DFA44" w14:textId="77777777" w:rsidR="009D7532" w:rsidRPr="009D7532" w:rsidRDefault="009D7532" w:rsidP="009D7532">
      <w:pPr>
        <w:spacing w:before="61"/>
        <w:ind w:left="117"/>
        <w:rPr>
          <w:sz w:val="29"/>
          <w:szCs w:val="29"/>
        </w:rPr>
      </w:pPr>
      <w:r w:rsidRPr="009D7532">
        <w:rPr>
          <w:sz w:val="29"/>
          <w:szCs w:val="29"/>
        </w:rPr>
        <w:t xml:space="preserve">        </w:t>
      </w:r>
    </w:p>
    <w:p w14:paraId="6F16E3F5" w14:textId="77777777" w:rsidR="009D7532" w:rsidRPr="009D7532" w:rsidRDefault="009D7532" w:rsidP="009D7532">
      <w:pPr>
        <w:spacing w:before="61"/>
        <w:ind w:left="117"/>
        <w:rPr>
          <w:sz w:val="29"/>
          <w:szCs w:val="29"/>
        </w:rPr>
      </w:pPr>
      <w:r w:rsidRPr="009D7532">
        <w:rPr>
          <w:sz w:val="29"/>
          <w:szCs w:val="29"/>
        </w:rPr>
        <w:t xml:space="preserve">        if (</w:t>
      </w:r>
      <w:proofErr w:type="spellStart"/>
      <w:r w:rsidRPr="009D7532">
        <w:rPr>
          <w:sz w:val="29"/>
          <w:szCs w:val="29"/>
        </w:rPr>
        <w:t>main_exit</w:t>
      </w:r>
      <w:proofErr w:type="spellEnd"/>
      <w:r w:rsidRPr="009D7532">
        <w:rPr>
          <w:sz w:val="29"/>
          <w:szCs w:val="29"/>
        </w:rPr>
        <w:t>==1)</w:t>
      </w:r>
    </w:p>
    <w:p w14:paraId="5C34255D"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menu(</w:t>
      </w:r>
      <w:proofErr w:type="gramEnd"/>
      <w:r w:rsidRPr="009D7532">
        <w:rPr>
          <w:sz w:val="29"/>
          <w:szCs w:val="29"/>
        </w:rPr>
        <w:t>);</w:t>
      </w:r>
    </w:p>
    <w:p w14:paraId="578A4843" w14:textId="77777777" w:rsidR="009D7532" w:rsidRPr="009D7532" w:rsidRDefault="009D7532" w:rsidP="009D7532">
      <w:pPr>
        <w:spacing w:before="61"/>
        <w:ind w:left="117"/>
        <w:rPr>
          <w:sz w:val="29"/>
          <w:szCs w:val="29"/>
        </w:rPr>
      </w:pPr>
      <w:r w:rsidRPr="009D7532">
        <w:rPr>
          <w:sz w:val="29"/>
          <w:szCs w:val="29"/>
        </w:rPr>
        <w:t xml:space="preserve">        else if(</w:t>
      </w:r>
      <w:proofErr w:type="spellStart"/>
      <w:r w:rsidRPr="009D7532">
        <w:rPr>
          <w:sz w:val="29"/>
          <w:szCs w:val="29"/>
        </w:rPr>
        <w:t>main_exit</w:t>
      </w:r>
      <w:proofErr w:type="spellEnd"/>
      <w:r w:rsidRPr="009D7532">
        <w:rPr>
          <w:sz w:val="29"/>
          <w:szCs w:val="29"/>
        </w:rPr>
        <w:t>==0)</w:t>
      </w:r>
    </w:p>
    <w:p w14:paraId="6F030642" w14:textId="77777777" w:rsidR="009D7532" w:rsidRPr="009D7532" w:rsidRDefault="009D7532" w:rsidP="009D7532">
      <w:pPr>
        <w:spacing w:before="61"/>
        <w:ind w:left="117"/>
        <w:rPr>
          <w:sz w:val="29"/>
          <w:szCs w:val="29"/>
        </w:rPr>
      </w:pPr>
      <w:r w:rsidRPr="009D7532">
        <w:rPr>
          <w:sz w:val="29"/>
          <w:szCs w:val="29"/>
        </w:rPr>
        <w:t xml:space="preserve">            </w:t>
      </w:r>
      <w:proofErr w:type="gramStart"/>
      <w:r w:rsidRPr="009D7532">
        <w:rPr>
          <w:sz w:val="29"/>
          <w:szCs w:val="29"/>
        </w:rPr>
        <w:t>closer(</w:t>
      </w:r>
      <w:proofErr w:type="gramEnd"/>
      <w:r w:rsidRPr="009D7532">
        <w:rPr>
          <w:sz w:val="29"/>
          <w:szCs w:val="29"/>
        </w:rPr>
        <w:t>);</w:t>
      </w:r>
    </w:p>
    <w:p w14:paraId="6213FC99" w14:textId="77777777" w:rsidR="009D7532" w:rsidRPr="009D7532" w:rsidRDefault="009D7532" w:rsidP="009D7532">
      <w:pPr>
        <w:spacing w:before="61"/>
        <w:ind w:left="117"/>
        <w:rPr>
          <w:sz w:val="29"/>
          <w:szCs w:val="29"/>
        </w:rPr>
      </w:pPr>
      <w:r w:rsidRPr="009D7532">
        <w:rPr>
          <w:sz w:val="29"/>
          <w:szCs w:val="29"/>
        </w:rPr>
        <w:t xml:space="preserve">        else</w:t>
      </w:r>
    </w:p>
    <w:p w14:paraId="33CE65B4" w14:textId="77777777" w:rsidR="009D7532" w:rsidRPr="009D7532" w:rsidRDefault="009D7532" w:rsidP="009D7532">
      <w:pPr>
        <w:spacing w:before="61"/>
        <w:ind w:left="117"/>
        <w:rPr>
          <w:sz w:val="29"/>
          <w:szCs w:val="29"/>
        </w:rPr>
      </w:pPr>
      <w:r w:rsidRPr="009D7532">
        <w:rPr>
          <w:sz w:val="29"/>
          <w:szCs w:val="29"/>
        </w:rPr>
        <w:t xml:space="preserve">        {</w:t>
      </w:r>
    </w:p>
    <w:p w14:paraId="1020885B"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w:t>
      </w:r>
      <w:proofErr w:type="spellStart"/>
      <w:r w:rsidRPr="009D7532">
        <w:rPr>
          <w:sz w:val="29"/>
          <w:szCs w:val="29"/>
        </w:rPr>
        <w:t>nInvalid</w:t>
      </w:r>
      <w:proofErr w:type="spellEnd"/>
      <w:r w:rsidRPr="009D7532">
        <w:rPr>
          <w:sz w:val="29"/>
          <w:szCs w:val="29"/>
        </w:rPr>
        <w:t>!\a");</w:t>
      </w:r>
    </w:p>
    <w:p w14:paraId="4B1BB5FE" w14:textId="77777777" w:rsidR="009D7532" w:rsidRPr="009D7532" w:rsidRDefault="009D7532" w:rsidP="009D7532">
      <w:pPr>
        <w:spacing w:before="61"/>
        <w:ind w:left="117"/>
        <w:rPr>
          <w:sz w:val="29"/>
          <w:szCs w:val="29"/>
        </w:rPr>
      </w:pPr>
      <w:r w:rsidRPr="009D7532">
        <w:rPr>
          <w:sz w:val="29"/>
          <w:szCs w:val="29"/>
        </w:rPr>
        <w:t xml:space="preserve">            </w:t>
      </w:r>
      <w:proofErr w:type="spellStart"/>
      <w:r w:rsidRPr="009D7532">
        <w:rPr>
          <w:sz w:val="29"/>
          <w:szCs w:val="29"/>
        </w:rPr>
        <w:t>goto</w:t>
      </w:r>
      <w:proofErr w:type="spellEnd"/>
      <w:r w:rsidRPr="009D7532">
        <w:rPr>
          <w:sz w:val="29"/>
          <w:szCs w:val="29"/>
        </w:rPr>
        <w:t xml:space="preserve"> </w:t>
      </w:r>
      <w:proofErr w:type="spellStart"/>
      <w:r w:rsidRPr="009D7532">
        <w:rPr>
          <w:sz w:val="29"/>
          <w:szCs w:val="29"/>
        </w:rPr>
        <w:t>view_list_invalid</w:t>
      </w:r>
      <w:proofErr w:type="spellEnd"/>
      <w:r w:rsidRPr="009D7532">
        <w:rPr>
          <w:sz w:val="29"/>
          <w:szCs w:val="29"/>
        </w:rPr>
        <w:t>;</w:t>
      </w:r>
    </w:p>
    <w:p w14:paraId="0121AE30" w14:textId="77777777" w:rsidR="009D7532" w:rsidRPr="009D7532" w:rsidRDefault="009D7532" w:rsidP="009D7532">
      <w:pPr>
        <w:spacing w:before="61"/>
        <w:ind w:left="117"/>
        <w:rPr>
          <w:sz w:val="29"/>
          <w:szCs w:val="29"/>
        </w:rPr>
      </w:pPr>
      <w:r w:rsidRPr="009D7532">
        <w:rPr>
          <w:sz w:val="29"/>
          <w:szCs w:val="29"/>
        </w:rPr>
        <w:t xml:space="preserve">        }</w:t>
      </w:r>
    </w:p>
    <w:p w14:paraId="042423E9" w14:textId="77777777" w:rsidR="009D7532" w:rsidRPr="009D7532" w:rsidRDefault="009D7532" w:rsidP="009D7532">
      <w:pPr>
        <w:spacing w:before="61"/>
        <w:ind w:left="117"/>
        <w:rPr>
          <w:sz w:val="29"/>
          <w:szCs w:val="29"/>
        </w:rPr>
      </w:pPr>
      <w:r w:rsidRPr="009D7532">
        <w:rPr>
          <w:sz w:val="29"/>
          <w:szCs w:val="29"/>
        </w:rPr>
        <w:t>}</w:t>
      </w:r>
    </w:p>
    <w:p w14:paraId="79824529" w14:textId="77777777" w:rsidR="009D7532" w:rsidRPr="009D7532" w:rsidRDefault="009D7532" w:rsidP="009D7532">
      <w:pPr>
        <w:spacing w:before="61"/>
        <w:ind w:left="117"/>
        <w:rPr>
          <w:sz w:val="29"/>
          <w:szCs w:val="29"/>
        </w:rPr>
      </w:pPr>
    </w:p>
    <w:p w14:paraId="15A41EFB" w14:textId="77777777" w:rsidR="009D7532" w:rsidRPr="009D7532" w:rsidRDefault="009D7532" w:rsidP="009D7532">
      <w:pPr>
        <w:spacing w:before="61"/>
        <w:ind w:left="117"/>
        <w:rPr>
          <w:sz w:val="29"/>
          <w:szCs w:val="29"/>
        </w:rPr>
      </w:pPr>
      <w:proofErr w:type="gramStart"/>
      <w:r w:rsidRPr="009D7532">
        <w:rPr>
          <w:sz w:val="29"/>
          <w:szCs w:val="29"/>
        </w:rPr>
        <w:lastRenderedPageBreak/>
        <w:t>void</w:t>
      </w:r>
      <w:proofErr w:type="gramEnd"/>
      <w:r w:rsidRPr="009D7532">
        <w:rPr>
          <w:sz w:val="29"/>
          <w:szCs w:val="29"/>
        </w:rPr>
        <w:t xml:space="preserve"> closer()</w:t>
      </w:r>
    </w:p>
    <w:p w14:paraId="544538C2" w14:textId="77777777" w:rsidR="009D7532" w:rsidRPr="009D7532" w:rsidRDefault="009D7532" w:rsidP="009D7532">
      <w:pPr>
        <w:spacing w:before="61"/>
        <w:ind w:left="117"/>
        <w:rPr>
          <w:sz w:val="29"/>
          <w:szCs w:val="29"/>
        </w:rPr>
      </w:pPr>
      <w:r w:rsidRPr="009D7532">
        <w:rPr>
          <w:sz w:val="29"/>
          <w:szCs w:val="29"/>
        </w:rPr>
        <w:t>{</w:t>
      </w:r>
    </w:p>
    <w:p w14:paraId="7E9F3F71" w14:textId="77777777" w:rsidR="009D7532" w:rsidRPr="009D7532" w:rsidRDefault="009D7532" w:rsidP="009D7532">
      <w:pPr>
        <w:spacing w:before="61"/>
        <w:ind w:left="117"/>
        <w:rPr>
          <w:sz w:val="29"/>
          <w:szCs w:val="29"/>
        </w:rPr>
      </w:pPr>
      <w:r w:rsidRPr="009D7532">
        <w:rPr>
          <w:sz w:val="29"/>
          <w:szCs w:val="29"/>
        </w:rPr>
        <w:tab/>
        <w:t>system("CLS");</w:t>
      </w:r>
    </w:p>
    <w:p w14:paraId="3E51D181" w14:textId="77777777" w:rsidR="009D7532" w:rsidRPr="009D7532" w:rsidRDefault="009D7532" w:rsidP="009D7532">
      <w:pPr>
        <w:spacing w:before="61"/>
        <w:ind w:left="117"/>
        <w:rPr>
          <w:sz w:val="29"/>
          <w:szCs w:val="29"/>
        </w:rPr>
      </w:pPr>
      <w:r w:rsidRPr="009D7532">
        <w:rPr>
          <w:sz w:val="29"/>
          <w:szCs w:val="29"/>
        </w:rPr>
        <w:t xml:space="preserve">    </w:t>
      </w:r>
      <w:proofErr w:type="spellStart"/>
      <w:proofErr w:type="gramStart"/>
      <w:r w:rsidRPr="009D7532">
        <w:rPr>
          <w:sz w:val="29"/>
          <w:szCs w:val="29"/>
        </w:rPr>
        <w:t>printf</w:t>
      </w:r>
      <w:proofErr w:type="spellEnd"/>
      <w:r w:rsidRPr="009D7532">
        <w:rPr>
          <w:sz w:val="29"/>
          <w:szCs w:val="29"/>
        </w:rPr>
        <w:t>(</w:t>
      </w:r>
      <w:proofErr w:type="gramEnd"/>
      <w:r w:rsidRPr="009D7532">
        <w:rPr>
          <w:sz w:val="29"/>
          <w:szCs w:val="29"/>
        </w:rPr>
        <w:t>"\n\</w:t>
      </w:r>
      <w:proofErr w:type="spellStart"/>
      <w:r w:rsidRPr="009D7532">
        <w:rPr>
          <w:sz w:val="29"/>
          <w:szCs w:val="29"/>
        </w:rPr>
        <w:t>nTHANK</w:t>
      </w:r>
      <w:proofErr w:type="spellEnd"/>
      <w:r w:rsidRPr="009D7532">
        <w:rPr>
          <w:sz w:val="29"/>
          <w:szCs w:val="29"/>
        </w:rPr>
        <w:t xml:space="preserve"> YOU!");</w:t>
      </w:r>
    </w:p>
    <w:p w14:paraId="613755E3" w14:textId="63DF1AA7" w:rsidR="009D7532" w:rsidRDefault="009D7532" w:rsidP="009D7532">
      <w:pPr>
        <w:spacing w:before="61"/>
        <w:ind w:left="117"/>
        <w:rPr>
          <w:sz w:val="29"/>
          <w:szCs w:val="29"/>
        </w:rPr>
      </w:pPr>
      <w:r w:rsidRPr="009D7532">
        <w:rPr>
          <w:sz w:val="29"/>
          <w:szCs w:val="29"/>
        </w:rPr>
        <w:t>}</w:t>
      </w:r>
    </w:p>
    <w:p w14:paraId="5ACC4E09" w14:textId="77777777" w:rsidR="009D7532" w:rsidRDefault="009D7532">
      <w:pPr>
        <w:spacing w:before="61"/>
        <w:ind w:left="117"/>
        <w:rPr>
          <w:sz w:val="29"/>
          <w:szCs w:val="29"/>
        </w:rPr>
      </w:pPr>
    </w:p>
    <w:p w14:paraId="0E3F4A4C" w14:textId="77777777" w:rsidR="00052B81" w:rsidRDefault="00052B81">
      <w:pPr>
        <w:spacing w:before="4" w:line="140" w:lineRule="exact"/>
        <w:rPr>
          <w:sz w:val="15"/>
          <w:szCs w:val="15"/>
        </w:rPr>
      </w:pPr>
    </w:p>
    <w:p w14:paraId="2D1209B8" w14:textId="77777777" w:rsidR="00052B81" w:rsidRDefault="00052B81">
      <w:pPr>
        <w:spacing w:line="200" w:lineRule="exact"/>
      </w:pPr>
    </w:p>
    <w:p w14:paraId="280BB5F5" w14:textId="77777777" w:rsidR="00052B81" w:rsidRDefault="00052B81">
      <w:pPr>
        <w:spacing w:line="200" w:lineRule="exact"/>
      </w:pPr>
    </w:p>
    <w:p w14:paraId="645030DF" w14:textId="77777777" w:rsidR="00052B81" w:rsidRDefault="00052B81">
      <w:pPr>
        <w:spacing w:line="200" w:lineRule="exact"/>
      </w:pPr>
    </w:p>
    <w:p w14:paraId="736FD60B" w14:textId="77777777" w:rsidR="00052B81" w:rsidRDefault="00052B81">
      <w:pPr>
        <w:spacing w:line="200" w:lineRule="exact"/>
      </w:pPr>
    </w:p>
    <w:p w14:paraId="24734794" w14:textId="77777777" w:rsidR="00052B81" w:rsidRDefault="00052B81">
      <w:pPr>
        <w:spacing w:line="200" w:lineRule="exact"/>
      </w:pPr>
    </w:p>
    <w:p w14:paraId="758DBBAC" w14:textId="77777777" w:rsidR="00052B81" w:rsidRDefault="00052B81">
      <w:pPr>
        <w:spacing w:line="200" w:lineRule="exact"/>
      </w:pPr>
    </w:p>
    <w:p w14:paraId="5965BD8E" w14:textId="77777777" w:rsidR="00052B81" w:rsidRDefault="00052B81">
      <w:pPr>
        <w:spacing w:line="200" w:lineRule="exact"/>
      </w:pPr>
    </w:p>
    <w:p w14:paraId="2F25C508" w14:textId="77777777" w:rsidR="00052B81" w:rsidRDefault="00052B81">
      <w:pPr>
        <w:spacing w:line="200" w:lineRule="exact"/>
      </w:pPr>
    </w:p>
    <w:p w14:paraId="57049294" w14:textId="77777777" w:rsidR="00052B81" w:rsidRDefault="00052B81">
      <w:pPr>
        <w:spacing w:line="200" w:lineRule="exact"/>
      </w:pPr>
    </w:p>
    <w:p w14:paraId="65782D53" w14:textId="77777777" w:rsidR="00052B81" w:rsidRDefault="00052B81">
      <w:pPr>
        <w:spacing w:line="200" w:lineRule="exact"/>
      </w:pPr>
    </w:p>
    <w:p w14:paraId="4E6FC921" w14:textId="77777777" w:rsidR="00052B81" w:rsidRDefault="00052B81">
      <w:pPr>
        <w:spacing w:line="200" w:lineRule="exact"/>
      </w:pPr>
    </w:p>
    <w:p w14:paraId="3183DA1F" w14:textId="77777777" w:rsidR="00052B81" w:rsidRDefault="00052B81">
      <w:pPr>
        <w:spacing w:line="200" w:lineRule="exact"/>
      </w:pPr>
    </w:p>
    <w:p w14:paraId="2A5396A7" w14:textId="77777777" w:rsidR="00052B81" w:rsidRDefault="00052B81">
      <w:pPr>
        <w:spacing w:line="200" w:lineRule="exact"/>
      </w:pPr>
    </w:p>
    <w:p w14:paraId="63C751C4" w14:textId="77777777" w:rsidR="00052B81" w:rsidRDefault="00052B81">
      <w:pPr>
        <w:spacing w:line="200" w:lineRule="exact"/>
      </w:pPr>
    </w:p>
    <w:p w14:paraId="7098C8E2" w14:textId="77777777" w:rsidR="00052B81" w:rsidRDefault="00052B81">
      <w:pPr>
        <w:spacing w:line="200" w:lineRule="exact"/>
      </w:pPr>
    </w:p>
    <w:p w14:paraId="305F6988" w14:textId="77777777" w:rsidR="00052B81" w:rsidRDefault="00052B81">
      <w:pPr>
        <w:spacing w:line="200" w:lineRule="exact"/>
      </w:pPr>
    </w:p>
    <w:p w14:paraId="576061BE" w14:textId="77777777" w:rsidR="00052B81" w:rsidRDefault="00052B81">
      <w:pPr>
        <w:spacing w:line="200" w:lineRule="exact"/>
      </w:pPr>
    </w:p>
    <w:p w14:paraId="27929FF9" w14:textId="77777777" w:rsidR="00052B81" w:rsidRDefault="00052B81">
      <w:pPr>
        <w:spacing w:line="200" w:lineRule="exact"/>
      </w:pPr>
    </w:p>
    <w:p w14:paraId="3F0FE727" w14:textId="77777777" w:rsidR="00052B81" w:rsidRDefault="00052B81">
      <w:pPr>
        <w:spacing w:line="200" w:lineRule="exact"/>
      </w:pPr>
    </w:p>
    <w:p w14:paraId="602398E2" w14:textId="77777777" w:rsidR="00052B81" w:rsidRDefault="00052B81">
      <w:pPr>
        <w:spacing w:line="200" w:lineRule="exact"/>
      </w:pPr>
    </w:p>
    <w:p w14:paraId="50AD0E83" w14:textId="77777777" w:rsidR="00052B81" w:rsidRDefault="00052B81">
      <w:pPr>
        <w:spacing w:line="200" w:lineRule="exact"/>
      </w:pPr>
    </w:p>
    <w:p w14:paraId="1A128D76" w14:textId="77777777" w:rsidR="00052B81" w:rsidRDefault="00052B81">
      <w:pPr>
        <w:spacing w:line="200" w:lineRule="exact"/>
      </w:pPr>
    </w:p>
    <w:p w14:paraId="54C9A17C" w14:textId="77777777" w:rsidR="00052B81" w:rsidRDefault="00052B81">
      <w:pPr>
        <w:spacing w:line="200" w:lineRule="exact"/>
      </w:pPr>
    </w:p>
    <w:p w14:paraId="56450609" w14:textId="77777777" w:rsidR="00052B81" w:rsidRDefault="00052B81">
      <w:pPr>
        <w:spacing w:line="200" w:lineRule="exact"/>
      </w:pPr>
    </w:p>
    <w:p w14:paraId="31056801" w14:textId="77777777" w:rsidR="00052B81" w:rsidRDefault="00052B81">
      <w:pPr>
        <w:spacing w:line="200" w:lineRule="exact"/>
      </w:pPr>
    </w:p>
    <w:p w14:paraId="3773B4F2" w14:textId="77777777" w:rsidR="00052B81" w:rsidRDefault="00052B81">
      <w:pPr>
        <w:spacing w:line="200" w:lineRule="exact"/>
      </w:pPr>
    </w:p>
    <w:p w14:paraId="6CF185CC" w14:textId="77777777" w:rsidR="00052B81" w:rsidRDefault="00052B81">
      <w:pPr>
        <w:spacing w:line="200" w:lineRule="exact"/>
      </w:pPr>
    </w:p>
    <w:p w14:paraId="08A6D3CE" w14:textId="77777777" w:rsidR="00052B81" w:rsidRDefault="00052B81">
      <w:pPr>
        <w:spacing w:line="200" w:lineRule="exact"/>
      </w:pPr>
    </w:p>
    <w:p w14:paraId="03184082" w14:textId="77777777" w:rsidR="00052B81" w:rsidRDefault="00052B81">
      <w:pPr>
        <w:spacing w:line="200" w:lineRule="exact"/>
      </w:pPr>
    </w:p>
    <w:p w14:paraId="546F7751" w14:textId="77777777" w:rsidR="00052B81" w:rsidRDefault="00052B81">
      <w:pPr>
        <w:spacing w:line="200" w:lineRule="exact"/>
      </w:pPr>
    </w:p>
    <w:p w14:paraId="53415231" w14:textId="77777777" w:rsidR="00052B81" w:rsidRDefault="00052B81">
      <w:pPr>
        <w:spacing w:line="200" w:lineRule="exact"/>
      </w:pPr>
    </w:p>
    <w:p w14:paraId="0BFB04A2" w14:textId="77777777" w:rsidR="00052B81" w:rsidRDefault="00052B81">
      <w:pPr>
        <w:spacing w:line="200" w:lineRule="exact"/>
      </w:pPr>
    </w:p>
    <w:p w14:paraId="37ED84BB" w14:textId="77777777" w:rsidR="00052B81" w:rsidRDefault="00052B81">
      <w:pPr>
        <w:spacing w:line="200" w:lineRule="exact"/>
      </w:pPr>
    </w:p>
    <w:p w14:paraId="2E09D785" w14:textId="77777777" w:rsidR="00052B81" w:rsidRDefault="00052B81">
      <w:pPr>
        <w:spacing w:line="200" w:lineRule="exact"/>
      </w:pPr>
    </w:p>
    <w:p w14:paraId="4A9DDE23" w14:textId="77777777" w:rsidR="00052B81" w:rsidRDefault="00052B81">
      <w:pPr>
        <w:spacing w:line="200" w:lineRule="exact"/>
      </w:pPr>
    </w:p>
    <w:p w14:paraId="255FAFDF" w14:textId="77777777" w:rsidR="00052B81" w:rsidRDefault="00052B81">
      <w:pPr>
        <w:spacing w:line="200" w:lineRule="exact"/>
      </w:pPr>
    </w:p>
    <w:p w14:paraId="62EAB89B" w14:textId="77777777" w:rsidR="00052B81" w:rsidRDefault="00052B81">
      <w:pPr>
        <w:spacing w:line="200" w:lineRule="exact"/>
      </w:pPr>
    </w:p>
    <w:p w14:paraId="61B8EDCB" w14:textId="77777777" w:rsidR="00052B81" w:rsidRDefault="00052B81">
      <w:pPr>
        <w:spacing w:line="200" w:lineRule="exact"/>
      </w:pPr>
    </w:p>
    <w:p w14:paraId="0E877CA2" w14:textId="77777777" w:rsidR="00052B81" w:rsidRDefault="00052B81">
      <w:pPr>
        <w:spacing w:line="200" w:lineRule="exact"/>
      </w:pPr>
    </w:p>
    <w:p w14:paraId="7EC51E4D" w14:textId="77777777" w:rsidR="00052B81" w:rsidRDefault="00052B81">
      <w:pPr>
        <w:spacing w:line="200" w:lineRule="exact"/>
      </w:pPr>
    </w:p>
    <w:p w14:paraId="6B286CCD" w14:textId="77777777" w:rsidR="00052B81" w:rsidRDefault="00052B81">
      <w:pPr>
        <w:spacing w:line="200" w:lineRule="exact"/>
      </w:pPr>
    </w:p>
    <w:p w14:paraId="08E2E5FE" w14:textId="77777777" w:rsidR="00052B81" w:rsidRDefault="00052B81">
      <w:pPr>
        <w:spacing w:line="200" w:lineRule="exact"/>
      </w:pPr>
    </w:p>
    <w:p w14:paraId="039DFBF2" w14:textId="77777777" w:rsidR="00052B81" w:rsidRDefault="00052B81">
      <w:pPr>
        <w:spacing w:line="200" w:lineRule="exact"/>
      </w:pPr>
    </w:p>
    <w:p w14:paraId="5ED72F01" w14:textId="77777777" w:rsidR="00052B81" w:rsidRDefault="00052B81">
      <w:pPr>
        <w:spacing w:line="200" w:lineRule="exact"/>
      </w:pPr>
    </w:p>
    <w:p w14:paraId="00332D22" w14:textId="77777777" w:rsidR="00052B81" w:rsidRDefault="00052B81">
      <w:pPr>
        <w:spacing w:line="200" w:lineRule="exact"/>
      </w:pPr>
    </w:p>
    <w:p w14:paraId="465716D1" w14:textId="77777777" w:rsidR="00052B81" w:rsidRDefault="00052B81">
      <w:pPr>
        <w:spacing w:line="200" w:lineRule="exact"/>
      </w:pPr>
    </w:p>
    <w:p w14:paraId="161322E0" w14:textId="77777777" w:rsidR="00052B81" w:rsidRDefault="00052B81">
      <w:pPr>
        <w:spacing w:line="200" w:lineRule="exact"/>
      </w:pPr>
    </w:p>
    <w:p w14:paraId="772DB028" w14:textId="77777777" w:rsidR="00052B81" w:rsidRDefault="00052B81">
      <w:pPr>
        <w:spacing w:line="200" w:lineRule="exact"/>
      </w:pPr>
    </w:p>
    <w:p w14:paraId="2ECBE4FF" w14:textId="77777777" w:rsidR="00052B81" w:rsidRDefault="00052B81">
      <w:pPr>
        <w:spacing w:line="200" w:lineRule="exact"/>
      </w:pPr>
    </w:p>
    <w:p w14:paraId="5F1CC4DB" w14:textId="77777777" w:rsidR="00052B81" w:rsidRDefault="00052B81">
      <w:pPr>
        <w:spacing w:line="200" w:lineRule="exact"/>
      </w:pPr>
    </w:p>
    <w:p w14:paraId="6DB8E491" w14:textId="77777777" w:rsidR="00052B81" w:rsidRDefault="00052B81">
      <w:pPr>
        <w:spacing w:line="200" w:lineRule="exact"/>
      </w:pPr>
    </w:p>
    <w:p w14:paraId="692574CD" w14:textId="77777777" w:rsidR="00052B81" w:rsidRDefault="00052B81">
      <w:pPr>
        <w:spacing w:line="200" w:lineRule="exact"/>
      </w:pPr>
    </w:p>
    <w:p w14:paraId="5CFECC7D" w14:textId="77777777" w:rsidR="00052B81" w:rsidRDefault="00052B81">
      <w:pPr>
        <w:spacing w:line="200" w:lineRule="exact"/>
      </w:pPr>
    </w:p>
    <w:p w14:paraId="35F7C674" w14:textId="77777777" w:rsidR="00052B81" w:rsidRDefault="00052B81">
      <w:pPr>
        <w:spacing w:line="200" w:lineRule="exact"/>
      </w:pPr>
    </w:p>
    <w:p w14:paraId="7D853152" w14:textId="77777777" w:rsidR="00052B81" w:rsidRDefault="00052B81">
      <w:pPr>
        <w:spacing w:line="200" w:lineRule="exact"/>
      </w:pPr>
    </w:p>
    <w:p w14:paraId="79C2072E" w14:textId="77777777" w:rsidR="00052B81" w:rsidRDefault="00052B81">
      <w:pPr>
        <w:spacing w:line="200" w:lineRule="exact"/>
      </w:pPr>
    </w:p>
    <w:p w14:paraId="239A5B3C" w14:textId="77777777" w:rsidR="00052B81" w:rsidRDefault="00052B81">
      <w:pPr>
        <w:spacing w:line="200" w:lineRule="exact"/>
      </w:pPr>
    </w:p>
    <w:p w14:paraId="73AAD972" w14:textId="77777777" w:rsidR="00052B81" w:rsidRDefault="00052B81">
      <w:pPr>
        <w:spacing w:line="200" w:lineRule="exact"/>
      </w:pPr>
    </w:p>
    <w:p w14:paraId="7C64E3A5" w14:textId="77777777" w:rsidR="00052B81" w:rsidRDefault="00052B81">
      <w:pPr>
        <w:spacing w:line="200" w:lineRule="exact"/>
      </w:pPr>
    </w:p>
    <w:p w14:paraId="457E2D3F" w14:textId="77777777" w:rsidR="00052B81" w:rsidRDefault="00052B81">
      <w:pPr>
        <w:spacing w:line="200" w:lineRule="exact"/>
      </w:pPr>
    </w:p>
    <w:p w14:paraId="149AB0EB" w14:textId="77777777" w:rsidR="00052B81" w:rsidRDefault="00052B81">
      <w:pPr>
        <w:spacing w:line="200" w:lineRule="exact"/>
      </w:pPr>
    </w:p>
    <w:p w14:paraId="0D81D17C" w14:textId="77777777" w:rsidR="00052B81" w:rsidRDefault="00052B81">
      <w:pPr>
        <w:spacing w:line="200" w:lineRule="exact"/>
      </w:pPr>
    </w:p>
    <w:p w14:paraId="484E38AB" w14:textId="77777777" w:rsidR="00052B81" w:rsidRDefault="00052B81">
      <w:pPr>
        <w:spacing w:line="200" w:lineRule="exact"/>
      </w:pPr>
    </w:p>
    <w:p w14:paraId="7BE0E1EB" w14:textId="77777777" w:rsidR="00052B81" w:rsidRDefault="00052B81">
      <w:pPr>
        <w:spacing w:line="200" w:lineRule="exact"/>
      </w:pPr>
    </w:p>
    <w:p w14:paraId="7D47E07D" w14:textId="77777777" w:rsidR="00052B81" w:rsidRDefault="00052B81">
      <w:pPr>
        <w:spacing w:line="200" w:lineRule="exact"/>
      </w:pPr>
    </w:p>
    <w:p w14:paraId="497C1FCF" w14:textId="77777777" w:rsidR="00052B81" w:rsidRDefault="00052B81">
      <w:pPr>
        <w:spacing w:line="200" w:lineRule="exact"/>
      </w:pPr>
    </w:p>
    <w:p w14:paraId="39DD208A" w14:textId="77777777" w:rsidR="00052B81" w:rsidRDefault="00052B81">
      <w:pPr>
        <w:spacing w:line="200" w:lineRule="exact"/>
      </w:pPr>
    </w:p>
    <w:p w14:paraId="73362DE3" w14:textId="77777777" w:rsidR="00052B81" w:rsidRDefault="00052B81">
      <w:pPr>
        <w:spacing w:line="200" w:lineRule="exact"/>
      </w:pPr>
    </w:p>
    <w:p w14:paraId="008B62EB" w14:textId="77777777" w:rsidR="00052B81" w:rsidRDefault="00052B81">
      <w:pPr>
        <w:spacing w:line="200" w:lineRule="exact"/>
      </w:pPr>
    </w:p>
    <w:p w14:paraId="7E5E71D0" w14:textId="77777777" w:rsidR="00052B81" w:rsidRDefault="00052B81">
      <w:pPr>
        <w:spacing w:line="200" w:lineRule="exact"/>
      </w:pPr>
    </w:p>
    <w:p w14:paraId="08412B5C" w14:textId="77777777" w:rsidR="00052B81" w:rsidRDefault="00AF252A">
      <w:pPr>
        <w:ind w:left="4568" w:right="4188"/>
        <w:jc w:val="center"/>
      </w:pPr>
      <w:r>
        <w:rPr>
          <w:w w:val="99"/>
        </w:rPr>
        <w:t>8</w:t>
      </w:r>
    </w:p>
    <w:sectPr w:rsidR="00052B81">
      <w:footerReference w:type="default" r:id="rId21"/>
      <w:pgSz w:w="11920" w:h="16838"/>
      <w:pgMar w:top="1560" w:right="1680" w:bottom="280" w:left="1300"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C2692" w14:textId="77777777" w:rsidR="00B44E0A" w:rsidRDefault="00B44E0A">
      <w:r>
        <w:separator/>
      </w:r>
    </w:p>
  </w:endnote>
  <w:endnote w:type="continuationSeparator" w:id="0">
    <w:p w14:paraId="7F5EEE3F" w14:textId="77777777" w:rsidR="00B44E0A" w:rsidRDefault="00B44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7FC15" w14:textId="4AFD6CCB" w:rsidR="00507B7B" w:rsidRPr="00507B7B" w:rsidRDefault="00507B7B">
    <w:pPr>
      <w:pStyle w:val="Footer"/>
      <w:rPr>
        <w:lang w:val="en-IN"/>
      </w:rPr>
    </w:pPr>
    <w:r>
      <w:rPr>
        <w:lang w:val="en-IN"/>
      </w:rPr>
      <w:t xml:space="preserve">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2371852"/>
      <w:docPartObj>
        <w:docPartGallery w:val="Page Numbers (Bottom of Page)"/>
        <w:docPartUnique/>
      </w:docPartObj>
    </w:sdtPr>
    <w:sdtEndPr>
      <w:rPr>
        <w:noProof/>
      </w:rPr>
    </w:sdtEndPr>
    <w:sdtContent>
      <w:p w14:paraId="274411D7" w14:textId="6CFDFF24" w:rsidR="00507B7B" w:rsidRDefault="00507B7B" w:rsidP="00507B7B">
        <w:pPr>
          <w:pStyle w:val="Footer"/>
          <w:ind w:left="3600" w:firstLine="720"/>
        </w:pPr>
        <w:r>
          <w:fldChar w:fldCharType="begin"/>
        </w:r>
        <w:r>
          <w:instrText xml:space="preserve"> PAGE   \* MERGEFORMAT </w:instrText>
        </w:r>
        <w:r>
          <w:fldChar w:fldCharType="separate"/>
        </w:r>
        <w:r w:rsidR="0075250F">
          <w:rPr>
            <w:noProof/>
          </w:rPr>
          <w:t>1</w:t>
        </w:r>
        <w:r>
          <w:rPr>
            <w:noProof/>
          </w:rPr>
          <w:fldChar w:fldCharType="end"/>
        </w:r>
      </w:p>
    </w:sdtContent>
  </w:sdt>
  <w:p w14:paraId="2BB4651C" w14:textId="2A100ACB" w:rsidR="0039127A" w:rsidRDefault="0039127A">
    <w:pPr>
      <w:spacing w:line="180" w:lineRule="exact"/>
      <w:rPr>
        <w:sz w:val="19"/>
        <w:szCs w:val="19"/>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5B08D" w14:textId="77777777" w:rsidR="0039127A" w:rsidRDefault="0039127A">
    <w:pPr>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E7A1A9" w14:textId="77777777" w:rsidR="00B44E0A" w:rsidRDefault="00B44E0A">
      <w:r>
        <w:separator/>
      </w:r>
    </w:p>
  </w:footnote>
  <w:footnote w:type="continuationSeparator" w:id="0">
    <w:p w14:paraId="177A29BA" w14:textId="77777777" w:rsidR="00B44E0A" w:rsidRDefault="00B44E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79AF"/>
    <w:multiLevelType w:val="multilevel"/>
    <w:tmpl w:val="FFD4F12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1BD85FFE"/>
    <w:multiLevelType w:val="multilevel"/>
    <w:tmpl w:val="CC5EBC28"/>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A45331B"/>
    <w:multiLevelType w:val="multilevel"/>
    <w:tmpl w:val="9C586194"/>
    <w:lvl w:ilvl="0">
      <w:start w:val="1"/>
      <w:numFmt w:val="decimal"/>
      <w:lvlText w:val="%1"/>
      <w:lvlJc w:val="left"/>
      <w:pPr>
        <w:ind w:left="537" w:hanging="420"/>
      </w:pPr>
      <w:rPr>
        <w:w w:val="99"/>
        <w:sz w:val="24"/>
      </w:rPr>
    </w:lvl>
    <w:lvl w:ilvl="1">
      <w:start w:val="1"/>
      <w:numFmt w:val="lowerLetter"/>
      <w:lvlText w:val="%2."/>
      <w:lvlJc w:val="left"/>
      <w:pPr>
        <w:ind w:left="1197" w:hanging="360"/>
      </w:pPr>
    </w:lvl>
    <w:lvl w:ilvl="2">
      <w:start w:val="1"/>
      <w:numFmt w:val="lowerRoman"/>
      <w:lvlText w:val="%3."/>
      <w:lvlJc w:val="right"/>
      <w:pPr>
        <w:ind w:left="1917" w:hanging="180"/>
      </w:pPr>
    </w:lvl>
    <w:lvl w:ilvl="3">
      <w:start w:val="1"/>
      <w:numFmt w:val="decimal"/>
      <w:lvlText w:val="%4."/>
      <w:lvlJc w:val="left"/>
      <w:pPr>
        <w:ind w:left="2637" w:hanging="360"/>
      </w:pPr>
    </w:lvl>
    <w:lvl w:ilvl="4">
      <w:start w:val="1"/>
      <w:numFmt w:val="lowerLetter"/>
      <w:lvlText w:val="%5."/>
      <w:lvlJc w:val="left"/>
      <w:pPr>
        <w:ind w:left="3357" w:hanging="360"/>
      </w:pPr>
    </w:lvl>
    <w:lvl w:ilvl="5">
      <w:start w:val="1"/>
      <w:numFmt w:val="lowerRoman"/>
      <w:lvlText w:val="%6."/>
      <w:lvlJc w:val="right"/>
      <w:pPr>
        <w:ind w:left="4077" w:hanging="180"/>
      </w:pPr>
    </w:lvl>
    <w:lvl w:ilvl="6">
      <w:start w:val="1"/>
      <w:numFmt w:val="decimal"/>
      <w:lvlText w:val="%7."/>
      <w:lvlJc w:val="left"/>
      <w:pPr>
        <w:ind w:left="4797" w:hanging="360"/>
      </w:pPr>
    </w:lvl>
    <w:lvl w:ilvl="7">
      <w:start w:val="1"/>
      <w:numFmt w:val="lowerLetter"/>
      <w:lvlText w:val="%8."/>
      <w:lvlJc w:val="left"/>
      <w:pPr>
        <w:ind w:left="5517" w:hanging="360"/>
      </w:pPr>
    </w:lvl>
    <w:lvl w:ilvl="8">
      <w:start w:val="1"/>
      <w:numFmt w:val="lowerRoman"/>
      <w:lvlText w:val="%9."/>
      <w:lvlJc w:val="right"/>
      <w:pPr>
        <w:ind w:left="6237" w:hanging="180"/>
      </w:pPr>
    </w:lvl>
  </w:abstractNum>
  <w:abstractNum w:abstractNumId="3">
    <w:nsid w:val="5F6E448A"/>
    <w:multiLevelType w:val="multilevel"/>
    <w:tmpl w:val="6232871E"/>
    <w:lvl w:ilvl="0">
      <w:start w:val="6"/>
      <w:numFmt w:val="decimal"/>
      <w:lvlText w:val="%1)"/>
      <w:lvlJc w:val="left"/>
      <w:pPr>
        <w:ind w:left="720" w:hanging="360"/>
      </w:pPr>
      <w:rPr>
        <w:w w:val="102"/>
        <w:sz w:val="2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3905DF3"/>
    <w:multiLevelType w:val="hybridMultilevel"/>
    <w:tmpl w:val="1854C196"/>
    <w:lvl w:ilvl="0" w:tplc="2122918C">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5">
    <w:nsid w:val="6B2B2E9C"/>
    <w:multiLevelType w:val="multilevel"/>
    <w:tmpl w:val="C7C0C9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B81"/>
    <w:rsid w:val="00052B81"/>
    <w:rsid w:val="000560D4"/>
    <w:rsid w:val="00064328"/>
    <w:rsid w:val="001A1E0B"/>
    <w:rsid w:val="00206483"/>
    <w:rsid w:val="00252687"/>
    <w:rsid w:val="00255B6E"/>
    <w:rsid w:val="00322285"/>
    <w:rsid w:val="0039127A"/>
    <w:rsid w:val="003C3E15"/>
    <w:rsid w:val="00507B7B"/>
    <w:rsid w:val="005A49A1"/>
    <w:rsid w:val="005B0970"/>
    <w:rsid w:val="00694382"/>
    <w:rsid w:val="006B268D"/>
    <w:rsid w:val="006E76D9"/>
    <w:rsid w:val="007170A8"/>
    <w:rsid w:val="0075250F"/>
    <w:rsid w:val="00894787"/>
    <w:rsid w:val="008A2DDD"/>
    <w:rsid w:val="00963E9A"/>
    <w:rsid w:val="009D7532"/>
    <w:rsid w:val="009E71B4"/>
    <w:rsid w:val="00A45D51"/>
    <w:rsid w:val="00A96497"/>
    <w:rsid w:val="00AF252A"/>
    <w:rsid w:val="00B44E0A"/>
    <w:rsid w:val="00C71D4A"/>
    <w:rsid w:val="00D30F0C"/>
    <w:rsid w:val="00D353DD"/>
    <w:rsid w:val="00D65C83"/>
    <w:rsid w:val="00D750AB"/>
    <w:rsid w:val="00EC1045"/>
    <w:rsid w:val="00EE340C"/>
    <w:rsid w:val="00FC4A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A5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3490"/>
    <w:rPr>
      <w:rFonts w:asciiTheme="majorHAnsi" w:eastAsiaTheme="majorEastAsia" w:hAnsiTheme="majorHAnsi" w:cstheme="majorBidi"/>
      <w:b/>
      <w:bCs/>
      <w:kern w:val="2"/>
      <w:sz w:val="32"/>
      <w:szCs w:val="32"/>
    </w:rPr>
  </w:style>
  <w:style w:type="character" w:customStyle="1" w:styleId="Heading2Char">
    <w:name w:val="Heading 2 Char"/>
    <w:basedOn w:val="DefaultParagraphFont"/>
    <w:link w:val="Heading2"/>
    <w:uiPriority w:val="9"/>
    <w:semiHidden/>
    <w:qFormat/>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sid w:val="001B3490"/>
    <w:rPr>
      <w:b/>
      <w:bCs/>
      <w:sz w:val="22"/>
      <w:szCs w:val="22"/>
    </w:rPr>
  </w:style>
  <w:style w:type="character" w:customStyle="1" w:styleId="Heading7Char">
    <w:name w:val="Heading 7 Char"/>
    <w:basedOn w:val="DefaultParagraphFont"/>
    <w:link w:val="Heading7"/>
    <w:uiPriority w:val="9"/>
    <w:semiHidden/>
    <w:qFormat/>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1B3490"/>
    <w:rPr>
      <w:rFonts w:asciiTheme="majorHAnsi" w:eastAsiaTheme="majorEastAsia" w:hAnsiTheme="majorHAnsi" w:cstheme="majorBidi"/>
      <w:sz w:val="22"/>
      <w:szCs w:val="22"/>
    </w:rPr>
  </w:style>
  <w:style w:type="character" w:customStyle="1" w:styleId="BalloonTextChar">
    <w:name w:val="Balloon Text Char"/>
    <w:basedOn w:val="DefaultParagraphFont"/>
    <w:link w:val="BalloonText"/>
    <w:uiPriority w:val="99"/>
    <w:semiHidden/>
    <w:qFormat/>
    <w:rsid w:val="00740A31"/>
    <w:rPr>
      <w:rFonts w:ascii="Tahoma" w:hAnsi="Tahoma" w:cs="Tahoma"/>
      <w:sz w:val="16"/>
      <w:szCs w:val="16"/>
    </w:rPr>
  </w:style>
  <w:style w:type="character" w:customStyle="1" w:styleId="InternetLink">
    <w:name w:val="Internet Link"/>
    <w:basedOn w:val="DefaultParagraphFont"/>
    <w:uiPriority w:val="99"/>
    <w:semiHidden/>
    <w:unhideWhenUsed/>
    <w:rsid w:val="00E773D1"/>
    <w:rPr>
      <w:color w:val="0000FF" w:themeColor="hyperlink"/>
      <w:u w:val="single"/>
    </w:rPr>
  </w:style>
  <w:style w:type="character" w:customStyle="1" w:styleId="ListLabel1">
    <w:name w:val="ListLabel 1"/>
    <w:qFormat/>
    <w:rPr>
      <w:w w:val="99"/>
      <w:sz w:val="24"/>
    </w:rPr>
  </w:style>
  <w:style w:type="character" w:customStyle="1" w:styleId="ListLabel2">
    <w:name w:val="ListLabel 2"/>
    <w:qFormat/>
    <w:rPr>
      <w:w w:val="102"/>
      <w:sz w:val="29"/>
    </w:rPr>
  </w:style>
  <w:style w:type="character" w:customStyle="1" w:styleId="ListLabel3">
    <w:name w:val="ListLabel 3"/>
    <w:qFormat/>
    <w:rPr>
      <w:rFonts w:eastAsiaTheme="majorEastAsia"/>
    </w:rPr>
  </w:style>
  <w:style w:type="character" w:customStyle="1" w:styleId="ListLabel4">
    <w:name w:val="ListLabel 4"/>
    <w:qFormat/>
    <w:rPr>
      <w:rFonts w:eastAsiaTheme="majorEastAsia"/>
      <w:color w:val="000000" w:themeColor="text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55C6"/>
    <w:pPr>
      <w:ind w:left="720"/>
      <w:contextualSpacing/>
    </w:pPr>
  </w:style>
  <w:style w:type="paragraph" w:styleId="BalloonText">
    <w:name w:val="Balloon Text"/>
    <w:basedOn w:val="Normal"/>
    <w:link w:val="BalloonTextChar"/>
    <w:uiPriority w:val="99"/>
    <w:semiHidden/>
    <w:unhideWhenUsed/>
    <w:qFormat/>
    <w:rsid w:val="00740A31"/>
    <w:rPr>
      <w:rFonts w:ascii="Tahoma" w:hAnsi="Tahoma" w:cs="Tahoma"/>
      <w:sz w:val="16"/>
      <w:szCs w:val="16"/>
    </w:rPr>
  </w:style>
  <w:style w:type="paragraph" w:styleId="NoSpacing">
    <w:name w:val="No Spacing"/>
    <w:uiPriority w:val="1"/>
    <w:qFormat/>
    <w:rsid w:val="003F10C2"/>
  </w:style>
  <w:style w:type="paragraph" w:styleId="Footer">
    <w:name w:val="footer"/>
    <w:basedOn w:val="Normal"/>
    <w:link w:val="FooterChar"/>
    <w:uiPriority w:val="99"/>
  </w:style>
  <w:style w:type="paragraph" w:customStyle="1" w:styleId="FrameContents">
    <w:name w:val="Frame Contents"/>
    <w:basedOn w:val="Normal"/>
    <w:qFormat/>
  </w:style>
  <w:style w:type="table" w:styleId="TableGrid">
    <w:name w:val="Table Grid"/>
    <w:basedOn w:val="TableNormal"/>
    <w:uiPriority w:val="39"/>
    <w:rsid w:val="00B85CB8"/>
    <w:rPr>
      <w:rFonts w:eastAsiaTheme="minorHAns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51"/>
    <w:pPr>
      <w:tabs>
        <w:tab w:val="center" w:pos="4680"/>
        <w:tab w:val="right" w:pos="9360"/>
      </w:tabs>
    </w:pPr>
  </w:style>
  <w:style w:type="character" w:customStyle="1" w:styleId="HeaderChar">
    <w:name w:val="Header Char"/>
    <w:basedOn w:val="DefaultParagraphFont"/>
    <w:link w:val="Header"/>
    <w:uiPriority w:val="99"/>
    <w:rsid w:val="00A45D51"/>
  </w:style>
  <w:style w:type="character" w:customStyle="1" w:styleId="FooterChar">
    <w:name w:val="Footer Char"/>
    <w:basedOn w:val="DefaultParagraphFont"/>
    <w:link w:val="Footer"/>
    <w:uiPriority w:val="99"/>
    <w:rsid w:val="00507B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3490"/>
    <w:rPr>
      <w:rFonts w:asciiTheme="majorHAnsi" w:eastAsiaTheme="majorEastAsia" w:hAnsiTheme="majorHAnsi" w:cstheme="majorBidi"/>
      <w:b/>
      <w:bCs/>
      <w:kern w:val="2"/>
      <w:sz w:val="32"/>
      <w:szCs w:val="32"/>
    </w:rPr>
  </w:style>
  <w:style w:type="character" w:customStyle="1" w:styleId="Heading2Char">
    <w:name w:val="Heading 2 Char"/>
    <w:basedOn w:val="DefaultParagraphFont"/>
    <w:link w:val="Heading2"/>
    <w:uiPriority w:val="9"/>
    <w:semiHidden/>
    <w:qFormat/>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sid w:val="001B3490"/>
    <w:rPr>
      <w:b/>
      <w:bCs/>
      <w:sz w:val="22"/>
      <w:szCs w:val="22"/>
    </w:rPr>
  </w:style>
  <w:style w:type="character" w:customStyle="1" w:styleId="Heading7Char">
    <w:name w:val="Heading 7 Char"/>
    <w:basedOn w:val="DefaultParagraphFont"/>
    <w:link w:val="Heading7"/>
    <w:uiPriority w:val="9"/>
    <w:semiHidden/>
    <w:qFormat/>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1B3490"/>
    <w:rPr>
      <w:rFonts w:asciiTheme="majorHAnsi" w:eastAsiaTheme="majorEastAsia" w:hAnsiTheme="majorHAnsi" w:cstheme="majorBidi"/>
      <w:sz w:val="22"/>
      <w:szCs w:val="22"/>
    </w:rPr>
  </w:style>
  <w:style w:type="character" w:customStyle="1" w:styleId="BalloonTextChar">
    <w:name w:val="Balloon Text Char"/>
    <w:basedOn w:val="DefaultParagraphFont"/>
    <w:link w:val="BalloonText"/>
    <w:uiPriority w:val="99"/>
    <w:semiHidden/>
    <w:qFormat/>
    <w:rsid w:val="00740A31"/>
    <w:rPr>
      <w:rFonts w:ascii="Tahoma" w:hAnsi="Tahoma" w:cs="Tahoma"/>
      <w:sz w:val="16"/>
      <w:szCs w:val="16"/>
    </w:rPr>
  </w:style>
  <w:style w:type="character" w:customStyle="1" w:styleId="InternetLink">
    <w:name w:val="Internet Link"/>
    <w:basedOn w:val="DefaultParagraphFont"/>
    <w:uiPriority w:val="99"/>
    <w:semiHidden/>
    <w:unhideWhenUsed/>
    <w:rsid w:val="00E773D1"/>
    <w:rPr>
      <w:color w:val="0000FF" w:themeColor="hyperlink"/>
      <w:u w:val="single"/>
    </w:rPr>
  </w:style>
  <w:style w:type="character" w:customStyle="1" w:styleId="ListLabel1">
    <w:name w:val="ListLabel 1"/>
    <w:qFormat/>
    <w:rPr>
      <w:w w:val="99"/>
      <w:sz w:val="24"/>
    </w:rPr>
  </w:style>
  <w:style w:type="character" w:customStyle="1" w:styleId="ListLabel2">
    <w:name w:val="ListLabel 2"/>
    <w:qFormat/>
    <w:rPr>
      <w:w w:val="102"/>
      <w:sz w:val="29"/>
    </w:rPr>
  </w:style>
  <w:style w:type="character" w:customStyle="1" w:styleId="ListLabel3">
    <w:name w:val="ListLabel 3"/>
    <w:qFormat/>
    <w:rPr>
      <w:rFonts w:eastAsiaTheme="majorEastAsia"/>
    </w:rPr>
  </w:style>
  <w:style w:type="character" w:customStyle="1" w:styleId="ListLabel4">
    <w:name w:val="ListLabel 4"/>
    <w:qFormat/>
    <w:rPr>
      <w:rFonts w:eastAsiaTheme="majorEastAsia"/>
      <w:color w:val="000000" w:themeColor="text1"/>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55C6"/>
    <w:pPr>
      <w:ind w:left="720"/>
      <w:contextualSpacing/>
    </w:pPr>
  </w:style>
  <w:style w:type="paragraph" w:styleId="BalloonText">
    <w:name w:val="Balloon Text"/>
    <w:basedOn w:val="Normal"/>
    <w:link w:val="BalloonTextChar"/>
    <w:uiPriority w:val="99"/>
    <w:semiHidden/>
    <w:unhideWhenUsed/>
    <w:qFormat/>
    <w:rsid w:val="00740A31"/>
    <w:rPr>
      <w:rFonts w:ascii="Tahoma" w:hAnsi="Tahoma" w:cs="Tahoma"/>
      <w:sz w:val="16"/>
      <w:szCs w:val="16"/>
    </w:rPr>
  </w:style>
  <w:style w:type="paragraph" w:styleId="NoSpacing">
    <w:name w:val="No Spacing"/>
    <w:uiPriority w:val="1"/>
    <w:qFormat/>
    <w:rsid w:val="003F10C2"/>
  </w:style>
  <w:style w:type="paragraph" w:styleId="Footer">
    <w:name w:val="footer"/>
    <w:basedOn w:val="Normal"/>
    <w:link w:val="FooterChar"/>
    <w:uiPriority w:val="99"/>
  </w:style>
  <w:style w:type="paragraph" w:customStyle="1" w:styleId="FrameContents">
    <w:name w:val="Frame Contents"/>
    <w:basedOn w:val="Normal"/>
    <w:qFormat/>
  </w:style>
  <w:style w:type="table" w:styleId="TableGrid">
    <w:name w:val="Table Grid"/>
    <w:basedOn w:val="TableNormal"/>
    <w:uiPriority w:val="39"/>
    <w:rsid w:val="00B85CB8"/>
    <w:rPr>
      <w:rFonts w:eastAsiaTheme="minorHAnsi"/>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51"/>
    <w:pPr>
      <w:tabs>
        <w:tab w:val="center" w:pos="4680"/>
        <w:tab w:val="right" w:pos="9360"/>
      </w:tabs>
    </w:pPr>
  </w:style>
  <w:style w:type="character" w:customStyle="1" w:styleId="HeaderChar">
    <w:name w:val="Header Char"/>
    <w:basedOn w:val="DefaultParagraphFont"/>
    <w:link w:val="Header"/>
    <w:uiPriority w:val="99"/>
    <w:rsid w:val="00A45D51"/>
  </w:style>
  <w:style w:type="character" w:customStyle="1" w:styleId="FooterChar">
    <w:name w:val="Footer Char"/>
    <w:basedOn w:val="DefaultParagraphFont"/>
    <w:link w:val="Footer"/>
    <w:uiPriority w:val="99"/>
    <w:rsid w:val="00507B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743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dkingsnet.blogspot.com/2013/04/abstract-and-introduction-for-hostel.htm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freestudentprojects.com/studentprojectreport/projectreport/hostel-management-system-3/" TargetMode="External"/><Relationship Id="rId2" Type="http://schemas.openxmlformats.org/officeDocument/2006/relationships/numbering" Target="numbering.xml"/><Relationship Id="rId16" Type="http://schemas.openxmlformats.org/officeDocument/2006/relationships/hyperlink" Target="https://www.slideshare.net/PrasoonRawat/hostel-management-system-report" TargetMode="External"/><Relationship Id="rId20" Type="http://schemas.openxmlformats.org/officeDocument/2006/relationships/hyperlink" Target="https://www.google.co.in/search?q=hardware+requirements+for+hostel+management+system&amp;rlz=1C1CHBD_enIN798IN798&amp;oq=system+requirements+for+hostel&amp;aqs=chrome.1.69i57j0l4.16028j0j7&amp;sourceid=chrome&amp;ie=UTF-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84D7E-13B1-4A48-8519-5538DB922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26</Pages>
  <Words>3557</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c:creator>
  <dc:description/>
  <cp:lastModifiedBy>Shashi</cp:lastModifiedBy>
  <cp:revision>9</cp:revision>
  <dcterms:created xsi:type="dcterms:W3CDTF">2018-12-16T08:53:00Z</dcterms:created>
  <dcterms:modified xsi:type="dcterms:W3CDTF">2018-12-16T14:36:00Z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